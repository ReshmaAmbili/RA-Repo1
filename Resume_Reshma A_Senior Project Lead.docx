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828B" w14:textId="02AF5503" w:rsidR="00F76B20" w:rsidRDefault="00F76B20" w:rsidP="00D858BE">
      <w:pPr>
        <w:outlineLvl w:val="0"/>
        <w:rPr>
          <w:rFonts w:ascii="Times New Roman" w:hAnsi="Times New Roman" w:cs="Times New Roman"/>
          <w:b/>
          <w:u w:val="single"/>
        </w:rPr>
      </w:pPr>
    </w:p>
    <w:p w14:paraId="4D6B9D2A" w14:textId="45D1978A" w:rsidR="00F76B20" w:rsidRPr="005E4FDA" w:rsidRDefault="00F76B20" w:rsidP="00D858BE">
      <w:pPr>
        <w:outlineLvl w:val="0"/>
        <w:rPr>
          <w:rFonts w:ascii="Times New Roman" w:hAnsi="Times New Roman" w:cs="Times New Roman"/>
          <w:b/>
          <w:u w:val="single"/>
        </w:rPr>
      </w:pPr>
      <w:r>
        <w:rPr>
          <w:rFonts w:ascii="Calibri" w:eastAsia="Calibri" w:hAnsi="Calibri" w:cs="Calibri"/>
          <w:noProof/>
          <w:sz w:val="22"/>
        </w:rPr>
        <mc:AlternateContent>
          <mc:Choice Requires="wpg">
            <w:drawing>
              <wp:inline distT="0" distB="0" distL="0" distR="0" wp14:anchorId="14AF67B2" wp14:editId="2829D3FC">
                <wp:extent cx="5981065" cy="168656"/>
                <wp:effectExtent l="0" t="0" r="0" b="0"/>
                <wp:docPr id="392072061" name="Group 392072061"/>
                <wp:cNvGraphicFramePr/>
                <a:graphic xmlns:a="http://schemas.openxmlformats.org/drawingml/2006/main">
                  <a:graphicData uri="http://schemas.microsoft.com/office/word/2010/wordprocessingGroup">
                    <wpg:wgp>
                      <wpg:cNvGrpSpPr/>
                      <wpg:grpSpPr>
                        <a:xfrm>
                          <a:off x="0" y="0"/>
                          <a:ext cx="5981065" cy="168656"/>
                          <a:chOff x="0" y="0"/>
                          <a:chExt cx="5981065" cy="168656"/>
                        </a:xfrm>
                      </wpg:grpSpPr>
                      <wps:wsp>
                        <wps:cNvPr id="514551147"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1538758533"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5611446" name="Picture 1065611446"/>
                          <pic:cNvPicPr/>
                        </pic:nvPicPr>
                        <pic:blipFill>
                          <a:blip r:embed="rId8"/>
                          <a:stretch>
                            <a:fillRect/>
                          </a:stretch>
                        </pic:blipFill>
                        <pic:spPr>
                          <a:xfrm>
                            <a:off x="127" y="0"/>
                            <a:ext cx="5980176" cy="161544"/>
                          </a:xfrm>
                          <a:prstGeom prst="rect">
                            <a:avLst/>
                          </a:prstGeom>
                        </pic:spPr>
                      </pic:pic>
                      <wps:wsp>
                        <wps:cNvPr id="1051793138" name="Rectangle 1051793138"/>
                        <wps:cNvSpPr/>
                        <wps:spPr>
                          <a:xfrm>
                            <a:off x="2266061" y="11904"/>
                            <a:ext cx="1930385" cy="188928"/>
                          </a:xfrm>
                          <a:prstGeom prst="rect">
                            <a:avLst/>
                          </a:prstGeom>
                          <a:ln>
                            <a:noFill/>
                          </a:ln>
                        </wps:spPr>
                        <wps:txbx>
                          <w:txbxContent>
                            <w:p w14:paraId="3479390A" w14:textId="4C200010" w:rsidR="00F76B20" w:rsidRDefault="00F76B20" w:rsidP="00F76B20">
                              <w:pPr>
                                <w:spacing w:after="160" w:line="259" w:lineRule="auto"/>
                              </w:pPr>
                              <w:r>
                                <w:rPr>
                                  <w:rFonts w:ascii="Times New Roman" w:hAnsi="Times New Roman" w:cs="Times New Roman"/>
                                  <w:b/>
                                  <w:color w:val="FFFFFF"/>
                                  <w:sz w:val="20"/>
                                </w:rPr>
                                <w:t xml:space="preserve">                  Objective</w:t>
                              </w:r>
                            </w:p>
                          </w:txbxContent>
                        </wps:txbx>
                        <wps:bodyPr horzOverflow="overflow" vert="horz" lIns="0" tIns="0" rIns="0" bIns="0" rtlCol="0">
                          <a:noAutofit/>
                        </wps:bodyPr>
                      </wps:wsp>
                      <wps:wsp>
                        <wps:cNvPr id="1068654072" name="Rectangle 1068654072"/>
                        <wps:cNvSpPr/>
                        <wps:spPr>
                          <a:xfrm>
                            <a:off x="3717417" y="11904"/>
                            <a:ext cx="42667" cy="188928"/>
                          </a:xfrm>
                          <a:prstGeom prst="rect">
                            <a:avLst/>
                          </a:prstGeom>
                          <a:ln>
                            <a:noFill/>
                          </a:ln>
                        </wps:spPr>
                        <wps:txbx>
                          <w:txbxContent>
                            <w:p w14:paraId="298DF3E0" w14:textId="77777777" w:rsidR="00F76B20" w:rsidRDefault="00F76B20" w:rsidP="00F76B20">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14AF67B2" id="Group 392072061" o:spid="_x0000_s1026" style="width:470.95pt;height:13.3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">
                <v:shape id="Shape 9880" o:spid="_x0000_s1027"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" path="m,l5981065,r,161925l,161925,,e" fillcolor="#0e233d" stroked="f" strokeweight="0">
                  <v:stroke miterlimit="83231f" joinstyle="miter"/>
                  <v:path arrowok="t" textboxrect="0,0,5981065,161925"/>
                </v:shape>
                <v:shape id="Shape 9881" o:spid="_x0000_s1028"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" path="m,l5981065,r,9144l,9144,,e" fillcolor="black" stroked="f" strokeweight="0">
                  <v:stroke miterlimit="83231f" joinstyle="miter"/>
                  <v:path arrowok="t" textboxrect="0,0,5981065,9144"/>
                </v:shape>
                <v:shape id="Picture 1065611446" o:spid="_x0000_s1029"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">
                  <v:imagedata r:id="rId9" o:title=""/>
                </v:shape>
                <v:rect id="Rectangle 1051793138" o:spid="_x0000_s1030"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" filled="f" stroked="f">
                  <v:textbox inset="0,0,0,0">
                    <w:txbxContent>
                      <w:p w14:paraId="3479390A" w14:textId="4C200010" w:rsidR="00F76B20" w:rsidRDefault="00F76B20" w:rsidP="00F76B20">
                        <w:pPr>
                          <w:spacing w:after="160" w:line="259" w:lineRule="auto"/>
                        </w:pPr>
                        <w:r>
                          <w:rPr>
                            <w:rFonts w:ascii="Times New Roman" w:hAnsi="Times New Roman" w:cs="Times New Roman"/>
                            <w:b/>
                            <w:color w:val="FFFFFF"/>
                            <w:sz w:val="20"/>
                          </w:rPr>
                          <w:t xml:space="preserve">                  Objective</w:t>
                        </w:r>
                      </w:p>
                    </w:txbxContent>
                  </v:textbox>
                </v:rect>
                <v:rect id="Rectangle 1068654072" o:spid="_x0000_s1031"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" filled="f" stroked="f">
                  <v:textbox inset="0,0,0,0">
                    <w:txbxContent>
                      <w:p w14:paraId="298DF3E0" w14:textId="77777777" w:rsidR="00F76B20" w:rsidRDefault="00F76B20" w:rsidP="00F76B20">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0C3B7320" w14:textId="499EBB18" w:rsidR="00D858BE" w:rsidRPr="005E4FDA" w:rsidRDefault="005E7E19" w:rsidP="005E7E19">
      <w:pPr>
        <w:widowControl w:val="0"/>
        <w:tabs>
          <w:tab w:val="left" w:pos="4823"/>
        </w:tabs>
        <w:overflowPunct w:val="0"/>
        <w:adjustRightInd w:val="0"/>
        <w:jc w:val="both"/>
        <w:rPr>
          <w:rFonts w:ascii="Times New Roman" w:eastAsia="SimSun" w:hAnsi="Times New Roman" w:cs="Times New Roman"/>
        </w:rPr>
      </w:pPr>
      <w:r w:rsidRPr="005E4FDA">
        <w:rPr>
          <w:rFonts w:ascii="Times New Roman" w:eastAsia="SimSun" w:hAnsi="Times New Roman" w:cs="Times New Roman"/>
        </w:rPr>
        <w:tab/>
      </w:r>
    </w:p>
    <w:p w14:paraId="5FBC44D3" w14:textId="1DC3CEA8" w:rsidR="00D858BE" w:rsidRPr="00F76B20" w:rsidRDefault="00D858BE" w:rsidP="00D858BE">
      <w:pPr>
        <w:widowControl w:val="0"/>
        <w:overflowPunct w:val="0"/>
        <w:adjustRightInd w:val="0"/>
        <w:jc w:val="both"/>
        <w:rPr>
          <w:rFonts w:ascii="Times New Roman" w:eastAsia="SimSun" w:hAnsi="Times New Roman" w:cs="Times New Roman"/>
          <w:sz w:val="20"/>
          <w:szCs w:val="20"/>
        </w:rPr>
      </w:pPr>
      <w:r w:rsidRPr="00F76B20">
        <w:rPr>
          <w:rFonts w:ascii="Times New Roman" w:eastAsia="SimSun" w:hAnsi="Times New Roman" w:cs="Times New Roman"/>
          <w:sz w:val="20"/>
          <w:szCs w:val="20"/>
        </w:rPr>
        <w:t xml:space="preserve">Seeking </w:t>
      </w:r>
      <w:r w:rsidR="00E55F52" w:rsidRPr="00F76B20">
        <w:rPr>
          <w:rFonts w:ascii="Times New Roman" w:eastAsia="SimSun" w:hAnsi="Times New Roman" w:cs="Times New Roman"/>
          <w:sz w:val="20"/>
          <w:szCs w:val="20"/>
        </w:rPr>
        <w:t>a position to build a career with a leading corporate with committed and dedicated people, to explore myself with sheer perseverance and hard work by utilizing the skills learnt in the best possible manner.</w:t>
      </w:r>
    </w:p>
    <w:p w14:paraId="54A94751" w14:textId="77777777" w:rsidR="001E03F0" w:rsidRPr="005E4FDA" w:rsidRDefault="001E03F0" w:rsidP="00751ABF">
      <w:pPr>
        <w:rPr>
          <w:rFonts w:ascii="Times New Roman" w:hAnsi="Times New Roman" w:cs="Times New Roman"/>
          <w:b/>
        </w:rPr>
      </w:pPr>
    </w:p>
    <w:p w14:paraId="3004E8DB" w14:textId="77777777" w:rsidR="00B56B4C" w:rsidRDefault="00B56B4C" w:rsidP="005E4FDA">
      <w:pPr>
        <w:outlineLvl w:val="0"/>
        <w:rPr>
          <w:rFonts w:ascii="Times New Roman" w:hAnsi="Times New Roman" w:cs="Times New Roman"/>
          <w:b/>
          <w:u w:val="single"/>
        </w:rPr>
      </w:pPr>
    </w:p>
    <w:p w14:paraId="2476FC21" w14:textId="494AB049" w:rsidR="00F76B20" w:rsidRDefault="00F76B20" w:rsidP="005E4FDA">
      <w:pPr>
        <w:outlineLvl w:val="0"/>
        <w:rPr>
          <w:rFonts w:ascii="Times New Roman" w:hAnsi="Times New Roman" w:cs="Times New Roman"/>
          <w:b/>
          <w:u w:val="single"/>
        </w:rPr>
      </w:pPr>
      <w:r>
        <w:rPr>
          <w:rFonts w:ascii="Calibri" w:eastAsia="Calibri" w:hAnsi="Calibri" w:cs="Calibri"/>
          <w:noProof/>
          <w:sz w:val="22"/>
        </w:rPr>
        <mc:AlternateContent>
          <mc:Choice Requires="wpg">
            <w:drawing>
              <wp:inline distT="0" distB="0" distL="0" distR="0" wp14:anchorId="5159BB2F" wp14:editId="7A6ECBAB">
                <wp:extent cx="5981065" cy="168656"/>
                <wp:effectExtent l="0" t="0" r="0" b="0"/>
                <wp:docPr id="1739870489" name="Group 1739870489"/>
                <wp:cNvGraphicFramePr/>
                <a:graphic xmlns:a="http://schemas.openxmlformats.org/drawingml/2006/main">
                  <a:graphicData uri="http://schemas.microsoft.com/office/word/2010/wordprocessingGroup">
                    <wpg:wgp>
                      <wpg:cNvGrpSpPr/>
                      <wpg:grpSpPr>
                        <a:xfrm>
                          <a:off x="0" y="0"/>
                          <a:ext cx="5981065" cy="168656"/>
                          <a:chOff x="0" y="0"/>
                          <a:chExt cx="5981065" cy="168656"/>
                        </a:xfrm>
                      </wpg:grpSpPr>
                      <wps:wsp>
                        <wps:cNvPr id="486595961"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440779424"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0477889" name="Picture 540477889"/>
                          <pic:cNvPicPr/>
                        </pic:nvPicPr>
                        <pic:blipFill>
                          <a:blip r:embed="rId8"/>
                          <a:stretch>
                            <a:fillRect/>
                          </a:stretch>
                        </pic:blipFill>
                        <pic:spPr>
                          <a:xfrm>
                            <a:off x="127" y="0"/>
                            <a:ext cx="5980176" cy="161544"/>
                          </a:xfrm>
                          <a:prstGeom prst="rect">
                            <a:avLst/>
                          </a:prstGeom>
                        </pic:spPr>
                      </pic:pic>
                      <wps:wsp>
                        <wps:cNvPr id="1567165919" name="Rectangle 1567165919"/>
                        <wps:cNvSpPr/>
                        <wps:spPr>
                          <a:xfrm>
                            <a:off x="2266061" y="11904"/>
                            <a:ext cx="1930385" cy="188928"/>
                          </a:xfrm>
                          <a:prstGeom prst="rect">
                            <a:avLst/>
                          </a:prstGeom>
                          <a:ln>
                            <a:noFill/>
                          </a:ln>
                        </wps:spPr>
                        <wps:txbx>
                          <w:txbxContent>
                            <w:p w14:paraId="03B3434D" w14:textId="4BD8B5EF" w:rsidR="00F76B20" w:rsidRDefault="00692E57" w:rsidP="00F76B20">
                              <w:pPr>
                                <w:spacing w:after="160" w:line="259" w:lineRule="auto"/>
                              </w:pPr>
                              <w:r>
                                <w:rPr>
                                  <w:rFonts w:ascii="Times New Roman" w:hAnsi="Times New Roman" w:cs="Times New Roman"/>
                                  <w:b/>
                                  <w:color w:val="FFFFFF"/>
                                  <w:sz w:val="20"/>
                                </w:rPr>
                                <w:t xml:space="preserve">         </w:t>
                              </w:r>
                              <w:r w:rsidR="00F76B20">
                                <w:rPr>
                                  <w:rFonts w:ascii="Times New Roman" w:hAnsi="Times New Roman" w:cs="Times New Roman"/>
                                  <w:b/>
                                  <w:color w:val="FFFFFF"/>
                                  <w:sz w:val="20"/>
                                </w:rPr>
                                <w:t>Professional Summary</w:t>
                              </w:r>
                            </w:p>
                          </w:txbxContent>
                        </wps:txbx>
                        <wps:bodyPr horzOverflow="overflow" vert="horz" lIns="0" tIns="0" rIns="0" bIns="0" rtlCol="0">
                          <a:noAutofit/>
                        </wps:bodyPr>
                      </wps:wsp>
                      <wps:wsp>
                        <wps:cNvPr id="384570066" name="Rectangle 384570066"/>
                        <wps:cNvSpPr/>
                        <wps:spPr>
                          <a:xfrm>
                            <a:off x="3717417" y="11904"/>
                            <a:ext cx="42667" cy="188928"/>
                          </a:xfrm>
                          <a:prstGeom prst="rect">
                            <a:avLst/>
                          </a:prstGeom>
                          <a:ln>
                            <a:noFill/>
                          </a:ln>
                        </wps:spPr>
                        <wps:txbx>
                          <w:txbxContent>
                            <w:p w14:paraId="0F299520" w14:textId="77777777" w:rsidR="00F76B20" w:rsidRDefault="00F76B20" w:rsidP="00F76B20">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5159BB2F" id="Group 1739870489" o:spid="_x0000_s1032" style="width:470.95pt;height:13.3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">
                <v:shape id="Shape 9880" o:spid="_x0000_s1033"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" path="m,l5981065,r,161925l,161925,,e" fillcolor="#0e233d" stroked="f" strokeweight="0">
                  <v:stroke miterlimit="83231f" joinstyle="miter"/>
                  <v:path arrowok="t" textboxrect="0,0,5981065,161925"/>
                </v:shape>
                <v:shape id="Shape 9881" o:spid="_x0000_s1034"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" path="m,l5981065,r,9144l,9144,,e" fillcolor="black" stroked="f" strokeweight="0">
                  <v:stroke miterlimit="83231f" joinstyle="miter"/>
                  <v:path arrowok="t" textboxrect="0,0,5981065,9144"/>
                </v:shape>
                <v:shape id="Picture 540477889" o:spid="_x0000_s1035"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">
                  <v:imagedata r:id="rId9" o:title=""/>
                </v:shape>
                <v:rect id="Rectangle 1567165919" o:spid="_x0000_s1036"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" filled="f" stroked="f">
                  <v:textbox inset="0,0,0,0">
                    <w:txbxContent>
                      <w:p w14:paraId="03B3434D" w14:textId="4BD8B5EF" w:rsidR="00F76B20" w:rsidRDefault="00692E57" w:rsidP="00F76B20">
                        <w:pPr>
                          <w:spacing w:after="160" w:line="259" w:lineRule="auto"/>
                        </w:pPr>
                        <w:r>
                          <w:rPr>
                            <w:rFonts w:ascii="Times New Roman" w:hAnsi="Times New Roman" w:cs="Times New Roman"/>
                            <w:b/>
                            <w:color w:val="FFFFFF"/>
                            <w:sz w:val="20"/>
                          </w:rPr>
                          <w:t xml:space="preserve">         </w:t>
                        </w:r>
                        <w:r w:rsidR="00F76B20">
                          <w:rPr>
                            <w:rFonts w:ascii="Times New Roman" w:hAnsi="Times New Roman" w:cs="Times New Roman"/>
                            <w:b/>
                            <w:color w:val="FFFFFF"/>
                            <w:sz w:val="20"/>
                          </w:rPr>
                          <w:t>Professional Summary</w:t>
                        </w:r>
                      </w:p>
                    </w:txbxContent>
                  </v:textbox>
                </v:rect>
                <v:rect id="Rectangle 384570066" o:spid="_x0000_s1037"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" filled="f" stroked="f">
                  <v:textbox inset="0,0,0,0">
                    <w:txbxContent>
                      <w:p w14:paraId="0F299520" w14:textId="77777777" w:rsidR="00F76B20" w:rsidRDefault="00F76B20" w:rsidP="00F76B20">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0B98B18A" w14:textId="77777777" w:rsidR="00F76B20" w:rsidRPr="005E4FDA" w:rsidRDefault="00F76B20" w:rsidP="005E4FDA">
      <w:pPr>
        <w:outlineLvl w:val="0"/>
        <w:rPr>
          <w:rFonts w:ascii="Times New Roman" w:hAnsi="Times New Roman" w:cs="Times New Roman"/>
          <w:b/>
          <w:u w:val="single"/>
        </w:rPr>
      </w:pPr>
    </w:p>
    <w:p w14:paraId="4F4E2005" w14:textId="4D116F7C" w:rsidR="005E4FDA" w:rsidRPr="00B56B4C" w:rsidRDefault="005E4FDA" w:rsidP="00B56B4C">
      <w:pPr>
        <w:rPr>
          <w:rFonts w:ascii="Times New Roman" w:hAnsi="Times New Roman" w:cs="Times New Roman"/>
          <w:b/>
          <w:bCs/>
          <w:color w:val="004D86"/>
          <w:u w:val="single"/>
        </w:rPr>
      </w:pPr>
      <w:r w:rsidRPr="00B56B4C">
        <w:rPr>
          <w:rFonts w:ascii="Times New Roman" w:hAnsi="Times New Roman" w:cs="Times New Roman"/>
          <w:b/>
          <w:bCs/>
          <w:color w:val="004D86"/>
          <w:u w:val="single"/>
        </w:rPr>
        <w:t xml:space="preserve">Since August 2013 to - Till Date </w:t>
      </w:r>
    </w:p>
    <w:p w14:paraId="6C2BEF7B" w14:textId="6386E7C4" w:rsidR="008424B9" w:rsidRPr="005E4FDA" w:rsidRDefault="008424B9" w:rsidP="003E1653">
      <w:pPr>
        <w:outlineLvl w:val="0"/>
        <w:rPr>
          <w:rFonts w:ascii="Times New Roman" w:hAnsi="Times New Roman" w:cs="Times New Roman"/>
          <w:b/>
          <w:u w:val="single"/>
        </w:rPr>
      </w:pPr>
    </w:p>
    <w:p w14:paraId="49762923" w14:textId="50C8D90B" w:rsidR="008424B9" w:rsidRPr="00F76B20" w:rsidRDefault="008424B9" w:rsidP="008424B9">
      <w:pPr>
        <w:widowControl w:val="0"/>
        <w:overflowPunct w:val="0"/>
        <w:adjustRightInd w:val="0"/>
        <w:jc w:val="both"/>
        <w:rPr>
          <w:rFonts w:ascii="Times New Roman" w:hAnsi="Times New Roman" w:cs="Times New Roman"/>
          <w:b/>
          <w:sz w:val="20"/>
          <w:szCs w:val="20"/>
          <w:u w:val="single"/>
        </w:rPr>
      </w:pPr>
      <w:r w:rsidRPr="00F76B20">
        <w:rPr>
          <w:rFonts w:ascii="Times New Roman" w:hAnsi="Times New Roman" w:cs="Times New Roman"/>
          <w:sz w:val="20"/>
          <w:szCs w:val="20"/>
        </w:rPr>
        <w:t xml:space="preserve">Test Engineer with </w:t>
      </w:r>
      <w:r w:rsidR="00ED3BB0" w:rsidRPr="00153C7F">
        <w:rPr>
          <w:rFonts w:ascii="Times New Roman" w:hAnsi="Times New Roman" w:cs="Times New Roman"/>
          <w:b/>
          <w:bCs/>
          <w:sz w:val="20"/>
          <w:szCs w:val="20"/>
        </w:rPr>
        <w:t>8</w:t>
      </w:r>
      <w:r w:rsidRPr="00153C7F">
        <w:rPr>
          <w:rFonts w:ascii="Times New Roman" w:hAnsi="Times New Roman" w:cs="Times New Roman"/>
          <w:b/>
          <w:bCs/>
          <w:sz w:val="20"/>
          <w:szCs w:val="20"/>
        </w:rPr>
        <w:t xml:space="preserve"> years of experience in Manual</w:t>
      </w:r>
      <w:r w:rsidR="00957A30">
        <w:rPr>
          <w:rFonts w:ascii="Times New Roman" w:hAnsi="Times New Roman" w:cs="Times New Roman"/>
          <w:b/>
          <w:bCs/>
          <w:sz w:val="20"/>
          <w:szCs w:val="20"/>
        </w:rPr>
        <w:t xml:space="preserve"> Testing</w:t>
      </w:r>
      <w:r w:rsidR="007D51E8" w:rsidRPr="00153C7F">
        <w:rPr>
          <w:rFonts w:ascii="Times New Roman" w:hAnsi="Times New Roman" w:cs="Times New Roman"/>
          <w:b/>
          <w:bCs/>
          <w:sz w:val="20"/>
          <w:szCs w:val="20"/>
        </w:rPr>
        <w:t xml:space="preserve"> </w:t>
      </w:r>
      <w:r w:rsidR="004A334B">
        <w:rPr>
          <w:rFonts w:ascii="Times New Roman" w:hAnsi="Times New Roman" w:cs="Times New Roman"/>
          <w:b/>
          <w:bCs/>
          <w:sz w:val="20"/>
          <w:szCs w:val="20"/>
        </w:rPr>
        <w:t>including</w:t>
      </w:r>
      <w:r w:rsidR="001B1D39">
        <w:rPr>
          <w:rFonts w:ascii="Times New Roman" w:hAnsi="Times New Roman" w:cs="Times New Roman"/>
          <w:b/>
          <w:bCs/>
          <w:sz w:val="20"/>
          <w:szCs w:val="20"/>
        </w:rPr>
        <w:t xml:space="preserve"> 2 </w:t>
      </w:r>
      <w:r w:rsidR="007D51E8" w:rsidRPr="00153C7F">
        <w:rPr>
          <w:rFonts w:ascii="Times New Roman" w:hAnsi="Times New Roman" w:cs="Times New Roman"/>
          <w:b/>
          <w:bCs/>
          <w:sz w:val="20"/>
          <w:szCs w:val="20"/>
        </w:rPr>
        <w:t>years in</w:t>
      </w:r>
      <w:r w:rsidRPr="00153C7F">
        <w:rPr>
          <w:rFonts w:ascii="Times New Roman" w:hAnsi="Times New Roman" w:cs="Times New Roman"/>
          <w:b/>
          <w:bCs/>
          <w:sz w:val="20"/>
          <w:szCs w:val="20"/>
        </w:rPr>
        <w:t xml:space="preserve"> Automation Testing cycle</w:t>
      </w:r>
      <w:r w:rsidR="001B1D39">
        <w:rPr>
          <w:rFonts w:ascii="Times New Roman" w:hAnsi="Times New Roman" w:cs="Times New Roman"/>
          <w:b/>
          <w:bCs/>
          <w:sz w:val="20"/>
          <w:szCs w:val="20"/>
        </w:rPr>
        <w:t xml:space="preserve"> and Web Design</w:t>
      </w:r>
      <w:r w:rsidRPr="00153C7F">
        <w:rPr>
          <w:rFonts w:ascii="Times New Roman" w:hAnsi="Times New Roman" w:cs="Times New Roman"/>
          <w:b/>
          <w:bCs/>
          <w:sz w:val="20"/>
          <w:szCs w:val="20"/>
        </w:rPr>
        <w:t>.</w:t>
      </w:r>
      <w:r w:rsidRPr="00F76B20">
        <w:rPr>
          <w:rFonts w:ascii="Times New Roman" w:hAnsi="Times New Roman" w:cs="Times New Roman"/>
          <w:sz w:val="20"/>
          <w:szCs w:val="20"/>
        </w:rPr>
        <w:t xml:space="preserve"> Expert in smoke, sanity, regression</w:t>
      </w:r>
      <w:r w:rsidR="009E3F88" w:rsidRPr="00F76B20">
        <w:rPr>
          <w:rFonts w:ascii="Times New Roman" w:hAnsi="Times New Roman" w:cs="Times New Roman"/>
          <w:sz w:val="20"/>
          <w:szCs w:val="20"/>
        </w:rPr>
        <w:t>,</w:t>
      </w:r>
      <w:r w:rsidRPr="00F76B20">
        <w:rPr>
          <w:rFonts w:ascii="Times New Roman" w:hAnsi="Times New Roman" w:cs="Times New Roman"/>
          <w:sz w:val="20"/>
          <w:szCs w:val="20"/>
        </w:rPr>
        <w:t xml:space="preserve"> and retesting, strong exposure to agile methodology, helped to increase project automation efficiency</w:t>
      </w:r>
      <w:r w:rsidR="00C50F95" w:rsidRPr="00F76B20">
        <w:rPr>
          <w:rFonts w:ascii="Times New Roman" w:hAnsi="Times New Roman" w:cs="Times New Roman"/>
          <w:sz w:val="20"/>
          <w:szCs w:val="20"/>
        </w:rPr>
        <w:t>.</w:t>
      </w:r>
    </w:p>
    <w:p w14:paraId="4F582DC8" w14:textId="4EAD6734" w:rsidR="008424B9" w:rsidRPr="00F76B20" w:rsidRDefault="008424B9" w:rsidP="003E1653">
      <w:pPr>
        <w:outlineLvl w:val="0"/>
        <w:rPr>
          <w:rFonts w:ascii="Times New Roman" w:hAnsi="Times New Roman" w:cs="Times New Roman"/>
          <w:bCs/>
          <w:sz w:val="20"/>
          <w:szCs w:val="20"/>
        </w:rPr>
      </w:pPr>
    </w:p>
    <w:p w14:paraId="53E2909C" w14:textId="77777777" w:rsidR="00424D21" w:rsidRPr="00F76B20" w:rsidRDefault="00424D21" w:rsidP="00751ABF">
      <w:pPr>
        <w:rPr>
          <w:rFonts w:ascii="Times New Roman" w:hAnsi="Times New Roman" w:cs="Times New Roman"/>
          <w:b/>
          <w:bCs/>
          <w:sz w:val="20"/>
          <w:szCs w:val="20"/>
          <w:u w:val="single"/>
        </w:rPr>
      </w:pPr>
    </w:p>
    <w:p w14:paraId="3038C524" w14:textId="20043D0C" w:rsidR="008424B9" w:rsidRPr="00F76B20" w:rsidRDefault="008424B9"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Understand the requirements, design test cases</w:t>
      </w:r>
      <w:r w:rsidR="009E3F88" w:rsidRPr="00F76B20">
        <w:rPr>
          <w:rFonts w:ascii="Times New Roman" w:hAnsi="Times New Roman" w:cs="Times New Roman"/>
          <w:sz w:val="20"/>
          <w:szCs w:val="20"/>
        </w:rPr>
        <w:t>,</w:t>
      </w:r>
      <w:r w:rsidRPr="00F76B20">
        <w:rPr>
          <w:rFonts w:ascii="Times New Roman" w:hAnsi="Times New Roman" w:cs="Times New Roman"/>
          <w:sz w:val="20"/>
          <w:szCs w:val="20"/>
        </w:rPr>
        <w:t xml:space="preserve"> and test scenarios.</w:t>
      </w:r>
    </w:p>
    <w:p w14:paraId="3308618A" w14:textId="74621122" w:rsidR="00593889" w:rsidRPr="00F76B20" w:rsidRDefault="007D51E8"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E</w:t>
      </w:r>
      <w:r w:rsidR="0046596D" w:rsidRPr="00F76B20">
        <w:rPr>
          <w:rFonts w:ascii="Times New Roman" w:hAnsi="Times New Roman" w:cs="Times New Roman"/>
          <w:sz w:val="20"/>
          <w:szCs w:val="20"/>
        </w:rPr>
        <w:t xml:space="preserve">xperience in </w:t>
      </w:r>
      <w:r w:rsidR="00AD4130" w:rsidRPr="00F76B20">
        <w:rPr>
          <w:rFonts w:ascii="Times New Roman" w:hAnsi="Times New Roman" w:cs="Times New Roman"/>
          <w:sz w:val="20"/>
          <w:szCs w:val="20"/>
        </w:rPr>
        <w:t xml:space="preserve">Automation testing </w:t>
      </w:r>
      <w:r w:rsidR="0046596D" w:rsidRPr="00F76B20">
        <w:rPr>
          <w:rFonts w:ascii="Times New Roman" w:hAnsi="Times New Roman" w:cs="Times New Roman"/>
          <w:sz w:val="20"/>
          <w:szCs w:val="20"/>
        </w:rPr>
        <w:t>Web Based applications using</w:t>
      </w:r>
      <w:r w:rsidR="008424B9" w:rsidRPr="00F76B20">
        <w:rPr>
          <w:rFonts w:ascii="Times New Roman" w:hAnsi="Times New Roman" w:cs="Times New Roman"/>
          <w:sz w:val="20"/>
          <w:szCs w:val="20"/>
        </w:rPr>
        <w:t xml:space="preserve"> tools like Selenium WebDriver </w:t>
      </w:r>
      <w:r w:rsidR="0007585D" w:rsidRPr="00F76B20">
        <w:rPr>
          <w:rFonts w:ascii="Times New Roman" w:hAnsi="Times New Roman" w:cs="Times New Roman"/>
          <w:sz w:val="20"/>
          <w:szCs w:val="20"/>
        </w:rPr>
        <w:t>(</w:t>
      </w:r>
      <w:r w:rsidR="008424B9" w:rsidRPr="00F76B20">
        <w:rPr>
          <w:rFonts w:ascii="Times New Roman" w:hAnsi="Times New Roman" w:cs="Times New Roman"/>
          <w:sz w:val="20"/>
          <w:szCs w:val="20"/>
        </w:rPr>
        <w:t>Java with maven build tool</w:t>
      </w:r>
      <w:r w:rsidR="0007585D" w:rsidRPr="00F76B20">
        <w:rPr>
          <w:rFonts w:ascii="Times New Roman" w:hAnsi="Times New Roman" w:cs="Times New Roman"/>
          <w:sz w:val="20"/>
          <w:szCs w:val="20"/>
        </w:rPr>
        <w:t>).</w:t>
      </w:r>
    </w:p>
    <w:p w14:paraId="6392A80C" w14:textId="067B09AD" w:rsidR="00D50DB1" w:rsidRPr="00F76B20" w:rsidRDefault="008424B9"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1.5 years of experience in Web</w:t>
      </w:r>
      <w:r w:rsidR="009E3F88" w:rsidRPr="00F76B20">
        <w:rPr>
          <w:rFonts w:ascii="Times New Roman" w:hAnsi="Times New Roman" w:cs="Times New Roman"/>
          <w:sz w:val="20"/>
          <w:szCs w:val="20"/>
        </w:rPr>
        <w:t xml:space="preserve"> d</w:t>
      </w:r>
      <w:r w:rsidRPr="00F76B20">
        <w:rPr>
          <w:rFonts w:ascii="Times New Roman" w:hAnsi="Times New Roman" w:cs="Times New Roman"/>
          <w:sz w:val="20"/>
          <w:szCs w:val="20"/>
        </w:rPr>
        <w:t>esigning</w:t>
      </w:r>
      <w:r w:rsidR="003541DE">
        <w:rPr>
          <w:rFonts w:ascii="Times New Roman" w:hAnsi="Times New Roman" w:cs="Times New Roman"/>
          <w:sz w:val="20"/>
          <w:szCs w:val="20"/>
        </w:rPr>
        <w:t xml:space="preserve"> and automation</w:t>
      </w:r>
      <w:r w:rsidR="003869D9">
        <w:rPr>
          <w:rFonts w:ascii="Times New Roman" w:hAnsi="Times New Roman" w:cs="Times New Roman"/>
          <w:sz w:val="20"/>
          <w:szCs w:val="20"/>
        </w:rPr>
        <w:t>.</w:t>
      </w:r>
    </w:p>
    <w:p w14:paraId="3BD4A72C" w14:textId="71384AB9" w:rsidR="00B11E61" w:rsidRPr="00F76B20" w:rsidRDefault="00B11E61"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Working</w:t>
      </w:r>
      <w:r w:rsidR="001074FC" w:rsidRPr="00F76B20">
        <w:rPr>
          <w:rFonts w:ascii="Times New Roman" w:hAnsi="Times New Roman" w:cs="Times New Roman"/>
          <w:sz w:val="20"/>
          <w:szCs w:val="20"/>
        </w:rPr>
        <w:t xml:space="preserve"> knowledge in selenium </w:t>
      </w:r>
      <w:proofErr w:type="spellStart"/>
      <w:r w:rsidR="001074FC" w:rsidRPr="00F76B20">
        <w:rPr>
          <w:rFonts w:ascii="Times New Roman" w:hAnsi="Times New Roman" w:cs="Times New Roman"/>
          <w:sz w:val="20"/>
          <w:szCs w:val="20"/>
        </w:rPr>
        <w:t>webdriver</w:t>
      </w:r>
      <w:proofErr w:type="spellEnd"/>
      <w:r w:rsidR="001074FC" w:rsidRPr="00F76B20">
        <w:rPr>
          <w:rFonts w:ascii="Times New Roman" w:hAnsi="Times New Roman" w:cs="Times New Roman"/>
          <w:sz w:val="20"/>
          <w:szCs w:val="20"/>
        </w:rPr>
        <w:t xml:space="preserve"> concepts</w:t>
      </w:r>
      <w:r w:rsidRPr="00F76B20">
        <w:rPr>
          <w:rFonts w:ascii="Times New Roman" w:hAnsi="Times New Roman" w:cs="Times New Roman"/>
          <w:sz w:val="20"/>
          <w:szCs w:val="20"/>
        </w:rPr>
        <w:t>,</w:t>
      </w:r>
      <w:r w:rsidR="009E3F88" w:rsidRPr="00F76B20">
        <w:rPr>
          <w:rFonts w:ascii="Times New Roman" w:hAnsi="Times New Roman" w:cs="Times New Roman"/>
          <w:sz w:val="20"/>
          <w:szCs w:val="20"/>
        </w:rPr>
        <w:t xml:space="preserve"> </w:t>
      </w:r>
      <w:r w:rsidRPr="00F76B20">
        <w:rPr>
          <w:rFonts w:ascii="Times New Roman" w:hAnsi="Times New Roman" w:cs="Times New Roman"/>
          <w:sz w:val="20"/>
          <w:szCs w:val="20"/>
        </w:rPr>
        <w:t>TestNG</w:t>
      </w:r>
      <w:r w:rsidR="009E3F88" w:rsidRPr="00F76B20">
        <w:rPr>
          <w:rFonts w:ascii="Times New Roman" w:hAnsi="Times New Roman" w:cs="Times New Roman"/>
          <w:sz w:val="20"/>
          <w:szCs w:val="20"/>
        </w:rPr>
        <w:t>,</w:t>
      </w:r>
      <w:r w:rsidRPr="00F76B20">
        <w:rPr>
          <w:rFonts w:ascii="Times New Roman" w:hAnsi="Times New Roman" w:cs="Times New Roman"/>
          <w:sz w:val="20"/>
          <w:szCs w:val="20"/>
        </w:rPr>
        <w:t xml:space="preserve"> </w:t>
      </w:r>
      <w:r w:rsidR="00D50DB1" w:rsidRPr="00F76B20">
        <w:rPr>
          <w:rFonts w:ascii="Times New Roman" w:hAnsi="Times New Roman" w:cs="Times New Roman"/>
          <w:sz w:val="20"/>
          <w:szCs w:val="20"/>
        </w:rPr>
        <w:t>and Maven</w:t>
      </w:r>
      <w:r w:rsidR="001F5396" w:rsidRPr="00F76B20">
        <w:rPr>
          <w:rFonts w:ascii="Times New Roman" w:hAnsi="Times New Roman" w:cs="Times New Roman"/>
          <w:sz w:val="20"/>
          <w:szCs w:val="20"/>
        </w:rPr>
        <w:t>.</w:t>
      </w:r>
    </w:p>
    <w:p w14:paraId="17978156" w14:textId="16A4C540" w:rsidR="007D51E8" w:rsidRPr="00F76B20" w:rsidRDefault="007D51E8"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 xml:space="preserve">Knowledge </w:t>
      </w:r>
      <w:proofErr w:type="gramStart"/>
      <w:r w:rsidRPr="00F76B20">
        <w:rPr>
          <w:rFonts w:ascii="Times New Roman" w:hAnsi="Times New Roman" w:cs="Times New Roman"/>
          <w:sz w:val="20"/>
          <w:szCs w:val="20"/>
        </w:rPr>
        <w:t>in</w:t>
      </w:r>
      <w:proofErr w:type="gramEnd"/>
      <w:r w:rsidRPr="00F76B20">
        <w:rPr>
          <w:rFonts w:ascii="Times New Roman" w:hAnsi="Times New Roman" w:cs="Times New Roman"/>
          <w:sz w:val="20"/>
          <w:szCs w:val="20"/>
        </w:rPr>
        <w:t xml:space="preserve"> </w:t>
      </w:r>
      <w:r w:rsidR="00DC3FCB" w:rsidRPr="00F76B20">
        <w:rPr>
          <w:rFonts w:ascii="Times New Roman" w:hAnsi="Times New Roman" w:cs="Times New Roman"/>
          <w:sz w:val="20"/>
          <w:szCs w:val="20"/>
        </w:rPr>
        <w:t xml:space="preserve">core java </w:t>
      </w:r>
      <w:r w:rsidRPr="00F76B20">
        <w:rPr>
          <w:rFonts w:ascii="Times New Roman" w:hAnsi="Times New Roman" w:cs="Times New Roman"/>
          <w:sz w:val="20"/>
          <w:szCs w:val="20"/>
        </w:rPr>
        <w:t>OOPS concepts.</w:t>
      </w:r>
    </w:p>
    <w:p w14:paraId="1F970681" w14:textId="3A8265EE" w:rsidR="00617EA9" w:rsidRPr="00F76B20" w:rsidRDefault="00B11E61" w:rsidP="0087664F">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Working knowledge in Page Object Model-Design.</w:t>
      </w:r>
    </w:p>
    <w:p w14:paraId="7FE1526F" w14:textId="378D1D06" w:rsidR="00617EA9" w:rsidRPr="00F76B20" w:rsidRDefault="00617EA9" w:rsidP="00617EA9">
      <w:pPr>
        <w:numPr>
          <w:ilvl w:val="0"/>
          <w:numId w:val="44"/>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rPr>
          <w:rFonts w:ascii="Times New Roman" w:eastAsia="SimSun" w:hAnsi="Times New Roman" w:cs="Times New Roman"/>
          <w:sz w:val="20"/>
          <w:szCs w:val="20"/>
        </w:rPr>
      </w:pPr>
      <w:r w:rsidRPr="00F76B20">
        <w:rPr>
          <w:rFonts w:ascii="Times New Roman" w:eastAsia="SimSun" w:hAnsi="Times New Roman" w:cs="Times New Roman"/>
          <w:sz w:val="20"/>
          <w:szCs w:val="20"/>
        </w:rPr>
        <w:t>Strong knowledge of STLC and SDLC.</w:t>
      </w:r>
    </w:p>
    <w:p w14:paraId="6C185F94" w14:textId="20660DC9" w:rsidR="001074FC" w:rsidRPr="00F76B20" w:rsidRDefault="0011099A"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Working</w:t>
      </w:r>
      <w:r w:rsidR="001074FC" w:rsidRPr="00F76B20">
        <w:rPr>
          <w:rFonts w:ascii="Times New Roman" w:hAnsi="Times New Roman" w:cs="Times New Roman"/>
          <w:sz w:val="20"/>
          <w:szCs w:val="20"/>
        </w:rPr>
        <w:t xml:space="preserve"> knowledge </w:t>
      </w:r>
      <w:r w:rsidR="009E3F88" w:rsidRPr="00F76B20">
        <w:rPr>
          <w:rFonts w:ascii="Times New Roman" w:hAnsi="Times New Roman" w:cs="Times New Roman"/>
          <w:sz w:val="20"/>
          <w:szCs w:val="20"/>
        </w:rPr>
        <w:t>of</w:t>
      </w:r>
      <w:r w:rsidR="001074FC" w:rsidRPr="00F76B20">
        <w:rPr>
          <w:rFonts w:ascii="Times New Roman" w:hAnsi="Times New Roman" w:cs="Times New Roman"/>
          <w:sz w:val="20"/>
          <w:szCs w:val="20"/>
        </w:rPr>
        <w:t xml:space="preserve"> GitHub</w:t>
      </w:r>
      <w:r w:rsidR="00617EA9" w:rsidRPr="00F76B20">
        <w:rPr>
          <w:rFonts w:ascii="Times New Roman" w:hAnsi="Times New Roman" w:cs="Times New Roman"/>
          <w:sz w:val="20"/>
          <w:szCs w:val="20"/>
        </w:rPr>
        <w:t>.</w:t>
      </w:r>
    </w:p>
    <w:p w14:paraId="7E17AE31" w14:textId="3B58B717" w:rsidR="005D0EE8" w:rsidRPr="00F76B20" w:rsidRDefault="005D0EE8"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Experience in handling bug tracking tools like QC, JIRA</w:t>
      </w:r>
      <w:r w:rsidR="001C53D8" w:rsidRPr="00F76B20">
        <w:rPr>
          <w:rFonts w:ascii="Times New Roman" w:hAnsi="Times New Roman" w:cs="Times New Roman"/>
          <w:sz w:val="20"/>
          <w:szCs w:val="20"/>
        </w:rPr>
        <w:t>,</w:t>
      </w:r>
      <w:r w:rsidR="006A64C5" w:rsidRPr="00F76B20">
        <w:rPr>
          <w:rFonts w:ascii="Times New Roman" w:hAnsi="Times New Roman" w:cs="Times New Roman"/>
          <w:sz w:val="20"/>
          <w:szCs w:val="20"/>
        </w:rPr>
        <w:t xml:space="preserve"> </w:t>
      </w:r>
      <w:r w:rsidR="00505E84" w:rsidRPr="00F76B20">
        <w:rPr>
          <w:rFonts w:ascii="Times New Roman" w:hAnsi="Times New Roman" w:cs="Times New Roman"/>
          <w:sz w:val="20"/>
          <w:szCs w:val="20"/>
        </w:rPr>
        <w:t>Redmine</w:t>
      </w:r>
      <w:r w:rsidR="009E3F88" w:rsidRPr="00F76B20">
        <w:rPr>
          <w:rFonts w:ascii="Times New Roman" w:hAnsi="Times New Roman" w:cs="Times New Roman"/>
          <w:sz w:val="20"/>
          <w:szCs w:val="20"/>
        </w:rPr>
        <w:t xml:space="preserve">, </w:t>
      </w:r>
      <w:r w:rsidR="001C53D8" w:rsidRPr="00F76B20">
        <w:rPr>
          <w:rFonts w:ascii="Times New Roman" w:hAnsi="Times New Roman" w:cs="Times New Roman"/>
          <w:sz w:val="20"/>
          <w:szCs w:val="20"/>
        </w:rPr>
        <w:t>and Test</w:t>
      </w:r>
      <w:r w:rsidR="006A64C5" w:rsidRPr="00F76B20">
        <w:rPr>
          <w:rFonts w:ascii="Times New Roman" w:hAnsi="Times New Roman" w:cs="Times New Roman"/>
          <w:sz w:val="20"/>
          <w:szCs w:val="20"/>
        </w:rPr>
        <w:t xml:space="preserve"> </w:t>
      </w:r>
      <w:r w:rsidR="001C53D8" w:rsidRPr="00F76B20">
        <w:rPr>
          <w:rFonts w:ascii="Times New Roman" w:hAnsi="Times New Roman" w:cs="Times New Roman"/>
          <w:sz w:val="20"/>
          <w:szCs w:val="20"/>
        </w:rPr>
        <w:t>Track</w:t>
      </w:r>
    </w:p>
    <w:p w14:paraId="6D8290B3" w14:textId="6C57C725" w:rsidR="001F5396" w:rsidRPr="00F76B20" w:rsidRDefault="001F5396"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 xml:space="preserve">Experience in </w:t>
      </w:r>
      <w:r w:rsidR="00065356">
        <w:rPr>
          <w:rFonts w:ascii="Times New Roman" w:hAnsi="Times New Roman" w:cs="Times New Roman"/>
          <w:sz w:val="20"/>
          <w:szCs w:val="20"/>
        </w:rPr>
        <w:t>Web Testing ,</w:t>
      </w:r>
      <w:r w:rsidRPr="00F76B20">
        <w:rPr>
          <w:rFonts w:ascii="Times New Roman" w:hAnsi="Times New Roman" w:cs="Times New Roman"/>
          <w:sz w:val="20"/>
          <w:szCs w:val="20"/>
        </w:rPr>
        <w:t xml:space="preserve">Responsive </w:t>
      </w:r>
      <w:r w:rsidR="008424B9" w:rsidRPr="00F76B20">
        <w:rPr>
          <w:rFonts w:ascii="Times New Roman" w:hAnsi="Times New Roman" w:cs="Times New Roman"/>
          <w:sz w:val="20"/>
          <w:szCs w:val="20"/>
        </w:rPr>
        <w:t xml:space="preserve">site </w:t>
      </w:r>
      <w:proofErr w:type="spellStart"/>
      <w:r w:rsidRPr="00F76B20">
        <w:rPr>
          <w:rFonts w:ascii="Times New Roman" w:hAnsi="Times New Roman" w:cs="Times New Roman"/>
          <w:sz w:val="20"/>
          <w:szCs w:val="20"/>
        </w:rPr>
        <w:t>Testing</w:t>
      </w:r>
      <w:r w:rsidR="00065356">
        <w:rPr>
          <w:rFonts w:ascii="Times New Roman" w:hAnsi="Times New Roman" w:cs="Times New Roman"/>
          <w:sz w:val="20"/>
          <w:szCs w:val="20"/>
        </w:rPr>
        <w:t>,Accessibility</w:t>
      </w:r>
      <w:proofErr w:type="spellEnd"/>
      <w:r w:rsidR="00065356">
        <w:rPr>
          <w:rFonts w:ascii="Times New Roman" w:hAnsi="Times New Roman" w:cs="Times New Roman"/>
          <w:sz w:val="20"/>
          <w:szCs w:val="20"/>
        </w:rPr>
        <w:t xml:space="preserve"> Testing</w:t>
      </w:r>
      <w:r w:rsidR="008424B9" w:rsidRPr="00F76B20">
        <w:rPr>
          <w:rFonts w:ascii="Times New Roman" w:hAnsi="Times New Roman" w:cs="Times New Roman"/>
          <w:sz w:val="20"/>
          <w:szCs w:val="20"/>
        </w:rPr>
        <w:t xml:space="preserve"> and </w:t>
      </w:r>
      <w:r w:rsidR="008424B9" w:rsidRPr="00F76B20">
        <w:rPr>
          <w:rFonts w:ascii="Times New Roman" w:eastAsia="SimSun" w:hAnsi="Times New Roman" w:cs="Times New Roman"/>
          <w:sz w:val="20"/>
          <w:szCs w:val="20"/>
        </w:rPr>
        <w:t>IPAD Testing.</w:t>
      </w:r>
    </w:p>
    <w:p w14:paraId="44F60974" w14:textId="5BA98EA2" w:rsidR="009F4A0E" w:rsidRPr="00F76B20" w:rsidRDefault="005E7E19" w:rsidP="00C5710D">
      <w:pPr>
        <w:widowControl w:val="0"/>
        <w:numPr>
          <w:ilvl w:val="0"/>
          <w:numId w:val="44"/>
        </w:numPr>
        <w:overflowPunct w:val="0"/>
        <w:adjustRightInd w:val="0"/>
        <w:jc w:val="both"/>
        <w:rPr>
          <w:rFonts w:ascii="Times New Roman" w:eastAsia="SimSun" w:hAnsi="Times New Roman" w:cs="Times New Roman"/>
          <w:sz w:val="20"/>
          <w:szCs w:val="20"/>
        </w:rPr>
      </w:pPr>
      <w:r w:rsidRPr="00F76B20">
        <w:rPr>
          <w:rFonts w:ascii="Times New Roman" w:eastAsia="SimSun" w:hAnsi="Times New Roman" w:cs="Times New Roman"/>
          <w:sz w:val="20"/>
          <w:szCs w:val="20"/>
        </w:rPr>
        <w:t xml:space="preserve">Working </w:t>
      </w:r>
      <w:r w:rsidR="003B5772" w:rsidRPr="00F76B20">
        <w:rPr>
          <w:rFonts w:ascii="Times New Roman" w:eastAsia="SimSun" w:hAnsi="Times New Roman" w:cs="Times New Roman"/>
          <w:sz w:val="20"/>
          <w:szCs w:val="20"/>
        </w:rPr>
        <w:t xml:space="preserve">knowledge in SQL database </w:t>
      </w:r>
      <w:r w:rsidR="00AB17D2" w:rsidRPr="00F76B20">
        <w:rPr>
          <w:rFonts w:ascii="Times New Roman" w:eastAsia="SimSun" w:hAnsi="Times New Roman" w:cs="Times New Roman"/>
          <w:sz w:val="20"/>
          <w:szCs w:val="20"/>
        </w:rPr>
        <w:t>querying</w:t>
      </w:r>
      <w:r w:rsidR="008424B9" w:rsidRPr="00F76B20">
        <w:rPr>
          <w:rFonts w:ascii="Times New Roman" w:eastAsia="SimSun" w:hAnsi="Times New Roman" w:cs="Times New Roman"/>
          <w:sz w:val="20"/>
          <w:szCs w:val="20"/>
        </w:rPr>
        <w:t xml:space="preserve"> and Database testing.</w:t>
      </w:r>
    </w:p>
    <w:p w14:paraId="47DDA7E4" w14:textId="4285B5D9" w:rsidR="00AC2BFD" w:rsidRPr="00F76B20" w:rsidRDefault="005E7E19" w:rsidP="00C5710D">
      <w:pPr>
        <w:widowControl w:val="0"/>
        <w:numPr>
          <w:ilvl w:val="0"/>
          <w:numId w:val="44"/>
        </w:numPr>
        <w:overflowPunct w:val="0"/>
        <w:adjustRightInd w:val="0"/>
        <w:jc w:val="both"/>
        <w:rPr>
          <w:rFonts w:ascii="Times New Roman" w:eastAsia="SimSun" w:hAnsi="Times New Roman" w:cs="Times New Roman"/>
          <w:sz w:val="20"/>
          <w:szCs w:val="20"/>
        </w:rPr>
      </w:pPr>
      <w:r w:rsidRPr="00F76B20">
        <w:rPr>
          <w:rFonts w:ascii="Times New Roman" w:eastAsia="SimSun" w:hAnsi="Times New Roman" w:cs="Times New Roman"/>
          <w:sz w:val="20"/>
          <w:szCs w:val="20"/>
        </w:rPr>
        <w:t xml:space="preserve">Working </w:t>
      </w:r>
      <w:r w:rsidR="007C2829" w:rsidRPr="00F76B20">
        <w:rPr>
          <w:rFonts w:ascii="Times New Roman" w:eastAsia="SimSun" w:hAnsi="Times New Roman" w:cs="Times New Roman"/>
          <w:sz w:val="20"/>
          <w:szCs w:val="20"/>
        </w:rPr>
        <w:t xml:space="preserve">knowledge in </w:t>
      </w:r>
      <w:r w:rsidR="007C37CC" w:rsidRPr="00F76B20">
        <w:rPr>
          <w:rFonts w:ascii="Times New Roman" w:eastAsia="SimSun" w:hAnsi="Times New Roman" w:cs="Times New Roman"/>
          <w:sz w:val="20"/>
          <w:szCs w:val="20"/>
        </w:rPr>
        <w:t>SOAP UI testing</w:t>
      </w:r>
      <w:r w:rsidR="00116DD7" w:rsidRPr="00F76B20">
        <w:rPr>
          <w:rFonts w:ascii="Times New Roman" w:eastAsia="SimSun" w:hAnsi="Times New Roman" w:cs="Times New Roman"/>
          <w:sz w:val="20"/>
          <w:szCs w:val="20"/>
        </w:rPr>
        <w:t xml:space="preserve"> and Post Man</w:t>
      </w:r>
      <w:r w:rsidR="007C37CC" w:rsidRPr="00F76B20">
        <w:rPr>
          <w:rFonts w:ascii="Times New Roman" w:eastAsia="SimSun" w:hAnsi="Times New Roman" w:cs="Times New Roman"/>
          <w:sz w:val="20"/>
          <w:szCs w:val="20"/>
        </w:rPr>
        <w:t>.</w:t>
      </w:r>
    </w:p>
    <w:p w14:paraId="216DB60D" w14:textId="77777777" w:rsidR="00783395" w:rsidRPr="00F76B20" w:rsidRDefault="00B83049" w:rsidP="00C5710D">
      <w:pPr>
        <w:widowControl w:val="0"/>
        <w:numPr>
          <w:ilvl w:val="0"/>
          <w:numId w:val="44"/>
        </w:numPr>
        <w:overflowPunct w:val="0"/>
        <w:adjustRightInd w:val="0"/>
        <w:jc w:val="both"/>
        <w:rPr>
          <w:rFonts w:ascii="Times New Roman" w:eastAsia="SimSun" w:hAnsi="Times New Roman" w:cs="Times New Roman"/>
          <w:sz w:val="20"/>
          <w:szCs w:val="20"/>
        </w:rPr>
      </w:pPr>
      <w:r w:rsidRPr="00F76B20">
        <w:rPr>
          <w:rFonts w:ascii="Times New Roman" w:eastAsia="SimSun" w:hAnsi="Times New Roman" w:cs="Times New Roman"/>
          <w:sz w:val="20"/>
          <w:szCs w:val="20"/>
        </w:rPr>
        <w:t>Better</w:t>
      </w:r>
      <w:r w:rsidR="001F5396" w:rsidRPr="00F76B20">
        <w:rPr>
          <w:rFonts w:ascii="Times New Roman" w:eastAsia="SimSun" w:hAnsi="Times New Roman" w:cs="Times New Roman"/>
          <w:sz w:val="20"/>
          <w:szCs w:val="20"/>
        </w:rPr>
        <w:t xml:space="preserve"> collaboration by</w:t>
      </w:r>
      <w:r w:rsidR="00783395" w:rsidRPr="00F76B20">
        <w:rPr>
          <w:rFonts w:ascii="Times New Roman" w:eastAsia="SimSun" w:hAnsi="Times New Roman" w:cs="Times New Roman"/>
          <w:sz w:val="20"/>
          <w:szCs w:val="20"/>
        </w:rPr>
        <w:t xml:space="preserve"> working with peers.</w:t>
      </w:r>
    </w:p>
    <w:p w14:paraId="08EDE0AD" w14:textId="198B6AA1" w:rsidR="006968FD" w:rsidRPr="00F76B20" w:rsidRDefault="006968FD" w:rsidP="00C5710D">
      <w:pPr>
        <w:widowControl w:val="0"/>
        <w:numPr>
          <w:ilvl w:val="0"/>
          <w:numId w:val="44"/>
        </w:numPr>
        <w:overflowPunct w:val="0"/>
        <w:adjustRightInd w:val="0"/>
        <w:jc w:val="both"/>
        <w:rPr>
          <w:rFonts w:ascii="Times New Roman" w:hAnsi="Times New Roman" w:cs="Times New Roman"/>
          <w:sz w:val="20"/>
          <w:szCs w:val="20"/>
        </w:rPr>
      </w:pPr>
      <w:r w:rsidRPr="00F76B20">
        <w:rPr>
          <w:rFonts w:ascii="Times New Roman" w:hAnsi="Times New Roman" w:cs="Times New Roman"/>
          <w:sz w:val="20"/>
          <w:szCs w:val="20"/>
        </w:rPr>
        <w:t>Communicati</w:t>
      </w:r>
      <w:r w:rsidR="009E56DC" w:rsidRPr="00F76B20">
        <w:rPr>
          <w:rFonts w:ascii="Times New Roman" w:hAnsi="Times New Roman" w:cs="Times New Roman"/>
          <w:sz w:val="20"/>
          <w:szCs w:val="20"/>
        </w:rPr>
        <w:t>on, Analytical, Interpersonal</w:t>
      </w:r>
      <w:r w:rsidR="009E3F88" w:rsidRPr="00F76B20">
        <w:rPr>
          <w:rFonts w:ascii="Times New Roman" w:hAnsi="Times New Roman" w:cs="Times New Roman"/>
          <w:sz w:val="20"/>
          <w:szCs w:val="20"/>
        </w:rPr>
        <w:t>,</w:t>
      </w:r>
      <w:r w:rsidR="009E56DC" w:rsidRPr="00F76B20">
        <w:rPr>
          <w:rFonts w:ascii="Times New Roman" w:hAnsi="Times New Roman" w:cs="Times New Roman"/>
          <w:sz w:val="20"/>
          <w:szCs w:val="20"/>
        </w:rPr>
        <w:t xml:space="preserve"> and </w:t>
      </w:r>
      <w:r w:rsidRPr="00F76B20">
        <w:rPr>
          <w:rFonts w:ascii="Times New Roman" w:hAnsi="Times New Roman" w:cs="Times New Roman"/>
          <w:sz w:val="20"/>
          <w:szCs w:val="20"/>
        </w:rPr>
        <w:t>Presentation skills.</w:t>
      </w:r>
    </w:p>
    <w:p w14:paraId="28D0F90F" w14:textId="18CB61E3" w:rsidR="00B2224F" w:rsidRPr="00F76B20" w:rsidRDefault="00B2224F" w:rsidP="00C5710D">
      <w:pPr>
        <w:widowControl w:val="0"/>
        <w:numPr>
          <w:ilvl w:val="0"/>
          <w:numId w:val="44"/>
        </w:numPr>
        <w:tabs>
          <w:tab w:val="left" w:pos="360"/>
        </w:tabs>
        <w:overflowPunct w:val="0"/>
        <w:adjustRightInd w:val="0"/>
        <w:jc w:val="both"/>
        <w:rPr>
          <w:rFonts w:ascii="Times New Roman" w:hAnsi="Times New Roman" w:cs="Times New Roman"/>
          <w:sz w:val="20"/>
          <w:szCs w:val="20"/>
        </w:rPr>
      </w:pPr>
      <w:r w:rsidRPr="00F76B20">
        <w:rPr>
          <w:rFonts w:ascii="Times New Roman" w:eastAsia="SimSun" w:hAnsi="Times New Roman" w:cs="Times New Roman"/>
          <w:sz w:val="20"/>
          <w:szCs w:val="20"/>
        </w:rPr>
        <w:t xml:space="preserve">Fair </w:t>
      </w:r>
      <w:r w:rsidR="004862EE" w:rsidRPr="00F76B20">
        <w:rPr>
          <w:rFonts w:ascii="Times New Roman" w:eastAsia="SimSun" w:hAnsi="Times New Roman" w:cs="Times New Roman"/>
          <w:sz w:val="20"/>
          <w:szCs w:val="20"/>
        </w:rPr>
        <w:t xml:space="preserve">Knowledge </w:t>
      </w:r>
      <w:r w:rsidR="004862EE" w:rsidRPr="00F76B20">
        <w:rPr>
          <w:rFonts w:ascii="Times New Roman" w:eastAsia="SimSun" w:hAnsi="Times New Roman" w:cs="Times New Roman"/>
          <w:b/>
          <w:bCs/>
          <w:sz w:val="20"/>
          <w:szCs w:val="20"/>
        </w:rPr>
        <w:t>on Public Sector</w:t>
      </w:r>
      <w:r w:rsidRPr="00F76B20">
        <w:rPr>
          <w:rFonts w:ascii="Times New Roman" w:eastAsia="SimSun" w:hAnsi="Times New Roman" w:cs="Times New Roman"/>
          <w:b/>
          <w:bCs/>
          <w:sz w:val="20"/>
          <w:szCs w:val="20"/>
        </w:rPr>
        <w:t xml:space="preserve"> Application</w:t>
      </w:r>
      <w:r w:rsidR="001C53D8" w:rsidRPr="00F76B20">
        <w:rPr>
          <w:rFonts w:ascii="Times New Roman" w:eastAsia="SimSun" w:hAnsi="Times New Roman" w:cs="Times New Roman"/>
          <w:b/>
          <w:bCs/>
          <w:sz w:val="20"/>
          <w:szCs w:val="20"/>
        </w:rPr>
        <w:t xml:space="preserve"> and Financial Applications</w:t>
      </w:r>
      <w:r w:rsidR="00617EA9" w:rsidRPr="00F76B20">
        <w:rPr>
          <w:rFonts w:ascii="Times New Roman" w:eastAsia="SimSun" w:hAnsi="Times New Roman" w:cs="Times New Roman"/>
          <w:sz w:val="20"/>
          <w:szCs w:val="20"/>
        </w:rPr>
        <w:t>.</w:t>
      </w:r>
    </w:p>
    <w:p w14:paraId="73EF6E5E" w14:textId="4A4CC83C" w:rsidR="001E03F0" w:rsidRPr="00F76B20" w:rsidRDefault="00B2224F" w:rsidP="00C5710D">
      <w:pPr>
        <w:widowControl w:val="0"/>
        <w:numPr>
          <w:ilvl w:val="0"/>
          <w:numId w:val="44"/>
        </w:numPr>
        <w:tabs>
          <w:tab w:val="left" w:pos="360"/>
        </w:tabs>
        <w:overflowPunct w:val="0"/>
        <w:adjustRightInd w:val="0"/>
        <w:jc w:val="both"/>
        <w:rPr>
          <w:rFonts w:ascii="Times New Roman" w:hAnsi="Times New Roman" w:cs="Times New Roman"/>
          <w:sz w:val="20"/>
          <w:szCs w:val="20"/>
        </w:rPr>
      </w:pPr>
      <w:r w:rsidRPr="00F76B20">
        <w:rPr>
          <w:rFonts w:ascii="Times New Roman" w:eastAsia="SimSun" w:hAnsi="Times New Roman" w:cs="Times New Roman"/>
          <w:sz w:val="20"/>
          <w:szCs w:val="20"/>
        </w:rPr>
        <w:t xml:space="preserve">Strong Knowledge in </w:t>
      </w:r>
      <w:r w:rsidR="00487801" w:rsidRPr="00F76B20">
        <w:rPr>
          <w:rFonts w:ascii="Times New Roman" w:hAnsi="Times New Roman" w:cs="Times New Roman"/>
          <w:b/>
          <w:bCs/>
          <w:sz w:val="20"/>
          <w:szCs w:val="20"/>
        </w:rPr>
        <w:t>Health Care Application</w:t>
      </w:r>
      <w:r w:rsidR="00617EA9" w:rsidRPr="00F76B20">
        <w:rPr>
          <w:rFonts w:ascii="Times New Roman" w:hAnsi="Times New Roman" w:cs="Times New Roman"/>
          <w:sz w:val="20"/>
          <w:szCs w:val="20"/>
        </w:rPr>
        <w:t>.</w:t>
      </w:r>
    </w:p>
    <w:p w14:paraId="7EAA713F" w14:textId="1BF3F8F8" w:rsidR="00ED3BB0" w:rsidRPr="00F76B20" w:rsidRDefault="009A2816" w:rsidP="00C5710D">
      <w:pPr>
        <w:widowControl w:val="0"/>
        <w:numPr>
          <w:ilvl w:val="0"/>
          <w:numId w:val="44"/>
        </w:numPr>
        <w:tabs>
          <w:tab w:val="left" w:pos="360"/>
        </w:tabs>
        <w:overflowPunct w:val="0"/>
        <w:adjustRightInd w:val="0"/>
        <w:jc w:val="both"/>
        <w:rPr>
          <w:rFonts w:ascii="Times New Roman" w:hAnsi="Times New Roman" w:cs="Times New Roman"/>
          <w:sz w:val="20"/>
          <w:szCs w:val="20"/>
        </w:rPr>
      </w:pPr>
      <w:r w:rsidRPr="00F76B20">
        <w:rPr>
          <w:rFonts w:ascii="Times New Roman" w:eastAsia="SimSun" w:hAnsi="Times New Roman" w:cs="Times New Roman"/>
          <w:sz w:val="20"/>
          <w:szCs w:val="20"/>
        </w:rPr>
        <w:t xml:space="preserve">Strong </w:t>
      </w:r>
      <w:r w:rsidR="00ED3BB0" w:rsidRPr="00F76B20">
        <w:rPr>
          <w:rFonts w:ascii="Times New Roman" w:hAnsi="Times New Roman" w:cs="Times New Roman"/>
          <w:sz w:val="20"/>
          <w:szCs w:val="20"/>
        </w:rPr>
        <w:t xml:space="preserve">Knowledge in </w:t>
      </w:r>
      <w:r w:rsidR="00ED3BB0" w:rsidRPr="00F76B20">
        <w:rPr>
          <w:rFonts w:ascii="Times New Roman" w:hAnsi="Times New Roman" w:cs="Times New Roman"/>
          <w:b/>
          <w:bCs/>
          <w:sz w:val="20"/>
          <w:szCs w:val="20"/>
        </w:rPr>
        <w:t>Education</w:t>
      </w:r>
      <w:r w:rsidR="00ED3BB0" w:rsidRPr="00F76B20">
        <w:rPr>
          <w:rFonts w:ascii="Times New Roman" w:hAnsi="Times New Roman" w:cs="Times New Roman"/>
          <w:sz w:val="20"/>
          <w:szCs w:val="20"/>
        </w:rPr>
        <w:t xml:space="preserve"> Domain.</w:t>
      </w:r>
    </w:p>
    <w:p w14:paraId="5301B18D" w14:textId="77777777" w:rsidR="00783395" w:rsidRPr="005E4FDA" w:rsidRDefault="00783395" w:rsidP="00783395">
      <w:pPr>
        <w:widowControl w:val="0"/>
        <w:tabs>
          <w:tab w:val="left" w:pos="360"/>
        </w:tabs>
        <w:overflowPunct w:val="0"/>
        <w:adjustRightInd w:val="0"/>
        <w:ind w:left="720"/>
        <w:jc w:val="both"/>
        <w:rPr>
          <w:rFonts w:ascii="Times New Roman" w:hAnsi="Times New Roman" w:cs="Times New Roman"/>
        </w:rPr>
      </w:pPr>
    </w:p>
    <w:p w14:paraId="03055CAC" w14:textId="2E6F0EF0" w:rsidR="00AA69AE" w:rsidRDefault="00AA69AE" w:rsidP="00AA69AE">
      <w:pPr>
        <w:rPr>
          <w:rFonts w:ascii="Times New Roman" w:hAnsi="Times New Roman" w:cs="Times New Roman"/>
        </w:rPr>
      </w:pPr>
    </w:p>
    <w:p w14:paraId="560B8FAF" w14:textId="561F8C86" w:rsidR="00F76B20" w:rsidRPr="005E4FDA" w:rsidRDefault="00F76B20" w:rsidP="00842C5E">
      <w:pPr>
        <w:tabs>
          <w:tab w:val="left" w:pos="0"/>
          <w:tab w:val="left" w:pos="180"/>
        </w:tabs>
        <w:rPr>
          <w:rFonts w:ascii="Times New Roman" w:hAnsi="Times New Roman" w:cs="Times New Roman"/>
        </w:rPr>
      </w:pPr>
      <w:r>
        <w:rPr>
          <w:rFonts w:ascii="Calibri" w:eastAsia="Calibri" w:hAnsi="Calibri" w:cs="Calibri"/>
          <w:noProof/>
          <w:sz w:val="22"/>
        </w:rPr>
        <w:t xml:space="preserve">     </w:t>
      </w:r>
      <w:r w:rsidR="00842C5E">
        <w:rPr>
          <w:rFonts w:ascii="Times New Roman" w:hAnsi="Times New Roman" w:cs="Times New Roman"/>
          <w:b/>
          <w:color w:val="FFFFFF"/>
          <w:sz w:val="20"/>
        </w:rPr>
        <w:t xml:space="preserve">  </w:t>
      </w:r>
      <w:r>
        <w:rPr>
          <w:rFonts w:ascii="Calibri" w:eastAsia="Calibri" w:hAnsi="Calibri" w:cs="Calibri"/>
          <w:noProof/>
          <w:sz w:val="22"/>
        </w:rPr>
        <mc:AlternateContent>
          <mc:Choice Requires="wpg">
            <w:drawing>
              <wp:inline distT="0" distB="0" distL="0" distR="0" wp14:anchorId="2D6C7E38" wp14:editId="478F2204">
                <wp:extent cx="5914899" cy="228048"/>
                <wp:effectExtent l="0" t="0" r="0" b="635"/>
                <wp:docPr id="1881232609" name="Group 1881232609"/>
                <wp:cNvGraphicFramePr/>
                <a:graphic xmlns:a="http://schemas.openxmlformats.org/drawingml/2006/main">
                  <a:graphicData uri="http://schemas.microsoft.com/office/word/2010/wordprocessingGroup">
                    <wpg:wgp>
                      <wpg:cNvGrpSpPr/>
                      <wpg:grpSpPr>
                        <a:xfrm>
                          <a:off x="0" y="0"/>
                          <a:ext cx="5914899" cy="228048"/>
                          <a:chOff x="0" y="-1905"/>
                          <a:chExt cx="5981065" cy="202737"/>
                        </a:xfrm>
                      </wpg:grpSpPr>
                      <wps:wsp>
                        <wps:cNvPr id="1108506368"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2087653990"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8687393" name="Picture 868687393"/>
                          <pic:cNvPicPr/>
                        </pic:nvPicPr>
                        <pic:blipFill>
                          <a:blip r:embed="rId8"/>
                          <a:stretch>
                            <a:fillRect/>
                          </a:stretch>
                        </pic:blipFill>
                        <pic:spPr>
                          <a:xfrm>
                            <a:off x="127" y="0"/>
                            <a:ext cx="5980176" cy="161544"/>
                          </a:xfrm>
                          <a:prstGeom prst="rect">
                            <a:avLst/>
                          </a:prstGeom>
                        </pic:spPr>
                      </pic:pic>
                      <wps:wsp>
                        <wps:cNvPr id="2116341505" name="Rectangle 2116341505"/>
                        <wps:cNvSpPr/>
                        <wps:spPr>
                          <a:xfrm>
                            <a:off x="2266061" y="-1905"/>
                            <a:ext cx="1930385" cy="188928"/>
                          </a:xfrm>
                          <a:prstGeom prst="rect">
                            <a:avLst/>
                          </a:prstGeom>
                          <a:ln>
                            <a:noFill/>
                          </a:ln>
                        </wps:spPr>
                        <wps:txbx>
                          <w:txbxContent>
                            <w:p w14:paraId="78438A09" w14:textId="779089D4" w:rsidR="00F76B20" w:rsidRDefault="00F76B20" w:rsidP="00F76B20">
                              <w:pPr>
                                <w:spacing w:after="160" w:line="259" w:lineRule="auto"/>
                                <w:ind w:left="-360"/>
                              </w:pPr>
                              <w:r>
                                <w:rPr>
                                  <w:rFonts w:ascii="Times New Roman" w:hAnsi="Times New Roman" w:cs="Times New Roman"/>
                                  <w:b/>
                                  <w:color w:val="FFFFFF"/>
                                  <w:sz w:val="20"/>
                                </w:rPr>
                                <w:t xml:space="preserve">               Achievements</w:t>
                              </w:r>
                            </w:p>
                          </w:txbxContent>
                        </wps:txbx>
                        <wps:bodyPr horzOverflow="overflow" vert="horz" lIns="0" tIns="0" rIns="0" bIns="0" rtlCol="0">
                          <a:noAutofit/>
                        </wps:bodyPr>
                      </wps:wsp>
                      <wps:wsp>
                        <wps:cNvPr id="969384898" name="Rectangle 969384898"/>
                        <wps:cNvSpPr/>
                        <wps:spPr>
                          <a:xfrm>
                            <a:off x="3717417" y="11904"/>
                            <a:ext cx="42667" cy="188928"/>
                          </a:xfrm>
                          <a:prstGeom prst="rect">
                            <a:avLst/>
                          </a:prstGeom>
                          <a:ln>
                            <a:noFill/>
                          </a:ln>
                        </wps:spPr>
                        <wps:txbx>
                          <w:txbxContent>
                            <w:p w14:paraId="52137C85" w14:textId="77777777" w:rsidR="00F76B20" w:rsidRDefault="00F76B20" w:rsidP="00F76B20">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2D6C7E38" id="Group 1881232609" o:spid="_x0000_s1038" style="width:465.75pt;height:17.95pt;mso-position-horizontal-relative:char;mso-position-vertical-relative:line" coordorigin=",-19" coordsize="59810,2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">
                <v:shape id="Shape 9880" o:spid="_x0000_s1039"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" path="m,l5981065,r,161925l,161925,,e" fillcolor="#0e233d" stroked="f" strokeweight="0">
                  <v:stroke miterlimit="83231f" joinstyle="miter"/>
                  <v:path arrowok="t" textboxrect="0,0,5981065,161925"/>
                </v:shape>
                <v:shape id="Shape 9881" o:spid="_x0000_s1040"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" path="m,l5981065,r,9144l,9144,,e" fillcolor="black" stroked="f" strokeweight="0">
                  <v:stroke miterlimit="83231f" joinstyle="miter"/>
                  <v:path arrowok="t" textboxrect="0,0,5981065,9144"/>
                </v:shape>
                <v:shape id="Picture 868687393" o:spid="_x0000_s1041"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">
                  <v:imagedata r:id="rId9" o:title=""/>
                </v:shape>
                <v:rect id="Rectangle 2116341505" o:spid="_x0000_s1042" style="position:absolute;left:22660;top:-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" filled="f" stroked="f">
                  <v:textbox inset="0,0,0,0">
                    <w:txbxContent>
                      <w:p w14:paraId="78438A09" w14:textId="779089D4" w:rsidR="00F76B20" w:rsidRDefault="00F76B20" w:rsidP="00F76B20">
                        <w:pPr>
                          <w:spacing w:after="160" w:line="259" w:lineRule="auto"/>
                          <w:ind w:left="-360"/>
                        </w:pPr>
                        <w:r>
                          <w:rPr>
                            <w:rFonts w:ascii="Times New Roman" w:hAnsi="Times New Roman" w:cs="Times New Roman"/>
                            <w:b/>
                            <w:color w:val="FFFFFF"/>
                            <w:sz w:val="20"/>
                          </w:rPr>
                          <w:t xml:space="preserve">               Achievements</w:t>
                        </w:r>
                      </w:p>
                    </w:txbxContent>
                  </v:textbox>
                </v:rect>
                <v:rect id="Rectangle 969384898" o:spid="_x0000_s1043"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" filled="f" stroked="f">
                  <v:textbox inset="0,0,0,0">
                    <w:txbxContent>
                      <w:p w14:paraId="52137C85" w14:textId="77777777" w:rsidR="00F76B20" w:rsidRDefault="00F76B20" w:rsidP="00F76B20">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7FC0DBEB" w14:textId="77777777" w:rsidR="00C73D82" w:rsidRPr="005E4FDA" w:rsidRDefault="00C73D82" w:rsidP="00AA69AE">
      <w:pPr>
        <w:rPr>
          <w:rFonts w:ascii="Times New Roman" w:hAnsi="Times New Roman" w:cs="Times New Roman"/>
        </w:rPr>
      </w:pPr>
    </w:p>
    <w:p w14:paraId="24C1B15F" w14:textId="3F93FB9B" w:rsidR="00D374DF" w:rsidRPr="00F76B20" w:rsidRDefault="00AA69AE" w:rsidP="00C5710D">
      <w:pPr>
        <w:numPr>
          <w:ilvl w:val="0"/>
          <w:numId w:val="43"/>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0"/>
          <w:szCs w:val="20"/>
        </w:rPr>
      </w:pPr>
      <w:r w:rsidRPr="00F76B20">
        <w:rPr>
          <w:rFonts w:ascii="Times New Roman" w:hAnsi="Times New Roman" w:cs="Times New Roman"/>
          <w:sz w:val="20"/>
          <w:szCs w:val="20"/>
        </w:rPr>
        <w:t xml:space="preserve">Spot Award winner for the </w:t>
      </w:r>
      <w:r w:rsidR="009E3F88" w:rsidRPr="00F76B20">
        <w:rPr>
          <w:rFonts w:ascii="Times New Roman" w:hAnsi="Times New Roman" w:cs="Times New Roman"/>
          <w:sz w:val="20"/>
          <w:szCs w:val="20"/>
        </w:rPr>
        <w:t>period</w:t>
      </w:r>
      <w:r w:rsidRPr="00F76B20">
        <w:rPr>
          <w:rFonts w:ascii="Times New Roman" w:hAnsi="Times New Roman" w:cs="Times New Roman"/>
          <w:sz w:val="20"/>
          <w:szCs w:val="20"/>
        </w:rPr>
        <w:t xml:space="preserve"> </w:t>
      </w:r>
      <w:r w:rsidR="009E3F88" w:rsidRPr="00F76B20">
        <w:rPr>
          <w:rFonts w:ascii="Times New Roman" w:hAnsi="Times New Roman" w:cs="Times New Roman"/>
          <w:sz w:val="20"/>
          <w:szCs w:val="20"/>
        </w:rPr>
        <w:t xml:space="preserve">of </w:t>
      </w:r>
      <w:r w:rsidRPr="00F76B20">
        <w:rPr>
          <w:rFonts w:ascii="Times New Roman" w:hAnsi="Times New Roman" w:cs="Times New Roman"/>
          <w:sz w:val="20"/>
          <w:szCs w:val="20"/>
        </w:rPr>
        <w:t>December 2014</w:t>
      </w:r>
    </w:p>
    <w:p w14:paraId="35BE62C1" w14:textId="6577F27B" w:rsidR="007E765A" w:rsidRPr="00F76B20" w:rsidRDefault="0030259A" w:rsidP="00C5710D">
      <w:pPr>
        <w:numPr>
          <w:ilvl w:val="0"/>
          <w:numId w:val="43"/>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0"/>
          <w:szCs w:val="20"/>
        </w:rPr>
      </w:pPr>
      <w:r w:rsidRPr="00F76B20">
        <w:rPr>
          <w:rFonts w:ascii="Times New Roman" w:hAnsi="Times New Roman" w:cs="Times New Roman"/>
          <w:sz w:val="20"/>
          <w:szCs w:val="20"/>
        </w:rPr>
        <w:t xml:space="preserve">Spot Award winner for the </w:t>
      </w:r>
      <w:r w:rsidR="003163CE" w:rsidRPr="00F76B20">
        <w:rPr>
          <w:rFonts w:ascii="Times New Roman" w:hAnsi="Times New Roman" w:cs="Times New Roman"/>
          <w:sz w:val="20"/>
          <w:szCs w:val="20"/>
        </w:rPr>
        <w:t xml:space="preserve">period </w:t>
      </w:r>
      <w:r w:rsidR="009E3F88" w:rsidRPr="00F76B20">
        <w:rPr>
          <w:rFonts w:ascii="Times New Roman" w:hAnsi="Times New Roman" w:cs="Times New Roman"/>
          <w:sz w:val="20"/>
          <w:szCs w:val="20"/>
        </w:rPr>
        <w:t xml:space="preserve">of </w:t>
      </w:r>
      <w:r w:rsidRPr="00F76B20">
        <w:rPr>
          <w:rFonts w:ascii="Times New Roman" w:hAnsi="Times New Roman" w:cs="Times New Roman"/>
          <w:sz w:val="20"/>
          <w:szCs w:val="20"/>
        </w:rPr>
        <w:t>March 2016</w:t>
      </w:r>
    </w:p>
    <w:p w14:paraId="63DF4666" w14:textId="77777777" w:rsidR="00CC241D" w:rsidRDefault="00CC241D" w:rsidP="00C5710D">
      <w:pPr>
        <w:numPr>
          <w:ilvl w:val="0"/>
          <w:numId w:val="43"/>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0"/>
          <w:szCs w:val="20"/>
        </w:rPr>
      </w:pPr>
      <w:r w:rsidRPr="00F76B20">
        <w:rPr>
          <w:rFonts w:ascii="Times New Roman" w:hAnsi="Times New Roman" w:cs="Times New Roman"/>
          <w:sz w:val="20"/>
          <w:szCs w:val="20"/>
        </w:rPr>
        <w:t xml:space="preserve">Participated </w:t>
      </w:r>
      <w:r w:rsidR="005008E3" w:rsidRPr="00F76B20">
        <w:rPr>
          <w:rFonts w:ascii="Times New Roman" w:hAnsi="Times New Roman" w:cs="Times New Roman"/>
          <w:sz w:val="20"/>
          <w:szCs w:val="20"/>
        </w:rPr>
        <w:t>in</w:t>
      </w:r>
      <w:r w:rsidRPr="00F76B20">
        <w:rPr>
          <w:rFonts w:ascii="Times New Roman" w:hAnsi="Times New Roman" w:cs="Times New Roman"/>
          <w:sz w:val="20"/>
          <w:szCs w:val="20"/>
        </w:rPr>
        <w:t xml:space="preserve"> Finastra Hackathon 2019 and got </w:t>
      </w:r>
      <w:r w:rsidR="001F5396" w:rsidRPr="00F76B20">
        <w:rPr>
          <w:rFonts w:ascii="Times New Roman" w:hAnsi="Times New Roman" w:cs="Times New Roman"/>
          <w:sz w:val="20"/>
          <w:szCs w:val="20"/>
        </w:rPr>
        <w:t>a special jury mention</w:t>
      </w:r>
      <w:r w:rsidRPr="00F76B20">
        <w:rPr>
          <w:rFonts w:ascii="Times New Roman" w:hAnsi="Times New Roman" w:cs="Times New Roman"/>
          <w:sz w:val="20"/>
          <w:szCs w:val="20"/>
        </w:rPr>
        <w:t xml:space="preserve"> for our idea.</w:t>
      </w:r>
    </w:p>
    <w:p w14:paraId="5A31FA16" w14:textId="77777777" w:rsidR="00DD338D" w:rsidRPr="00F76B20" w:rsidRDefault="00DD338D" w:rsidP="00DD338D">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0"/>
          <w:szCs w:val="20"/>
        </w:rPr>
      </w:pPr>
    </w:p>
    <w:p w14:paraId="45E62C26" w14:textId="570BFFE1" w:rsidR="00F76B20" w:rsidRPr="005E4FDA" w:rsidRDefault="00842C5E" w:rsidP="00DD338D">
      <w:pPr>
        <w:widowControl w:val="0"/>
        <w:tabs>
          <w:tab w:val="left" w:pos="360"/>
        </w:tabs>
        <w:overflowPunct w:val="0"/>
        <w:adjustRightInd w:val="0"/>
        <w:ind w:right="360"/>
        <w:jc w:val="both"/>
        <w:rPr>
          <w:rFonts w:ascii="Times New Roman" w:hAnsi="Times New Roman" w:cs="Times New Roman"/>
          <w:b/>
          <w:u w:val="single"/>
        </w:rPr>
      </w:pPr>
      <w:r>
        <w:rPr>
          <w:rFonts w:ascii="Calibri" w:eastAsia="Calibri" w:hAnsi="Calibri" w:cs="Calibri"/>
          <w:noProof/>
          <w:sz w:val="22"/>
        </w:rPr>
        <w:t xml:space="preserve">    </w:t>
      </w:r>
      <w:r w:rsidR="00F76B20">
        <w:rPr>
          <w:rFonts w:ascii="Calibri" w:eastAsia="Calibri" w:hAnsi="Calibri" w:cs="Calibri"/>
          <w:noProof/>
          <w:sz w:val="22"/>
        </w:rPr>
        <mc:AlternateContent>
          <mc:Choice Requires="wpg">
            <w:drawing>
              <wp:inline distT="0" distB="0" distL="0" distR="0" wp14:anchorId="41B20F8A" wp14:editId="4CD9EE0F">
                <wp:extent cx="5981065" cy="180975"/>
                <wp:effectExtent l="0" t="0" r="635" b="28575"/>
                <wp:docPr id="867766" name="Group 867766"/>
                <wp:cNvGraphicFramePr/>
                <a:graphic xmlns:a="http://schemas.openxmlformats.org/drawingml/2006/main">
                  <a:graphicData uri="http://schemas.microsoft.com/office/word/2010/wordprocessingGroup">
                    <wpg:wgp>
                      <wpg:cNvGrpSpPr/>
                      <wpg:grpSpPr>
                        <a:xfrm>
                          <a:off x="0" y="0"/>
                          <a:ext cx="5981065" cy="180975"/>
                          <a:chOff x="0" y="0"/>
                          <a:chExt cx="5981065" cy="168656"/>
                        </a:xfrm>
                      </wpg:grpSpPr>
                      <wps:wsp>
                        <wps:cNvPr id="408977071"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1675816608"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76873706" name="Picture 976873706"/>
                          <pic:cNvPicPr/>
                        </pic:nvPicPr>
                        <pic:blipFill>
                          <a:blip r:embed="rId8"/>
                          <a:stretch>
                            <a:fillRect/>
                          </a:stretch>
                        </pic:blipFill>
                        <pic:spPr>
                          <a:xfrm>
                            <a:off x="127" y="0"/>
                            <a:ext cx="5980176" cy="161544"/>
                          </a:xfrm>
                          <a:prstGeom prst="rect">
                            <a:avLst/>
                          </a:prstGeom>
                        </pic:spPr>
                      </pic:pic>
                      <wps:wsp>
                        <wps:cNvPr id="1732995174" name="Rectangle 1732995174"/>
                        <wps:cNvSpPr/>
                        <wps:spPr>
                          <a:xfrm>
                            <a:off x="2266061" y="11904"/>
                            <a:ext cx="1930385" cy="188928"/>
                          </a:xfrm>
                          <a:prstGeom prst="rect">
                            <a:avLst/>
                          </a:prstGeom>
                          <a:ln>
                            <a:noFill/>
                          </a:ln>
                        </wps:spPr>
                        <wps:txbx>
                          <w:txbxContent>
                            <w:p w14:paraId="2A389595" w14:textId="24E81C40" w:rsidR="00F76B20" w:rsidRDefault="004E588E" w:rsidP="00F76B20">
                              <w:pPr>
                                <w:spacing w:after="160" w:line="259" w:lineRule="auto"/>
                              </w:pPr>
                              <w:r>
                                <w:rPr>
                                  <w:rFonts w:ascii="Times New Roman" w:hAnsi="Times New Roman" w:cs="Times New Roman"/>
                                  <w:b/>
                                  <w:color w:val="FFFFFF"/>
                                  <w:sz w:val="20"/>
                                </w:rPr>
                                <w:t xml:space="preserve">     </w:t>
                              </w:r>
                              <w:r w:rsidR="00F76B20">
                                <w:rPr>
                                  <w:rFonts w:ascii="Times New Roman" w:hAnsi="Times New Roman" w:cs="Times New Roman"/>
                                  <w:b/>
                                  <w:color w:val="FFFFFF"/>
                                  <w:sz w:val="20"/>
                                </w:rPr>
                                <w:t>Technical Expertise</w:t>
                              </w:r>
                            </w:p>
                          </w:txbxContent>
                        </wps:txbx>
                        <wps:bodyPr horzOverflow="overflow" vert="horz" lIns="0" tIns="0" rIns="0" bIns="0" rtlCol="0">
                          <a:noAutofit/>
                        </wps:bodyPr>
                      </wps:wsp>
                      <wps:wsp>
                        <wps:cNvPr id="329694827" name="Rectangle 329694827"/>
                        <wps:cNvSpPr/>
                        <wps:spPr>
                          <a:xfrm>
                            <a:off x="3717417" y="11904"/>
                            <a:ext cx="42667" cy="188928"/>
                          </a:xfrm>
                          <a:prstGeom prst="rect">
                            <a:avLst/>
                          </a:prstGeom>
                          <a:ln>
                            <a:noFill/>
                          </a:ln>
                        </wps:spPr>
                        <wps:txbx>
                          <w:txbxContent>
                            <w:p w14:paraId="57CF3E8F" w14:textId="77777777" w:rsidR="00F76B20" w:rsidRDefault="00F76B20" w:rsidP="00F76B20">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41B20F8A" id="Group 867766" o:spid="_x0000_s1044" style="width:470.95pt;height:14.25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">
                <v:shape id="Shape 9880" o:spid="_x0000_s1045"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" path="m,l5981065,r,161925l,161925,,e" fillcolor="#0e233d" stroked="f" strokeweight="0">
                  <v:stroke miterlimit="83231f" joinstyle="miter"/>
                  <v:path arrowok="t" textboxrect="0,0,5981065,161925"/>
                </v:shape>
                <v:shape id="Shape 9881" o:spid="_x0000_s1046"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" path="m,l5981065,r,9144l,9144,,e" fillcolor="black" stroked="f" strokeweight="0">
                  <v:stroke miterlimit="83231f" joinstyle="miter"/>
                  <v:path arrowok="t" textboxrect="0,0,5981065,9144"/>
                </v:shape>
                <v:shape id="Picture 976873706" o:spid="_x0000_s1047"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">
                  <v:imagedata r:id="rId9" o:title=""/>
                </v:shape>
                <v:rect id="Rectangle 1732995174" o:spid="_x0000_s1048"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" filled="f" stroked="f">
                  <v:textbox inset="0,0,0,0">
                    <w:txbxContent>
                      <w:p w14:paraId="2A389595" w14:textId="24E81C40" w:rsidR="00F76B20" w:rsidRDefault="004E588E" w:rsidP="00F76B20">
                        <w:pPr>
                          <w:spacing w:after="160" w:line="259" w:lineRule="auto"/>
                        </w:pPr>
                        <w:r>
                          <w:rPr>
                            <w:rFonts w:ascii="Times New Roman" w:hAnsi="Times New Roman" w:cs="Times New Roman"/>
                            <w:b/>
                            <w:color w:val="FFFFFF"/>
                            <w:sz w:val="20"/>
                          </w:rPr>
                          <w:t xml:space="preserve">     </w:t>
                        </w:r>
                        <w:r w:rsidR="00F76B20">
                          <w:rPr>
                            <w:rFonts w:ascii="Times New Roman" w:hAnsi="Times New Roman" w:cs="Times New Roman"/>
                            <w:b/>
                            <w:color w:val="FFFFFF"/>
                            <w:sz w:val="20"/>
                          </w:rPr>
                          <w:t>Technical Expertise</w:t>
                        </w:r>
                      </w:p>
                    </w:txbxContent>
                  </v:textbox>
                </v:rect>
                <v:rect id="Rectangle 329694827" o:spid="_x0000_s1049"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" filled="f" stroked="f">
                  <v:textbox inset="0,0,0,0">
                    <w:txbxContent>
                      <w:p w14:paraId="57CF3E8F" w14:textId="77777777" w:rsidR="00F76B20" w:rsidRDefault="00F76B20" w:rsidP="00F76B20">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6DF5E638" w14:textId="77777777" w:rsidR="00C73D82" w:rsidRPr="005E4FDA" w:rsidRDefault="00C73D82" w:rsidP="00E77026">
      <w:pPr>
        <w:widowControl w:val="0"/>
        <w:tabs>
          <w:tab w:val="left" w:pos="360"/>
        </w:tabs>
        <w:overflowPunct w:val="0"/>
        <w:adjustRightInd w:val="0"/>
        <w:ind w:right="360"/>
        <w:jc w:val="both"/>
        <w:rPr>
          <w:rFonts w:ascii="Times New Roman" w:hAnsi="Times New Roman" w:cs="Times New Roman"/>
          <w:b/>
          <w:u w:val="single"/>
        </w:rPr>
      </w:pPr>
    </w:p>
    <w:p w14:paraId="0D8DF014" w14:textId="3090DB4B" w:rsidR="00E77026" w:rsidRPr="00F76B20" w:rsidRDefault="00E77026" w:rsidP="008465B1">
      <w:pPr>
        <w:widowControl w:val="0"/>
        <w:tabs>
          <w:tab w:val="left" w:pos="360"/>
        </w:tabs>
        <w:overflowPunct w:val="0"/>
        <w:adjustRightInd w:val="0"/>
        <w:ind w:left="360" w:right="360"/>
        <w:jc w:val="both"/>
        <w:rPr>
          <w:rFonts w:ascii="Times New Roman" w:hAnsi="Times New Roman" w:cs="Times New Roman"/>
          <w:sz w:val="20"/>
          <w:szCs w:val="20"/>
        </w:rPr>
      </w:pPr>
      <w:r w:rsidRPr="00F76B20">
        <w:rPr>
          <w:rFonts w:ascii="Times New Roman" w:hAnsi="Times New Roman" w:cs="Times New Roman"/>
          <w:sz w:val="20"/>
          <w:szCs w:val="20"/>
        </w:rPr>
        <w:t xml:space="preserve">Testing Methodology              </w:t>
      </w:r>
      <w:r w:rsidR="003A225C" w:rsidRPr="00F76B20">
        <w:rPr>
          <w:rFonts w:ascii="Times New Roman" w:hAnsi="Times New Roman" w:cs="Times New Roman"/>
          <w:sz w:val="20"/>
          <w:szCs w:val="20"/>
        </w:rPr>
        <w:t xml:space="preserve"> </w:t>
      </w:r>
      <w:r w:rsidR="0034097E" w:rsidRPr="00F76B20">
        <w:rPr>
          <w:rFonts w:ascii="Times New Roman" w:hAnsi="Times New Roman" w:cs="Times New Roman"/>
          <w:sz w:val="20"/>
          <w:szCs w:val="20"/>
        </w:rPr>
        <w:t xml:space="preserve">   </w:t>
      </w:r>
      <w:r w:rsidR="00894FF0">
        <w:rPr>
          <w:rFonts w:ascii="Times New Roman" w:hAnsi="Times New Roman" w:cs="Times New Roman"/>
          <w:sz w:val="20"/>
          <w:szCs w:val="20"/>
        </w:rPr>
        <w:t xml:space="preserve"> </w:t>
      </w:r>
      <w:r w:rsidRPr="00F76B20">
        <w:rPr>
          <w:rFonts w:ascii="Times New Roman" w:hAnsi="Times New Roman" w:cs="Times New Roman"/>
          <w:sz w:val="20"/>
          <w:szCs w:val="20"/>
        </w:rPr>
        <w:t xml:space="preserve">: </w:t>
      </w:r>
      <w:r w:rsidR="00F76B20">
        <w:rPr>
          <w:rFonts w:ascii="Times New Roman" w:hAnsi="Times New Roman" w:cs="Times New Roman"/>
          <w:sz w:val="20"/>
          <w:szCs w:val="20"/>
        </w:rPr>
        <w:t xml:space="preserve"> </w:t>
      </w:r>
      <w:r w:rsidR="00B9251C" w:rsidRPr="00F76B20">
        <w:rPr>
          <w:rFonts w:ascii="Times New Roman" w:hAnsi="Times New Roman" w:cs="Times New Roman"/>
          <w:sz w:val="20"/>
          <w:szCs w:val="20"/>
        </w:rPr>
        <w:t>Agile ,Waterfall Model</w:t>
      </w:r>
    </w:p>
    <w:p w14:paraId="193FDAF4" w14:textId="617135C6" w:rsidR="00146752" w:rsidRPr="00F76B20" w:rsidRDefault="00D374DF" w:rsidP="008465B1">
      <w:pPr>
        <w:ind w:left="360"/>
        <w:rPr>
          <w:rFonts w:ascii="Times New Roman" w:hAnsi="Times New Roman" w:cs="Times New Roman"/>
          <w:sz w:val="20"/>
          <w:szCs w:val="20"/>
        </w:rPr>
      </w:pPr>
      <w:r w:rsidRPr="00F76B20">
        <w:rPr>
          <w:rFonts w:ascii="Times New Roman" w:hAnsi="Times New Roman" w:cs="Times New Roman"/>
          <w:sz w:val="20"/>
          <w:szCs w:val="20"/>
        </w:rPr>
        <w:t xml:space="preserve">Packaged </w:t>
      </w:r>
      <w:r w:rsidR="00E96223" w:rsidRPr="00F76B20">
        <w:rPr>
          <w:rFonts w:ascii="Times New Roman" w:hAnsi="Times New Roman" w:cs="Times New Roman"/>
          <w:sz w:val="20"/>
          <w:szCs w:val="20"/>
        </w:rPr>
        <w:t>Application</w:t>
      </w:r>
      <w:r w:rsidR="00E96223" w:rsidRPr="00F76B20">
        <w:rPr>
          <w:rFonts w:ascii="Times New Roman" w:hAnsi="Times New Roman" w:cs="Times New Roman"/>
          <w:sz w:val="20"/>
          <w:szCs w:val="20"/>
        </w:rPr>
        <w:tab/>
      </w:r>
      <w:r w:rsidR="00F76B20">
        <w:rPr>
          <w:rFonts w:ascii="Times New Roman" w:hAnsi="Times New Roman" w:cs="Times New Roman"/>
          <w:sz w:val="20"/>
          <w:szCs w:val="20"/>
        </w:rPr>
        <w:t xml:space="preserve">        </w:t>
      </w:r>
      <w:r w:rsidR="008465B1">
        <w:rPr>
          <w:rFonts w:ascii="Times New Roman" w:hAnsi="Times New Roman" w:cs="Times New Roman"/>
          <w:sz w:val="20"/>
          <w:szCs w:val="20"/>
        </w:rPr>
        <w:t xml:space="preserve">        </w:t>
      </w:r>
      <w:r w:rsidR="00F76B20">
        <w:rPr>
          <w:rFonts w:ascii="Times New Roman" w:hAnsi="Times New Roman" w:cs="Times New Roman"/>
          <w:sz w:val="20"/>
          <w:szCs w:val="20"/>
        </w:rPr>
        <w:t xml:space="preserve"> </w:t>
      </w:r>
      <w:r w:rsidRPr="00F76B20">
        <w:rPr>
          <w:rFonts w:ascii="Times New Roman" w:hAnsi="Times New Roman" w:cs="Times New Roman"/>
          <w:sz w:val="20"/>
          <w:szCs w:val="20"/>
        </w:rPr>
        <w:t xml:space="preserve">:  </w:t>
      </w:r>
      <w:r w:rsidR="00146752" w:rsidRPr="00F76B20">
        <w:rPr>
          <w:rFonts w:ascii="Times New Roman" w:hAnsi="Times New Roman" w:cs="Times New Roman"/>
          <w:sz w:val="20"/>
          <w:szCs w:val="20"/>
        </w:rPr>
        <w:t>Siebel CRM</w:t>
      </w:r>
      <w:r w:rsidR="004F17CD" w:rsidRPr="00F76B20">
        <w:rPr>
          <w:rFonts w:ascii="Times New Roman" w:hAnsi="Times New Roman" w:cs="Times New Roman"/>
          <w:sz w:val="20"/>
          <w:szCs w:val="20"/>
        </w:rPr>
        <w:t xml:space="preserve"> </w:t>
      </w:r>
      <w:r w:rsidR="00146752" w:rsidRPr="00F76B20">
        <w:rPr>
          <w:rFonts w:ascii="Times New Roman" w:hAnsi="Times New Roman" w:cs="Times New Roman"/>
          <w:sz w:val="20"/>
          <w:szCs w:val="20"/>
        </w:rPr>
        <w:t>Versions: 8.</w:t>
      </w:r>
      <w:r w:rsidR="00146752" w:rsidRPr="00F76B20">
        <w:rPr>
          <w:rFonts w:ascii="Times New Roman" w:hAnsi="Times New Roman" w:cs="Times New Roman"/>
          <w:sz w:val="20"/>
          <w:szCs w:val="20"/>
          <w:rtl/>
        </w:rPr>
        <w:t>1</w:t>
      </w:r>
      <w:r w:rsidR="00146752" w:rsidRPr="00F76B20">
        <w:rPr>
          <w:rFonts w:ascii="Times New Roman" w:hAnsi="Times New Roman" w:cs="Times New Roman"/>
          <w:sz w:val="20"/>
          <w:szCs w:val="20"/>
        </w:rPr>
        <w:t>.1.7</w:t>
      </w:r>
      <w:r w:rsidR="000202B3" w:rsidRPr="00F76B20">
        <w:rPr>
          <w:rFonts w:ascii="Times New Roman" w:hAnsi="Times New Roman" w:cs="Times New Roman"/>
          <w:sz w:val="20"/>
          <w:szCs w:val="20"/>
        </w:rPr>
        <w:t>, MS Office</w:t>
      </w:r>
      <w:r w:rsidR="00260ABC" w:rsidRPr="00F76B20">
        <w:rPr>
          <w:rFonts w:ascii="Times New Roman" w:hAnsi="Times New Roman" w:cs="Times New Roman"/>
          <w:sz w:val="20"/>
          <w:szCs w:val="20"/>
        </w:rPr>
        <w:t>.</w:t>
      </w:r>
    </w:p>
    <w:p w14:paraId="41BF7225" w14:textId="7B9EAE5E" w:rsidR="00146752" w:rsidRPr="00F76B20" w:rsidRDefault="00E96223" w:rsidP="008465B1">
      <w:pPr>
        <w:ind w:left="360"/>
        <w:rPr>
          <w:rFonts w:ascii="Times New Roman" w:hAnsi="Times New Roman" w:cs="Times New Roman"/>
          <w:sz w:val="20"/>
          <w:szCs w:val="20"/>
        </w:rPr>
      </w:pPr>
      <w:r w:rsidRPr="00F76B20">
        <w:rPr>
          <w:rFonts w:ascii="Times New Roman" w:hAnsi="Times New Roman" w:cs="Times New Roman"/>
          <w:sz w:val="20"/>
          <w:szCs w:val="20"/>
        </w:rPr>
        <w:t>Domain</w:t>
      </w:r>
      <w:r w:rsidR="004F17CD" w:rsidRPr="00F76B20">
        <w:rPr>
          <w:rFonts w:ascii="Times New Roman" w:hAnsi="Times New Roman" w:cs="Times New Roman"/>
          <w:sz w:val="20"/>
          <w:szCs w:val="20"/>
        </w:rPr>
        <w:tab/>
      </w:r>
      <w:r w:rsidR="004F17CD" w:rsidRPr="00F76B20">
        <w:rPr>
          <w:rFonts w:ascii="Times New Roman" w:hAnsi="Times New Roman" w:cs="Times New Roman"/>
          <w:sz w:val="20"/>
          <w:szCs w:val="20"/>
        </w:rPr>
        <w:tab/>
        <w:t xml:space="preserve"> </w:t>
      </w:r>
      <w:r w:rsidR="007E765A" w:rsidRPr="00F76B20">
        <w:rPr>
          <w:rFonts w:ascii="Times New Roman" w:hAnsi="Times New Roman" w:cs="Times New Roman"/>
          <w:sz w:val="20"/>
          <w:szCs w:val="20"/>
        </w:rPr>
        <w:t xml:space="preserve">          </w:t>
      </w:r>
      <w:r w:rsidR="008465B1">
        <w:rPr>
          <w:rFonts w:ascii="Times New Roman" w:hAnsi="Times New Roman" w:cs="Times New Roman"/>
          <w:sz w:val="20"/>
          <w:szCs w:val="20"/>
        </w:rPr>
        <w:t xml:space="preserve"> </w:t>
      </w:r>
      <w:r w:rsidR="004E588E">
        <w:rPr>
          <w:rFonts w:ascii="Times New Roman" w:hAnsi="Times New Roman" w:cs="Times New Roman"/>
          <w:sz w:val="20"/>
          <w:szCs w:val="20"/>
        </w:rPr>
        <w:t xml:space="preserve"> </w:t>
      </w:r>
      <w:r w:rsidR="008465B1">
        <w:rPr>
          <w:rFonts w:ascii="Times New Roman" w:hAnsi="Times New Roman" w:cs="Times New Roman"/>
          <w:sz w:val="20"/>
          <w:szCs w:val="20"/>
        </w:rPr>
        <w:t xml:space="preserve"> </w:t>
      </w:r>
      <w:r w:rsidR="007E765A" w:rsidRPr="00F76B20">
        <w:rPr>
          <w:rFonts w:ascii="Times New Roman" w:hAnsi="Times New Roman" w:cs="Times New Roman"/>
          <w:sz w:val="20"/>
          <w:szCs w:val="20"/>
        </w:rPr>
        <w:t xml:space="preserve">  </w:t>
      </w:r>
      <w:r w:rsidR="00F76B20">
        <w:rPr>
          <w:rFonts w:ascii="Times New Roman" w:hAnsi="Times New Roman" w:cs="Times New Roman"/>
          <w:sz w:val="20"/>
          <w:szCs w:val="20"/>
        </w:rPr>
        <w:t xml:space="preserve"> </w:t>
      </w:r>
      <w:r w:rsidR="00146752" w:rsidRPr="00F76B20">
        <w:rPr>
          <w:rFonts w:ascii="Times New Roman" w:hAnsi="Times New Roman" w:cs="Times New Roman"/>
          <w:sz w:val="20"/>
          <w:szCs w:val="20"/>
        </w:rPr>
        <w:t xml:space="preserve">: </w:t>
      </w:r>
      <w:r w:rsidR="004F17CD" w:rsidRPr="00F76B20">
        <w:rPr>
          <w:rFonts w:ascii="Times New Roman" w:hAnsi="Times New Roman" w:cs="Times New Roman"/>
          <w:sz w:val="20"/>
          <w:szCs w:val="20"/>
        </w:rPr>
        <w:t xml:space="preserve"> </w:t>
      </w:r>
      <w:r w:rsidR="00146752" w:rsidRPr="00F76B20">
        <w:rPr>
          <w:rFonts w:ascii="Times New Roman" w:hAnsi="Times New Roman" w:cs="Times New Roman"/>
          <w:sz w:val="20"/>
          <w:szCs w:val="20"/>
        </w:rPr>
        <w:t>Public Sector</w:t>
      </w:r>
      <w:r w:rsidR="00D8478A" w:rsidRPr="00F76B20">
        <w:rPr>
          <w:rFonts w:ascii="Times New Roman" w:hAnsi="Times New Roman" w:cs="Times New Roman"/>
          <w:sz w:val="20"/>
          <w:szCs w:val="20"/>
        </w:rPr>
        <w:t>,</w:t>
      </w:r>
      <w:r w:rsidR="00AF4AC0" w:rsidRPr="00F76B20">
        <w:rPr>
          <w:rFonts w:ascii="Times New Roman" w:hAnsi="Times New Roman" w:cs="Times New Roman"/>
          <w:sz w:val="20"/>
          <w:szCs w:val="20"/>
        </w:rPr>
        <w:t xml:space="preserve"> </w:t>
      </w:r>
      <w:r w:rsidR="00A855B2" w:rsidRPr="00F76B20">
        <w:rPr>
          <w:rFonts w:ascii="Times New Roman" w:hAnsi="Times New Roman" w:cs="Times New Roman"/>
          <w:sz w:val="20"/>
          <w:szCs w:val="20"/>
        </w:rPr>
        <w:t xml:space="preserve">Health Care </w:t>
      </w:r>
      <w:r w:rsidR="00F53E3B" w:rsidRPr="00F76B20">
        <w:rPr>
          <w:rFonts w:ascii="Times New Roman" w:hAnsi="Times New Roman" w:cs="Times New Roman"/>
          <w:sz w:val="20"/>
          <w:szCs w:val="20"/>
        </w:rPr>
        <w:t>Application, Banking</w:t>
      </w:r>
      <w:r w:rsidR="00877760" w:rsidRPr="00F76B20">
        <w:rPr>
          <w:rFonts w:ascii="Times New Roman" w:hAnsi="Times New Roman" w:cs="Times New Roman"/>
          <w:sz w:val="20"/>
          <w:szCs w:val="20"/>
        </w:rPr>
        <w:t xml:space="preserve"> Application.</w:t>
      </w:r>
    </w:p>
    <w:p w14:paraId="7572CF71" w14:textId="023FB78C" w:rsidR="00B56B4C" w:rsidRPr="00F76B20" w:rsidRDefault="00E96223" w:rsidP="008465B1">
      <w:pPr>
        <w:ind w:left="1800" w:hanging="1440"/>
        <w:rPr>
          <w:rFonts w:ascii="Times New Roman" w:hAnsi="Times New Roman" w:cs="Times New Roman"/>
          <w:sz w:val="20"/>
          <w:szCs w:val="20"/>
        </w:rPr>
      </w:pPr>
      <w:r w:rsidRPr="00F76B20">
        <w:rPr>
          <w:rFonts w:ascii="Times New Roman" w:hAnsi="Times New Roman" w:cs="Times New Roman"/>
          <w:sz w:val="20"/>
          <w:szCs w:val="20"/>
        </w:rPr>
        <w:t>Data Base</w:t>
      </w:r>
      <w:r w:rsidR="00146752" w:rsidRPr="00F76B20">
        <w:rPr>
          <w:rFonts w:ascii="Times New Roman" w:hAnsi="Times New Roman" w:cs="Times New Roman"/>
          <w:sz w:val="20"/>
          <w:szCs w:val="20"/>
        </w:rPr>
        <w:tab/>
      </w:r>
      <w:r w:rsidR="00146752" w:rsidRPr="00F76B20">
        <w:rPr>
          <w:rFonts w:ascii="Times New Roman" w:hAnsi="Times New Roman" w:cs="Times New Roman"/>
          <w:sz w:val="20"/>
          <w:szCs w:val="20"/>
        </w:rPr>
        <w:tab/>
      </w:r>
      <w:r w:rsidR="007E765A" w:rsidRPr="00F76B20">
        <w:rPr>
          <w:rFonts w:ascii="Times New Roman" w:hAnsi="Times New Roman" w:cs="Times New Roman"/>
          <w:sz w:val="20"/>
          <w:szCs w:val="20"/>
        </w:rPr>
        <w:t xml:space="preserve">  </w:t>
      </w:r>
      <w:r w:rsidR="00F76B20">
        <w:rPr>
          <w:rFonts w:ascii="Times New Roman" w:hAnsi="Times New Roman" w:cs="Times New Roman"/>
          <w:sz w:val="20"/>
          <w:szCs w:val="20"/>
        </w:rPr>
        <w:t xml:space="preserve">  </w:t>
      </w:r>
      <w:r w:rsidR="007E765A" w:rsidRPr="00F76B20">
        <w:rPr>
          <w:rFonts w:ascii="Times New Roman" w:hAnsi="Times New Roman" w:cs="Times New Roman"/>
          <w:sz w:val="20"/>
          <w:szCs w:val="20"/>
        </w:rPr>
        <w:t xml:space="preserve">   </w:t>
      </w:r>
      <w:r w:rsidR="008465B1">
        <w:rPr>
          <w:rFonts w:ascii="Times New Roman" w:hAnsi="Times New Roman" w:cs="Times New Roman"/>
          <w:sz w:val="20"/>
          <w:szCs w:val="20"/>
        </w:rPr>
        <w:t xml:space="preserve">       </w:t>
      </w:r>
      <w:r w:rsidR="007E765A" w:rsidRPr="00F76B20">
        <w:rPr>
          <w:rFonts w:ascii="Times New Roman" w:hAnsi="Times New Roman" w:cs="Times New Roman"/>
          <w:sz w:val="20"/>
          <w:szCs w:val="20"/>
        </w:rPr>
        <w:t xml:space="preserve">   </w:t>
      </w:r>
      <w:r w:rsidR="00D374DF" w:rsidRPr="00F76B20">
        <w:rPr>
          <w:rFonts w:ascii="Times New Roman" w:hAnsi="Times New Roman" w:cs="Times New Roman"/>
          <w:sz w:val="20"/>
          <w:szCs w:val="20"/>
        </w:rPr>
        <w:t xml:space="preserve">:  </w:t>
      </w:r>
      <w:r w:rsidR="00146752" w:rsidRPr="00F76B20">
        <w:rPr>
          <w:rFonts w:ascii="Times New Roman" w:hAnsi="Times New Roman" w:cs="Times New Roman"/>
          <w:sz w:val="20"/>
          <w:szCs w:val="20"/>
        </w:rPr>
        <w:t>MS SQL Server 6.5/7.0/2000</w:t>
      </w:r>
      <w:r w:rsidR="00A21969" w:rsidRPr="00F76B20">
        <w:rPr>
          <w:rFonts w:ascii="Times New Roman" w:hAnsi="Times New Roman" w:cs="Times New Roman"/>
          <w:sz w:val="20"/>
          <w:szCs w:val="20"/>
        </w:rPr>
        <w:t>,</w:t>
      </w:r>
      <w:r w:rsidR="00440FBF" w:rsidRPr="00F76B20">
        <w:rPr>
          <w:rFonts w:ascii="Times New Roman" w:hAnsi="Times New Roman" w:cs="Times New Roman"/>
          <w:sz w:val="20"/>
          <w:szCs w:val="20"/>
        </w:rPr>
        <w:t xml:space="preserve"> Microsoft SQL Server </w:t>
      </w:r>
      <w:r w:rsidR="00C83432" w:rsidRPr="00F76B20">
        <w:rPr>
          <w:rFonts w:ascii="Times New Roman" w:hAnsi="Times New Roman" w:cs="Times New Roman"/>
          <w:sz w:val="20"/>
          <w:szCs w:val="20"/>
        </w:rPr>
        <w:t xml:space="preserve">                                                            </w:t>
      </w:r>
      <w:r w:rsidR="00B56B4C" w:rsidRPr="00F76B20">
        <w:rPr>
          <w:rFonts w:ascii="Times New Roman" w:hAnsi="Times New Roman" w:cs="Times New Roman"/>
          <w:sz w:val="20"/>
          <w:szCs w:val="20"/>
        </w:rPr>
        <w:t xml:space="preserve">  </w:t>
      </w:r>
    </w:p>
    <w:p w14:paraId="688AD56C" w14:textId="52443BE3" w:rsidR="00146752" w:rsidRPr="00F76B20" w:rsidRDefault="00B56B4C" w:rsidP="008465B1">
      <w:pPr>
        <w:ind w:left="1800" w:hanging="1440"/>
        <w:rPr>
          <w:rFonts w:ascii="Times New Roman" w:hAnsi="Times New Roman" w:cs="Times New Roman"/>
          <w:sz w:val="20"/>
          <w:szCs w:val="20"/>
        </w:rPr>
      </w:pPr>
      <w:r w:rsidRPr="00F76B20">
        <w:rPr>
          <w:rFonts w:ascii="Times New Roman" w:hAnsi="Times New Roman" w:cs="Times New Roman"/>
          <w:sz w:val="20"/>
          <w:szCs w:val="20"/>
        </w:rPr>
        <w:t xml:space="preserve">                                                       </w:t>
      </w:r>
      <w:r w:rsidR="00F76B20">
        <w:rPr>
          <w:rFonts w:ascii="Times New Roman" w:hAnsi="Times New Roman" w:cs="Times New Roman"/>
          <w:sz w:val="20"/>
          <w:szCs w:val="20"/>
        </w:rPr>
        <w:t xml:space="preserve">  </w:t>
      </w:r>
      <w:r w:rsidR="00440FBF" w:rsidRPr="00F76B20">
        <w:rPr>
          <w:rFonts w:ascii="Times New Roman" w:hAnsi="Times New Roman" w:cs="Times New Roman"/>
          <w:sz w:val="20"/>
          <w:szCs w:val="20"/>
        </w:rPr>
        <w:t>Management Studio</w:t>
      </w:r>
      <w:r w:rsidR="001A5DA6" w:rsidRPr="00F76B20">
        <w:rPr>
          <w:rFonts w:ascii="Times New Roman" w:hAnsi="Times New Roman" w:cs="Times New Roman"/>
          <w:sz w:val="20"/>
          <w:szCs w:val="20"/>
        </w:rPr>
        <w:t>.</w:t>
      </w:r>
      <w:r w:rsidR="00440FBF" w:rsidRPr="00F76B20">
        <w:rPr>
          <w:rFonts w:ascii="Times New Roman" w:hAnsi="Times New Roman" w:cs="Times New Roman"/>
          <w:sz w:val="20"/>
          <w:szCs w:val="20"/>
        </w:rPr>
        <w:t>17,</w:t>
      </w:r>
      <w:r w:rsidR="00A21969" w:rsidRPr="00F76B20">
        <w:rPr>
          <w:rFonts w:ascii="Times New Roman" w:hAnsi="Times New Roman" w:cs="Times New Roman"/>
          <w:sz w:val="20"/>
          <w:szCs w:val="20"/>
        </w:rPr>
        <w:t>Oracle 11g</w:t>
      </w:r>
      <w:r w:rsidR="00260ABC" w:rsidRPr="00F76B20">
        <w:rPr>
          <w:rFonts w:ascii="Times New Roman" w:hAnsi="Times New Roman" w:cs="Times New Roman"/>
          <w:sz w:val="20"/>
          <w:szCs w:val="20"/>
        </w:rPr>
        <w:t>.</w:t>
      </w:r>
      <w:r w:rsidR="00C753AC">
        <w:rPr>
          <w:rFonts w:ascii="Times New Roman" w:hAnsi="Times New Roman" w:cs="Times New Roman"/>
          <w:sz w:val="20"/>
          <w:szCs w:val="20"/>
        </w:rPr>
        <w:t>,DBeaver</w:t>
      </w:r>
    </w:p>
    <w:p w14:paraId="312A8439" w14:textId="3FC407EE" w:rsidR="00AA69AE" w:rsidRPr="00894FF0" w:rsidRDefault="003956CC" w:rsidP="00AA69AE">
      <w:pPr>
        <w:rPr>
          <w:rFonts w:ascii="Times New Roman" w:hAnsi="Times New Roman" w:cs="Times New Roman"/>
          <w:sz w:val="20"/>
          <w:szCs w:val="20"/>
        </w:rPr>
      </w:pPr>
      <w:r>
        <w:rPr>
          <w:rFonts w:ascii="Times New Roman" w:hAnsi="Times New Roman" w:cs="Times New Roman"/>
          <w:sz w:val="20"/>
          <w:szCs w:val="20"/>
        </w:rPr>
        <w:t xml:space="preserve">     </w:t>
      </w:r>
      <w:r w:rsidR="00AA69AE" w:rsidRPr="00894FF0">
        <w:rPr>
          <w:rFonts w:ascii="Times New Roman" w:hAnsi="Times New Roman" w:cs="Times New Roman"/>
          <w:sz w:val="20"/>
          <w:szCs w:val="20"/>
        </w:rPr>
        <w:t>Defect Tracking Too</w:t>
      </w:r>
      <w:r w:rsidR="00E96223" w:rsidRPr="00894FF0">
        <w:rPr>
          <w:rFonts w:ascii="Times New Roman" w:hAnsi="Times New Roman" w:cs="Times New Roman"/>
          <w:sz w:val="20"/>
          <w:szCs w:val="20"/>
        </w:rPr>
        <w:t>l</w:t>
      </w:r>
      <w:r w:rsidR="00AA69AE" w:rsidRPr="00894FF0">
        <w:rPr>
          <w:rFonts w:ascii="Times New Roman" w:hAnsi="Times New Roman" w:cs="Times New Roman"/>
          <w:sz w:val="20"/>
          <w:szCs w:val="20"/>
        </w:rPr>
        <w:tab/>
        <w:t xml:space="preserve"> </w:t>
      </w:r>
      <w:r w:rsidR="00AD5477" w:rsidRPr="00894FF0">
        <w:rPr>
          <w:rFonts w:ascii="Times New Roman" w:hAnsi="Times New Roman" w:cs="Times New Roman"/>
          <w:sz w:val="20"/>
          <w:szCs w:val="20"/>
        </w:rPr>
        <w:t xml:space="preserve">          </w:t>
      </w:r>
      <w:r w:rsidR="00B56B4C" w:rsidRPr="00894FF0">
        <w:rPr>
          <w:rFonts w:ascii="Times New Roman" w:hAnsi="Times New Roman" w:cs="Times New Roman"/>
          <w:sz w:val="20"/>
          <w:szCs w:val="20"/>
        </w:rPr>
        <w:t xml:space="preserve">       </w:t>
      </w:r>
      <w:r w:rsidR="00AA69AE" w:rsidRPr="00894FF0">
        <w:rPr>
          <w:rFonts w:ascii="Times New Roman" w:hAnsi="Times New Roman" w:cs="Times New Roman"/>
          <w:sz w:val="20"/>
          <w:szCs w:val="20"/>
        </w:rPr>
        <w:t xml:space="preserve">:  HP Quality Center, </w:t>
      </w:r>
      <w:r w:rsidR="00515E8F" w:rsidRPr="00894FF0">
        <w:rPr>
          <w:rFonts w:ascii="Times New Roman" w:hAnsi="Times New Roman" w:cs="Times New Roman"/>
          <w:sz w:val="20"/>
          <w:szCs w:val="20"/>
        </w:rPr>
        <w:t>JIRA</w:t>
      </w:r>
      <w:r w:rsidR="00986C17" w:rsidRPr="00894FF0">
        <w:rPr>
          <w:rFonts w:ascii="Times New Roman" w:hAnsi="Times New Roman" w:cs="Times New Roman"/>
          <w:sz w:val="20"/>
          <w:szCs w:val="20"/>
        </w:rPr>
        <w:t xml:space="preserve">, </w:t>
      </w:r>
      <w:r w:rsidR="00F53E3B" w:rsidRPr="00894FF0">
        <w:rPr>
          <w:rFonts w:ascii="Times New Roman" w:hAnsi="Times New Roman" w:cs="Times New Roman"/>
          <w:sz w:val="20"/>
          <w:szCs w:val="20"/>
        </w:rPr>
        <w:t>Redmine, Test</w:t>
      </w:r>
      <w:r w:rsidR="006A64C5" w:rsidRPr="00894FF0">
        <w:rPr>
          <w:rFonts w:ascii="Times New Roman" w:hAnsi="Times New Roman" w:cs="Times New Roman"/>
          <w:sz w:val="20"/>
          <w:szCs w:val="20"/>
        </w:rPr>
        <w:t xml:space="preserve"> </w:t>
      </w:r>
      <w:r w:rsidR="00F53E3B" w:rsidRPr="00894FF0">
        <w:rPr>
          <w:rFonts w:ascii="Times New Roman" w:hAnsi="Times New Roman" w:cs="Times New Roman"/>
          <w:sz w:val="20"/>
          <w:szCs w:val="20"/>
        </w:rPr>
        <w:t>Track</w:t>
      </w:r>
      <w:r w:rsidR="00877760" w:rsidRPr="00894FF0">
        <w:rPr>
          <w:rFonts w:ascii="Times New Roman" w:hAnsi="Times New Roman" w:cs="Times New Roman"/>
          <w:sz w:val="20"/>
          <w:szCs w:val="20"/>
        </w:rPr>
        <w:t>.</w:t>
      </w:r>
    </w:p>
    <w:p w14:paraId="5D9DC571" w14:textId="6CDB9A86" w:rsidR="004940DC" w:rsidRPr="00894FF0" w:rsidRDefault="003956CC" w:rsidP="00AA69AE">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4940DC" w:rsidRPr="00894FF0">
        <w:rPr>
          <w:rFonts w:ascii="Times New Roman" w:hAnsi="Times New Roman" w:cs="Times New Roman"/>
          <w:sz w:val="20"/>
          <w:szCs w:val="20"/>
        </w:rPr>
        <w:t>WebDesign</w:t>
      </w:r>
      <w:proofErr w:type="spellEnd"/>
      <w:r w:rsidR="004940DC" w:rsidRPr="00894FF0">
        <w:rPr>
          <w:rFonts w:ascii="Times New Roman" w:hAnsi="Times New Roman" w:cs="Times New Roman"/>
          <w:sz w:val="20"/>
          <w:szCs w:val="20"/>
        </w:rPr>
        <w:t xml:space="preserve"> Tool</w:t>
      </w:r>
      <w:r w:rsidR="004940DC" w:rsidRPr="00894FF0">
        <w:rPr>
          <w:rFonts w:ascii="Times New Roman" w:hAnsi="Times New Roman" w:cs="Times New Roman"/>
          <w:sz w:val="20"/>
          <w:szCs w:val="20"/>
        </w:rPr>
        <w:tab/>
      </w:r>
      <w:r w:rsidR="00B56B4C" w:rsidRPr="00894FF0">
        <w:rPr>
          <w:rFonts w:ascii="Times New Roman" w:hAnsi="Times New Roman" w:cs="Times New Roman"/>
          <w:sz w:val="20"/>
          <w:szCs w:val="20"/>
        </w:rPr>
        <w:t xml:space="preserve"> </w:t>
      </w:r>
      <w:r w:rsidR="00B56B4C" w:rsidRPr="00894FF0">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4940DC" w:rsidRPr="00894FF0">
        <w:rPr>
          <w:rFonts w:ascii="Times New Roman" w:hAnsi="Times New Roman" w:cs="Times New Roman"/>
          <w:sz w:val="20"/>
          <w:szCs w:val="20"/>
        </w:rPr>
        <w:t>: Sublime Text| 3.2</w:t>
      </w:r>
      <w:r w:rsidR="00260ABC" w:rsidRPr="00894FF0">
        <w:rPr>
          <w:rFonts w:ascii="Times New Roman" w:hAnsi="Times New Roman" w:cs="Times New Roman"/>
          <w:sz w:val="20"/>
          <w:szCs w:val="20"/>
        </w:rPr>
        <w:t>.</w:t>
      </w:r>
    </w:p>
    <w:p w14:paraId="5A371208" w14:textId="56D2FC32" w:rsidR="00DD12A8" w:rsidRDefault="003956CC" w:rsidP="00AA69AE">
      <w:pPr>
        <w:rPr>
          <w:rFonts w:ascii="Times New Roman" w:hAnsi="Times New Roman" w:cs="Times New Roman"/>
          <w:sz w:val="20"/>
          <w:szCs w:val="20"/>
        </w:rPr>
      </w:pPr>
      <w:r>
        <w:rPr>
          <w:rFonts w:ascii="Times New Roman" w:hAnsi="Times New Roman" w:cs="Times New Roman"/>
          <w:sz w:val="20"/>
          <w:szCs w:val="20"/>
        </w:rPr>
        <w:t xml:space="preserve">      </w:t>
      </w:r>
      <w:r w:rsidR="00DD12A8" w:rsidRPr="00894FF0">
        <w:rPr>
          <w:rFonts w:ascii="Times New Roman" w:hAnsi="Times New Roman" w:cs="Times New Roman"/>
          <w:sz w:val="20"/>
          <w:szCs w:val="20"/>
        </w:rPr>
        <w:t>Skill set</w:t>
      </w:r>
      <w:r w:rsidR="00DD12A8" w:rsidRPr="00894FF0">
        <w:rPr>
          <w:rFonts w:ascii="Times New Roman" w:hAnsi="Times New Roman" w:cs="Times New Roman"/>
          <w:sz w:val="20"/>
          <w:szCs w:val="20"/>
        </w:rPr>
        <w:tab/>
      </w:r>
      <w:r w:rsidR="00DD12A8" w:rsidRPr="00894FF0">
        <w:rPr>
          <w:rFonts w:ascii="Times New Roman" w:hAnsi="Times New Roman" w:cs="Times New Roman"/>
          <w:sz w:val="20"/>
          <w:szCs w:val="20"/>
        </w:rPr>
        <w:tab/>
      </w:r>
      <w:r w:rsidR="00DD12A8" w:rsidRPr="00894FF0">
        <w:rPr>
          <w:rFonts w:ascii="Times New Roman" w:hAnsi="Times New Roman" w:cs="Times New Roman"/>
          <w:sz w:val="20"/>
          <w:szCs w:val="20"/>
        </w:rPr>
        <w:tab/>
      </w:r>
      <w:r w:rsidR="00B56B4C" w:rsidRPr="00894FF0">
        <w:rPr>
          <w:rFonts w:ascii="Times New Roman" w:hAnsi="Times New Roman" w:cs="Times New Roman"/>
          <w:sz w:val="20"/>
          <w:szCs w:val="20"/>
        </w:rPr>
        <w:t xml:space="preserve">    </w:t>
      </w:r>
      <w:r w:rsidR="00DD12A8" w:rsidRPr="00894FF0">
        <w:rPr>
          <w:rFonts w:ascii="Times New Roman" w:hAnsi="Times New Roman" w:cs="Times New Roman"/>
          <w:sz w:val="20"/>
          <w:szCs w:val="20"/>
        </w:rPr>
        <w:t>:</w:t>
      </w:r>
      <w:r w:rsidR="00606EEE">
        <w:rPr>
          <w:rFonts w:ascii="Times New Roman" w:hAnsi="Times New Roman" w:cs="Times New Roman"/>
          <w:sz w:val="20"/>
          <w:szCs w:val="20"/>
        </w:rPr>
        <w:t xml:space="preserve"> </w:t>
      </w:r>
      <w:proofErr w:type="spellStart"/>
      <w:r w:rsidR="00606EEE">
        <w:rPr>
          <w:rFonts w:ascii="Times New Roman" w:hAnsi="Times New Roman" w:cs="Times New Roman"/>
          <w:sz w:val="20"/>
          <w:szCs w:val="20"/>
        </w:rPr>
        <w:t>Core</w:t>
      </w:r>
      <w:r w:rsidR="00DD12A8" w:rsidRPr="00894FF0">
        <w:rPr>
          <w:rFonts w:ascii="Times New Roman" w:hAnsi="Times New Roman" w:cs="Times New Roman"/>
          <w:sz w:val="20"/>
          <w:szCs w:val="20"/>
        </w:rPr>
        <w:t>Java</w:t>
      </w:r>
      <w:proofErr w:type="spellEnd"/>
      <w:r w:rsidR="00DD12A8" w:rsidRPr="00894FF0">
        <w:rPr>
          <w:rFonts w:ascii="Times New Roman" w:hAnsi="Times New Roman" w:cs="Times New Roman"/>
          <w:sz w:val="20"/>
          <w:szCs w:val="20"/>
        </w:rPr>
        <w:t xml:space="preserve">, Selenium, </w:t>
      </w:r>
      <w:proofErr w:type="spellStart"/>
      <w:r w:rsidR="00DD12A8" w:rsidRPr="00894FF0">
        <w:rPr>
          <w:rFonts w:ascii="Times New Roman" w:hAnsi="Times New Roman" w:cs="Times New Roman"/>
          <w:sz w:val="20"/>
          <w:szCs w:val="20"/>
        </w:rPr>
        <w:t>TestNG,SQL</w:t>
      </w:r>
      <w:proofErr w:type="spellEnd"/>
      <w:r w:rsidR="00DD12A8" w:rsidRPr="00894FF0">
        <w:rPr>
          <w:rFonts w:ascii="Times New Roman" w:hAnsi="Times New Roman" w:cs="Times New Roman"/>
          <w:sz w:val="20"/>
          <w:szCs w:val="20"/>
        </w:rPr>
        <w:t>, STLC, SDLC, Windows</w:t>
      </w:r>
      <w:r w:rsidR="00734D3D" w:rsidRPr="00894FF0">
        <w:rPr>
          <w:rFonts w:ascii="Times New Roman" w:hAnsi="Times New Roman" w:cs="Times New Roman"/>
          <w:sz w:val="20"/>
          <w:szCs w:val="20"/>
        </w:rPr>
        <w:t>, HTML, CSS.</w:t>
      </w:r>
    </w:p>
    <w:p w14:paraId="2B1AF24F" w14:textId="321A56E0" w:rsidR="003B52C3" w:rsidRDefault="005533D9" w:rsidP="00AA69AE">
      <w:pPr>
        <w:rPr>
          <w:rFonts w:ascii="Times New Roman" w:hAnsi="Times New Roman" w:cs="Times New Roman"/>
          <w:sz w:val="20"/>
          <w:szCs w:val="20"/>
        </w:rPr>
      </w:pPr>
      <w:r>
        <w:rPr>
          <w:rFonts w:ascii="Times New Roman" w:hAnsi="Times New Roman" w:cs="Times New Roman"/>
          <w:sz w:val="20"/>
          <w:szCs w:val="20"/>
        </w:rPr>
        <w:t xml:space="preserve">    </w:t>
      </w:r>
      <w:r w:rsidR="003B52C3">
        <w:rPr>
          <w:rFonts w:ascii="Times New Roman" w:hAnsi="Times New Roman" w:cs="Times New Roman"/>
          <w:sz w:val="20"/>
          <w:szCs w:val="20"/>
        </w:rPr>
        <w:t>Accessibility Testing</w:t>
      </w:r>
      <w:r w:rsidR="003B52C3">
        <w:rPr>
          <w:rFonts w:ascii="Times New Roman" w:hAnsi="Times New Roman" w:cs="Times New Roman"/>
          <w:sz w:val="20"/>
          <w:szCs w:val="20"/>
        </w:rPr>
        <w:tab/>
      </w:r>
      <w:r w:rsidR="003B52C3">
        <w:rPr>
          <w:rFonts w:ascii="Times New Roman" w:hAnsi="Times New Roman" w:cs="Times New Roman"/>
          <w:sz w:val="20"/>
          <w:szCs w:val="20"/>
        </w:rPr>
        <w:tab/>
        <w:t xml:space="preserve">   : Axe Dev Tool.</w:t>
      </w:r>
    </w:p>
    <w:p w14:paraId="529A0BAF" w14:textId="77777777" w:rsidR="00894FF0" w:rsidRDefault="00894FF0" w:rsidP="00AA69AE">
      <w:pPr>
        <w:rPr>
          <w:rFonts w:ascii="Times New Roman" w:hAnsi="Times New Roman" w:cs="Times New Roman"/>
          <w:sz w:val="20"/>
          <w:szCs w:val="20"/>
        </w:rPr>
      </w:pPr>
    </w:p>
    <w:p w14:paraId="1273D8AE" w14:textId="1A3D8C50" w:rsidR="00894FF0" w:rsidRPr="00894FF0" w:rsidRDefault="003956CC" w:rsidP="00AA69AE">
      <w:pPr>
        <w:rPr>
          <w:rFonts w:ascii="Times New Roman" w:hAnsi="Times New Roman" w:cs="Times New Roman"/>
          <w:sz w:val="20"/>
          <w:szCs w:val="20"/>
        </w:rPr>
      </w:pPr>
      <w:r>
        <w:rPr>
          <w:rFonts w:ascii="Times New Roman" w:hAnsi="Times New Roman" w:cs="Times New Roman"/>
          <w:b/>
          <w:color w:val="FFFFFF"/>
          <w:sz w:val="20"/>
        </w:rPr>
        <w:t xml:space="preserve"> </w:t>
      </w:r>
      <w:r w:rsidR="00894FF0">
        <w:rPr>
          <w:rFonts w:ascii="Calibri" w:eastAsia="Calibri" w:hAnsi="Calibri" w:cs="Calibri"/>
          <w:noProof/>
          <w:sz w:val="22"/>
        </w:rPr>
        <mc:AlternateContent>
          <mc:Choice Requires="wpg">
            <w:drawing>
              <wp:inline distT="0" distB="0" distL="0" distR="0" wp14:anchorId="43A9AF78" wp14:editId="4357CC18">
                <wp:extent cx="5904865" cy="190500"/>
                <wp:effectExtent l="0" t="0" r="635" b="38100"/>
                <wp:docPr id="571541165" name="Group 571541165"/>
                <wp:cNvGraphicFramePr/>
                <a:graphic xmlns:a="http://schemas.openxmlformats.org/drawingml/2006/main">
                  <a:graphicData uri="http://schemas.microsoft.com/office/word/2010/wordprocessingGroup">
                    <wpg:wgp>
                      <wpg:cNvGrpSpPr/>
                      <wpg:grpSpPr>
                        <a:xfrm>
                          <a:off x="0" y="0"/>
                          <a:ext cx="5904865" cy="190500"/>
                          <a:chOff x="0" y="0"/>
                          <a:chExt cx="5981065" cy="168656"/>
                        </a:xfrm>
                      </wpg:grpSpPr>
                      <wps:wsp>
                        <wps:cNvPr id="1248140516"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425536443"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7110229" name="Picture 627110229"/>
                          <pic:cNvPicPr/>
                        </pic:nvPicPr>
                        <pic:blipFill>
                          <a:blip r:embed="rId8"/>
                          <a:stretch>
                            <a:fillRect/>
                          </a:stretch>
                        </pic:blipFill>
                        <pic:spPr>
                          <a:xfrm>
                            <a:off x="127" y="0"/>
                            <a:ext cx="5980176" cy="161544"/>
                          </a:xfrm>
                          <a:prstGeom prst="rect">
                            <a:avLst/>
                          </a:prstGeom>
                        </pic:spPr>
                      </pic:pic>
                      <wps:wsp>
                        <wps:cNvPr id="303928429" name="Rectangle 303928429"/>
                        <wps:cNvSpPr/>
                        <wps:spPr>
                          <a:xfrm>
                            <a:off x="2266061" y="11904"/>
                            <a:ext cx="1930385" cy="188928"/>
                          </a:xfrm>
                          <a:prstGeom prst="rect">
                            <a:avLst/>
                          </a:prstGeom>
                          <a:ln>
                            <a:noFill/>
                          </a:ln>
                        </wps:spPr>
                        <wps:txbx>
                          <w:txbxContent>
                            <w:p w14:paraId="014C3866" w14:textId="6080E743" w:rsidR="00894FF0" w:rsidRDefault="00692E57" w:rsidP="00894FF0">
                              <w:pPr>
                                <w:spacing w:after="160" w:line="259" w:lineRule="auto"/>
                              </w:pPr>
                              <w:r>
                                <w:rPr>
                                  <w:rFonts w:ascii="Times New Roman" w:hAnsi="Times New Roman" w:cs="Times New Roman"/>
                                  <w:b/>
                                  <w:color w:val="FFFFFF"/>
                                  <w:sz w:val="20"/>
                                </w:rPr>
                                <w:t xml:space="preserve">          </w:t>
                              </w:r>
                              <w:r w:rsidR="00894FF0">
                                <w:rPr>
                                  <w:rFonts w:ascii="Times New Roman" w:hAnsi="Times New Roman" w:cs="Times New Roman"/>
                                  <w:b/>
                                  <w:color w:val="FFFFFF"/>
                                  <w:sz w:val="20"/>
                                </w:rPr>
                                <w:t>Project Experience</w:t>
                              </w:r>
                            </w:p>
                          </w:txbxContent>
                        </wps:txbx>
                        <wps:bodyPr horzOverflow="overflow" vert="horz" lIns="0" tIns="0" rIns="0" bIns="0" rtlCol="0">
                          <a:noAutofit/>
                        </wps:bodyPr>
                      </wps:wsp>
                      <wps:wsp>
                        <wps:cNvPr id="1243972948" name="Rectangle 1243972948"/>
                        <wps:cNvSpPr/>
                        <wps:spPr>
                          <a:xfrm>
                            <a:off x="3717417" y="11904"/>
                            <a:ext cx="42667" cy="188928"/>
                          </a:xfrm>
                          <a:prstGeom prst="rect">
                            <a:avLst/>
                          </a:prstGeom>
                          <a:ln>
                            <a:noFill/>
                          </a:ln>
                        </wps:spPr>
                        <wps:txbx>
                          <w:txbxContent>
                            <w:p w14:paraId="641C4279" w14:textId="77777777" w:rsidR="00894FF0" w:rsidRDefault="00894FF0" w:rsidP="00894FF0">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43A9AF78" id="Group 571541165" o:spid="_x0000_s1050" style="width:464.95pt;height:15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">
                <v:shape id="Shape 9880" o:spid="_x0000_s1051"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" path="m,l5981065,r,161925l,161925,,e" fillcolor="#0e233d" stroked="f" strokeweight="0">
                  <v:stroke miterlimit="83231f" joinstyle="miter"/>
                  <v:path arrowok="t" textboxrect="0,0,5981065,161925"/>
                </v:shape>
                <v:shape id="Shape 9881" o:spid="_x0000_s1052"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" path="m,l5981065,r,9144l,9144,,e" fillcolor="black" stroked="f" strokeweight="0">
                  <v:stroke miterlimit="83231f" joinstyle="miter"/>
                  <v:path arrowok="t" textboxrect="0,0,5981065,9144"/>
                </v:shape>
                <v:shape id="Picture 627110229" o:spid="_x0000_s1053"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">
                  <v:imagedata r:id="rId9" o:title=""/>
                </v:shape>
                <v:rect id="Rectangle 303928429" o:spid="_x0000_s1054"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" filled="f" stroked="f">
                  <v:textbox inset="0,0,0,0">
                    <w:txbxContent>
                      <w:p w14:paraId="014C3866" w14:textId="6080E743" w:rsidR="00894FF0" w:rsidRDefault="00692E57" w:rsidP="00894FF0">
                        <w:pPr>
                          <w:spacing w:after="160" w:line="259" w:lineRule="auto"/>
                        </w:pPr>
                        <w:r>
                          <w:rPr>
                            <w:rFonts w:ascii="Times New Roman" w:hAnsi="Times New Roman" w:cs="Times New Roman"/>
                            <w:b/>
                            <w:color w:val="FFFFFF"/>
                            <w:sz w:val="20"/>
                          </w:rPr>
                          <w:t xml:space="preserve">          </w:t>
                        </w:r>
                        <w:r w:rsidR="00894FF0">
                          <w:rPr>
                            <w:rFonts w:ascii="Times New Roman" w:hAnsi="Times New Roman" w:cs="Times New Roman"/>
                            <w:b/>
                            <w:color w:val="FFFFFF"/>
                            <w:sz w:val="20"/>
                          </w:rPr>
                          <w:t>Project Experience</w:t>
                        </w:r>
                      </w:p>
                    </w:txbxContent>
                  </v:textbox>
                </v:rect>
                <v:rect id="Rectangle 1243972948" o:spid="_x0000_s1055"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" filled="f" stroked="f">
                  <v:textbox inset="0,0,0,0">
                    <w:txbxContent>
                      <w:p w14:paraId="641C4279" w14:textId="77777777" w:rsidR="00894FF0" w:rsidRDefault="00894FF0" w:rsidP="00894FF0">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471F5F70" w14:textId="77777777" w:rsidR="002B43F8" w:rsidRPr="005E4FDA" w:rsidRDefault="002B43F8" w:rsidP="003E1653">
      <w:pPr>
        <w:outlineLvl w:val="0"/>
        <w:rPr>
          <w:rFonts w:ascii="Times New Roman" w:hAnsi="Times New Roman" w:cs="Times New Roman"/>
          <w:b/>
          <w:u w:val="single"/>
        </w:rPr>
      </w:pPr>
    </w:p>
    <w:p w14:paraId="15D5FE62" w14:textId="77777777" w:rsidR="00894FF0" w:rsidRPr="00894FF0" w:rsidRDefault="00894FF0" w:rsidP="00894FF0">
      <w:pPr>
        <w:rPr>
          <w:rFonts w:ascii="Times New Roman" w:hAnsi="Times New Roman" w:cs="Times New Roman"/>
          <w:b/>
          <w:bCs/>
          <w:color w:val="003399"/>
          <w:u w:val="single"/>
        </w:rPr>
      </w:pPr>
      <w:r w:rsidRPr="00606EEE">
        <w:rPr>
          <w:rFonts w:ascii="Times New Roman" w:hAnsi="Times New Roman" w:cs="Times New Roman"/>
          <w:b/>
          <w:bCs/>
          <w:color w:val="003399"/>
          <w:sz w:val="22"/>
          <w:szCs w:val="22"/>
          <w:u w:val="single"/>
        </w:rPr>
        <w:t>Project</w:t>
      </w:r>
      <w:r w:rsidRPr="00894FF0">
        <w:rPr>
          <w:rFonts w:ascii="Times New Roman" w:hAnsi="Times New Roman" w:cs="Times New Roman"/>
          <w:b/>
          <w:bCs/>
          <w:color w:val="003399"/>
          <w:u w:val="single"/>
        </w:rPr>
        <w:t xml:space="preserve"> 1</w:t>
      </w:r>
    </w:p>
    <w:p w14:paraId="27310219" w14:textId="77777777" w:rsidR="00894FF0" w:rsidRDefault="00894FF0" w:rsidP="00894FF0">
      <w:pPr>
        <w:rPr>
          <w:rFonts w:ascii="Times New Roman" w:hAnsi="Times New Roman"/>
          <w:b/>
          <w:bCs/>
          <w:color w:val="004D86"/>
          <w:u w:val="single"/>
        </w:rPr>
      </w:pPr>
    </w:p>
    <w:p w14:paraId="3FEE51B2" w14:textId="4D8CA209" w:rsidR="00B56B4C" w:rsidRPr="00894FF0" w:rsidRDefault="00B56B4C" w:rsidP="00894FF0">
      <w:pPr>
        <w:rPr>
          <w:rFonts w:ascii="Times New Roman" w:hAnsi="Times New Roman"/>
          <w:b/>
          <w:bCs/>
          <w:color w:val="000099"/>
          <w:u w:val="single"/>
        </w:rPr>
      </w:pPr>
      <w:r w:rsidRPr="00894FF0">
        <w:rPr>
          <w:rFonts w:ascii="Times New Roman" w:hAnsi="Times New Roman"/>
          <w:b/>
          <w:bCs/>
          <w:color w:val="004D86"/>
          <w:u w:val="single"/>
        </w:rPr>
        <w:t xml:space="preserve">Since </w:t>
      </w:r>
      <w:r w:rsidR="00894FF0">
        <w:rPr>
          <w:rFonts w:ascii="Times New Roman" w:hAnsi="Times New Roman"/>
          <w:b/>
          <w:bCs/>
          <w:color w:val="004D86"/>
          <w:u w:val="single"/>
        </w:rPr>
        <w:t>December</w:t>
      </w:r>
      <w:r w:rsidRPr="00894FF0">
        <w:rPr>
          <w:rFonts w:ascii="Times New Roman" w:hAnsi="Times New Roman"/>
          <w:b/>
          <w:bCs/>
          <w:color w:val="004D86"/>
          <w:u w:val="single"/>
        </w:rPr>
        <w:t xml:space="preserve"> 202</w:t>
      </w:r>
      <w:r w:rsidR="00894FF0">
        <w:rPr>
          <w:rFonts w:ascii="Times New Roman" w:hAnsi="Times New Roman"/>
          <w:b/>
          <w:bCs/>
          <w:color w:val="004D86"/>
          <w:u w:val="single"/>
        </w:rPr>
        <w:t>1</w:t>
      </w:r>
      <w:r w:rsidRPr="00894FF0">
        <w:rPr>
          <w:rFonts w:ascii="Times New Roman" w:hAnsi="Times New Roman"/>
          <w:b/>
          <w:bCs/>
          <w:color w:val="004D86"/>
          <w:u w:val="single"/>
        </w:rPr>
        <w:t xml:space="preserve">- Till Date </w:t>
      </w:r>
      <w:r w:rsidR="00894FF0" w:rsidRPr="00894FF0">
        <w:rPr>
          <w:rFonts w:ascii="Times New Roman" w:hAnsi="Times New Roman"/>
          <w:b/>
          <w:bCs/>
          <w:color w:val="004D86"/>
          <w:sz w:val="22"/>
          <w:szCs w:val="22"/>
          <w:u w:val="single"/>
        </w:rPr>
        <w:t>RM Education Solutions India Pvt Ltd:</w:t>
      </w:r>
      <w:r w:rsidRPr="00894FF0">
        <w:rPr>
          <w:rFonts w:ascii="Times New Roman" w:hAnsi="Times New Roman"/>
          <w:b/>
          <w:bCs/>
          <w:color w:val="004D86"/>
          <w:u w:val="single"/>
        </w:rPr>
        <w:t xml:space="preserve">– (Senior </w:t>
      </w:r>
      <w:r w:rsidR="00894FF0" w:rsidRPr="00894FF0">
        <w:rPr>
          <w:rFonts w:ascii="Times New Roman" w:hAnsi="Times New Roman"/>
          <w:b/>
          <w:bCs/>
          <w:color w:val="004D86"/>
          <w:u w:val="single"/>
        </w:rPr>
        <w:t xml:space="preserve">Project </w:t>
      </w:r>
      <w:r w:rsidRPr="00894FF0">
        <w:rPr>
          <w:rFonts w:ascii="Times New Roman" w:hAnsi="Times New Roman"/>
          <w:b/>
          <w:bCs/>
          <w:color w:val="004D86"/>
          <w:u w:val="single"/>
        </w:rPr>
        <w:t xml:space="preserve"> Lead) </w:t>
      </w:r>
    </w:p>
    <w:p w14:paraId="1CD1CABB" w14:textId="77777777" w:rsidR="00894FF0" w:rsidRPr="005E4FDA" w:rsidRDefault="00894FF0" w:rsidP="001A1359">
      <w:pPr>
        <w:rPr>
          <w:rFonts w:ascii="Times New Roman" w:hAnsi="Times New Roman" w:cs="Times New Roman"/>
          <w:b/>
          <w:bCs/>
          <w:u w:val="single"/>
        </w:rPr>
      </w:pPr>
    </w:p>
    <w:p w14:paraId="411C3390" w14:textId="4E71E914" w:rsidR="001A1359" w:rsidRPr="00894FF0" w:rsidRDefault="001A1359" w:rsidP="001A1359">
      <w:p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Product Name                  </w:t>
      </w:r>
      <w:proofErr w:type="gramStart"/>
      <w:r w:rsidRPr="00894FF0">
        <w:rPr>
          <w:rFonts w:ascii="Times New Roman" w:hAnsi="Times New Roman" w:cs="Times New Roman"/>
          <w:color w:val="000000"/>
          <w:sz w:val="20"/>
          <w:szCs w:val="20"/>
          <w:lang w:val="en-IN" w:eastAsia="en-IN"/>
        </w:rPr>
        <w:t>  :</w:t>
      </w:r>
      <w:proofErr w:type="gramEnd"/>
      <w:r w:rsidRPr="00894FF0">
        <w:rPr>
          <w:rFonts w:ascii="Times New Roman" w:hAnsi="Times New Roman" w:cs="Times New Roman"/>
          <w:color w:val="000000"/>
          <w:sz w:val="20"/>
          <w:szCs w:val="20"/>
          <w:lang w:val="en-IN" w:eastAsia="en-IN"/>
        </w:rPr>
        <w:t xml:space="preserve"> Assessment Master</w:t>
      </w:r>
    </w:p>
    <w:p w14:paraId="71F2EE8E" w14:textId="03078D18" w:rsidR="001A1359" w:rsidRPr="00894FF0" w:rsidRDefault="001A1359" w:rsidP="001A1359">
      <w:p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Client                               </w:t>
      </w:r>
      <w:proofErr w:type="gramStart"/>
      <w:r w:rsidRPr="00894FF0">
        <w:rPr>
          <w:rFonts w:ascii="Times New Roman" w:hAnsi="Times New Roman" w:cs="Times New Roman"/>
          <w:color w:val="000000"/>
          <w:sz w:val="20"/>
          <w:szCs w:val="20"/>
          <w:lang w:val="en-IN" w:eastAsia="en-IN"/>
        </w:rPr>
        <w:t>  :</w:t>
      </w:r>
      <w:proofErr w:type="gramEnd"/>
      <w:r w:rsidRPr="00894FF0">
        <w:rPr>
          <w:rFonts w:ascii="Times New Roman" w:hAnsi="Times New Roman" w:cs="Times New Roman"/>
          <w:color w:val="000000"/>
          <w:sz w:val="20"/>
          <w:szCs w:val="20"/>
          <w:lang w:val="en-IN" w:eastAsia="en-IN"/>
        </w:rPr>
        <w:t xml:space="preserve"> </w:t>
      </w:r>
      <w:proofErr w:type="spellStart"/>
      <w:r w:rsidRPr="00894FF0">
        <w:rPr>
          <w:rFonts w:ascii="Times New Roman" w:hAnsi="Times New Roman" w:cs="Times New Roman"/>
          <w:color w:val="000000"/>
          <w:sz w:val="20"/>
          <w:szCs w:val="20"/>
          <w:lang w:val="en-IN" w:eastAsia="en-IN"/>
        </w:rPr>
        <w:t>OUP,ICCS,ICAEW,ICILS,TIMSS,SKolverket,Sweden</w:t>
      </w:r>
      <w:proofErr w:type="spellEnd"/>
      <w:r w:rsidRPr="00894FF0">
        <w:rPr>
          <w:rFonts w:ascii="Times New Roman" w:hAnsi="Times New Roman" w:cs="Times New Roman"/>
          <w:color w:val="000000"/>
          <w:sz w:val="20"/>
          <w:szCs w:val="20"/>
          <w:lang w:val="en-IN" w:eastAsia="en-IN"/>
        </w:rPr>
        <w:t xml:space="preserve"> etc</w:t>
      </w:r>
    </w:p>
    <w:p w14:paraId="0FB6B639" w14:textId="53BC899D" w:rsidR="001A1359" w:rsidRPr="00894FF0" w:rsidRDefault="001A1359" w:rsidP="001A1359">
      <w:pPr>
        <w:tabs>
          <w:tab w:val="left" w:pos="2610"/>
          <w:tab w:val="left" w:pos="2790"/>
        </w:tabs>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Role                                 </w:t>
      </w:r>
      <w:proofErr w:type="gramStart"/>
      <w:r w:rsidRPr="00894FF0">
        <w:rPr>
          <w:rFonts w:ascii="Times New Roman" w:hAnsi="Times New Roman" w:cs="Times New Roman"/>
          <w:color w:val="000000"/>
          <w:sz w:val="20"/>
          <w:szCs w:val="20"/>
          <w:lang w:val="en-IN" w:eastAsia="en-IN"/>
        </w:rPr>
        <w:t>  :</w:t>
      </w:r>
      <w:proofErr w:type="gramEnd"/>
      <w:r w:rsidRPr="00894FF0">
        <w:rPr>
          <w:rFonts w:ascii="Times New Roman" w:hAnsi="Times New Roman" w:cs="Times New Roman"/>
          <w:color w:val="000000"/>
          <w:sz w:val="20"/>
          <w:szCs w:val="20"/>
          <w:lang w:val="en-IN" w:eastAsia="en-IN"/>
        </w:rPr>
        <w:t xml:space="preserve"> Senior Project Lead</w:t>
      </w:r>
    </w:p>
    <w:p w14:paraId="2061AB43" w14:textId="3637B259" w:rsidR="001A1359" w:rsidRPr="00894FF0" w:rsidRDefault="001A1359" w:rsidP="001A1359">
      <w:p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Team Size                        </w:t>
      </w:r>
      <w:proofErr w:type="gramStart"/>
      <w:r w:rsidRPr="00894FF0">
        <w:rPr>
          <w:rFonts w:ascii="Times New Roman" w:hAnsi="Times New Roman" w:cs="Times New Roman"/>
          <w:color w:val="000000"/>
          <w:sz w:val="20"/>
          <w:szCs w:val="20"/>
          <w:lang w:val="en-IN" w:eastAsia="en-IN"/>
        </w:rPr>
        <w:t>  :</w:t>
      </w:r>
      <w:proofErr w:type="gramEnd"/>
      <w:r w:rsidRPr="00894FF0">
        <w:rPr>
          <w:rFonts w:ascii="Times New Roman" w:hAnsi="Times New Roman" w:cs="Times New Roman"/>
          <w:color w:val="000000"/>
          <w:sz w:val="20"/>
          <w:szCs w:val="20"/>
          <w:lang w:val="en-IN" w:eastAsia="en-IN"/>
        </w:rPr>
        <w:t xml:space="preserve"> 134</w:t>
      </w:r>
      <w:r w:rsidR="008E4BFA" w:rsidRPr="00894FF0">
        <w:rPr>
          <w:rFonts w:ascii="Times New Roman" w:hAnsi="Times New Roman" w:cs="Times New Roman"/>
          <w:color w:val="000000"/>
          <w:sz w:val="20"/>
          <w:szCs w:val="20"/>
          <w:lang w:val="en-IN" w:eastAsia="en-IN"/>
        </w:rPr>
        <w:t>+</w:t>
      </w:r>
    </w:p>
    <w:p w14:paraId="5DF3EFFF" w14:textId="5E29B4D4" w:rsidR="001A1359" w:rsidRPr="00894FF0" w:rsidRDefault="001A1359" w:rsidP="001A1359">
      <w:p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Location</w:t>
      </w:r>
      <w:r w:rsidRPr="00894FF0">
        <w:rPr>
          <w:rFonts w:ascii="Times New Roman" w:hAnsi="Times New Roman" w:cs="Times New Roman"/>
          <w:color w:val="000000"/>
          <w:sz w:val="20"/>
          <w:szCs w:val="20"/>
          <w:lang w:val="en-IN" w:eastAsia="en-IN"/>
        </w:rPr>
        <w:tab/>
      </w:r>
      <w:r w:rsidRPr="00894FF0">
        <w:rPr>
          <w:rFonts w:ascii="Times New Roman" w:hAnsi="Times New Roman" w:cs="Times New Roman"/>
          <w:color w:val="000000"/>
          <w:sz w:val="20"/>
          <w:szCs w:val="20"/>
          <w:lang w:val="en-IN" w:eastAsia="en-IN"/>
        </w:rPr>
        <w:tab/>
        <w:t xml:space="preserve">    </w:t>
      </w:r>
      <w:r w:rsidR="00894FF0" w:rsidRPr="00894FF0">
        <w:rPr>
          <w:rFonts w:ascii="Times New Roman" w:hAnsi="Times New Roman" w:cs="Times New Roman"/>
          <w:color w:val="000000"/>
          <w:sz w:val="20"/>
          <w:szCs w:val="20"/>
          <w:lang w:val="en-IN" w:eastAsia="en-IN"/>
        </w:rPr>
        <w:t xml:space="preserve">  </w:t>
      </w:r>
      <w:r w:rsidR="00894FF0">
        <w:rPr>
          <w:rFonts w:ascii="Times New Roman" w:hAnsi="Times New Roman" w:cs="Times New Roman"/>
          <w:color w:val="000000"/>
          <w:sz w:val="20"/>
          <w:szCs w:val="20"/>
          <w:lang w:val="en-IN" w:eastAsia="en-IN"/>
        </w:rPr>
        <w:t xml:space="preserve">      </w:t>
      </w:r>
      <w:proofErr w:type="gramStart"/>
      <w:r w:rsidR="00894FF0" w:rsidRPr="00894FF0">
        <w:rPr>
          <w:rFonts w:ascii="Times New Roman" w:hAnsi="Times New Roman" w:cs="Times New Roman"/>
          <w:color w:val="000000"/>
          <w:sz w:val="20"/>
          <w:szCs w:val="20"/>
          <w:lang w:val="en-IN" w:eastAsia="en-IN"/>
        </w:rPr>
        <w:t xml:space="preserve"> </w:t>
      </w:r>
      <w:r w:rsidRPr="00894FF0">
        <w:rPr>
          <w:rFonts w:ascii="Times New Roman" w:hAnsi="Times New Roman" w:cs="Times New Roman"/>
          <w:color w:val="000000"/>
          <w:sz w:val="20"/>
          <w:szCs w:val="20"/>
          <w:lang w:val="en-IN" w:eastAsia="en-IN"/>
        </w:rPr>
        <w:t xml:space="preserve"> :</w:t>
      </w:r>
      <w:proofErr w:type="gramEnd"/>
      <w:r w:rsidRPr="00894FF0">
        <w:rPr>
          <w:rFonts w:ascii="Times New Roman" w:hAnsi="Times New Roman" w:cs="Times New Roman"/>
          <w:color w:val="000000"/>
          <w:sz w:val="20"/>
          <w:szCs w:val="20"/>
          <w:lang w:val="en-IN" w:eastAsia="en-IN"/>
        </w:rPr>
        <w:t xml:space="preserve"> Offshore</w:t>
      </w:r>
    </w:p>
    <w:p w14:paraId="724AEE7D" w14:textId="77777777" w:rsidR="001A1359" w:rsidRPr="005E4FDA" w:rsidRDefault="001A1359" w:rsidP="001A1359">
      <w:pPr>
        <w:rPr>
          <w:rFonts w:ascii="Times New Roman" w:hAnsi="Times New Roman" w:cs="Times New Roman"/>
          <w:color w:val="000000"/>
          <w:lang w:val="en-IN" w:eastAsia="en-IN"/>
        </w:rPr>
      </w:pPr>
    </w:p>
    <w:p w14:paraId="3FAC1DFB" w14:textId="77777777" w:rsidR="001A1359" w:rsidRDefault="001A1359" w:rsidP="001A1359">
      <w:pPr>
        <w:rPr>
          <w:rFonts w:ascii="Times New Roman" w:hAnsi="Times New Roman" w:cs="Times New Roman"/>
          <w:b/>
          <w:color w:val="003399"/>
          <w:u w:val="single"/>
          <w:lang w:val="en-IN" w:eastAsia="en-IN"/>
        </w:rPr>
      </w:pPr>
      <w:r w:rsidRPr="00D8409D">
        <w:rPr>
          <w:rFonts w:ascii="Times New Roman" w:hAnsi="Times New Roman" w:cs="Times New Roman"/>
          <w:b/>
          <w:color w:val="004D86"/>
          <w:sz w:val="22"/>
          <w:szCs w:val="22"/>
          <w:u w:val="single"/>
          <w:lang w:val="en-IN" w:eastAsia="en-IN"/>
        </w:rPr>
        <w:t>Summary</w:t>
      </w:r>
      <w:r w:rsidRPr="00894FF0">
        <w:rPr>
          <w:rFonts w:ascii="Times New Roman" w:hAnsi="Times New Roman" w:cs="Times New Roman"/>
          <w:b/>
          <w:color w:val="003399"/>
          <w:u w:val="single"/>
          <w:lang w:val="en-IN" w:eastAsia="en-IN"/>
        </w:rPr>
        <w:t xml:space="preserve">: </w:t>
      </w:r>
    </w:p>
    <w:p w14:paraId="60E5E8D8" w14:textId="77777777" w:rsidR="008465B1" w:rsidRPr="00894FF0" w:rsidRDefault="008465B1" w:rsidP="001A1359">
      <w:pPr>
        <w:rPr>
          <w:rFonts w:ascii="Times New Roman" w:hAnsi="Times New Roman" w:cs="Times New Roman"/>
          <w:b/>
          <w:color w:val="003399"/>
          <w:u w:val="single"/>
          <w:lang w:val="en-IN" w:eastAsia="en-IN"/>
        </w:rPr>
      </w:pPr>
    </w:p>
    <w:p w14:paraId="490707AA" w14:textId="6FB16EBB" w:rsidR="001A1359" w:rsidRPr="00894FF0" w:rsidRDefault="0022635A" w:rsidP="001A1359">
      <w:pPr>
        <w:rPr>
          <w:rFonts w:ascii="Times New Roman" w:hAnsi="Times New Roman" w:cs="Times New Roman"/>
          <w:sz w:val="20"/>
          <w:szCs w:val="20"/>
        </w:rPr>
      </w:pPr>
      <w:r w:rsidRPr="00894FF0">
        <w:rPr>
          <w:rFonts w:ascii="Times New Roman" w:hAnsi="Times New Roman" w:cs="Times New Roman"/>
          <w:sz w:val="20"/>
          <w:szCs w:val="20"/>
        </w:rPr>
        <w:t xml:space="preserve">Assessment Master™ is a </w:t>
      </w:r>
      <w:proofErr w:type="gramStart"/>
      <w:r w:rsidRPr="00894FF0">
        <w:rPr>
          <w:rFonts w:ascii="Times New Roman" w:hAnsi="Times New Roman" w:cs="Times New Roman"/>
          <w:sz w:val="20"/>
          <w:szCs w:val="20"/>
        </w:rPr>
        <w:t>web based</w:t>
      </w:r>
      <w:proofErr w:type="gramEnd"/>
      <w:r w:rsidRPr="00894FF0">
        <w:rPr>
          <w:rFonts w:ascii="Times New Roman" w:hAnsi="Times New Roman" w:cs="Times New Roman"/>
          <w:sz w:val="20"/>
          <w:szCs w:val="20"/>
        </w:rPr>
        <w:t xml:space="preserve"> application for the digital design and delivery of summative and formative assessments for educational institutions and awarding </w:t>
      </w:r>
      <w:proofErr w:type="spellStart"/>
      <w:r w:rsidRPr="00894FF0">
        <w:rPr>
          <w:rFonts w:ascii="Times New Roman" w:hAnsi="Times New Roman" w:cs="Times New Roman"/>
          <w:sz w:val="20"/>
          <w:szCs w:val="20"/>
        </w:rPr>
        <w:t>organisations</w:t>
      </w:r>
      <w:proofErr w:type="spellEnd"/>
      <w:r w:rsidRPr="00894FF0">
        <w:rPr>
          <w:rFonts w:ascii="Times New Roman" w:hAnsi="Times New Roman" w:cs="Times New Roman"/>
          <w:sz w:val="20"/>
          <w:szCs w:val="20"/>
        </w:rPr>
        <w:t xml:space="preserve">. Assessment Master™ enables a 21st century approach to electronic testing with simulative, interactive, collaborative and game-like instruments in task oriented and </w:t>
      </w:r>
      <w:proofErr w:type="gramStart"/>
      <w:r w:rsidRPr="00894FF0">
        <w:rPr>
          <w:rFonts w:ascii="Times New Roman" w:hAnsi="Times New Roman" w:cs="Times New Roman"/>
          <w:sz w:val="20"/>
          <w:szCs w:val="20"/>
        </w:rPr>
        <w:t>problem solving</w:t>
      </w:r>
      <w:proofErr w:type="gramEnd"/>
      <w:r w:rsidRPr="00894FF0">
        <w:rPr>
          <w:rFonts w:ascii="Times New Roman" w:hAnsi="Times New Roman" w:cs="Times New Roman"/>
          <w:sz w:val="20"/>
          <w:szCs w:val="20"/>
        </w:rPr>
        <w:t xml:space="preserve"> scenarios, providing unlimited test possibilities for authors, educators and </w:t>
      </w:r>
      <w:proofErr w:type="spellStart"/>
      <w:r w:rsidRPr="00894FF0">
        <w:rPr>
          <w:rFonts w:ascii="Times New Roman" w:hAnsi="Times New Roman" w:cs="Times New Roman"/>
          <w:sz w:val="20"/>
          <w:szCs w:val="20"/>
        </w:rPr>
        <w:t>psychometricians.</w:t>
      </w:r>
      <w:r w:rsidR="00D66ADE" w:rsidRPr="00894FF0">
        <w:rPr>
          <w:rFonts w:ascii="Times New Roman" w:hAnsi="Times New Roman" w:cs="Times New Roman"/>
          <w:sz w:val="20"/>
          <w:szCs w:val="20"/>
        </w:rPr>
        <w:t>Our</w:t>
      </w:r>
      <w:proofErr w:type="spellEnd"/>
      <w:r w:rsidR="00D66ADE" w:rsidRPr="00894FF0">
        <w:rPr>
          <w:rFonts w:ascii="Times New Roman" w:hAnsi="Times New Roman" w:cs="Times New Roman"/>
          <w:sz w:val="20"/>
          <w:szCs w:val="20"/>
        </w:rPr>
        <w:t xml:space="preserve"> main clients are </w:t>
      </w:r>
      <w:proofErr w:type="spellStart"/>
      <w:r w:rsidR="00D66ADE" w:rsidRPr="00894FF0">
        <w:rPr>
          <w:rFonts w:ascii="Times New Roman" w:hAnsi="Times New Roman" w:cs="Times New Roman"/>
          <w:color w:val="000000"/>
          <w:sz w:val="20"/>
          <w:szCs w:val="20"/>
          <w:lang w:val="en-IN" w:eastAsia="en-IN"/>
        </w:rPr>
        <w:t>OUP,ICCS,ICAEW,ICILS,TIMSS,SKolverket,Sweden</w:t>
      </w:r>
      <w:proofErr w:type="spellEnd"/>
      <w:r w:rsidR="00D66ADE" w:rsidRPr="00894FF0">
        <w:rPr>
          <w:rFonts w:ascii="Times New Roman" w:hAnsi="Times New Roman" w:cs="Times New Roman"/>
          <w:color w:val="000000"/>
          <w:sz w:val="20"/>
          <w:szCs w:val="20"/>
          <w:lang w:val="en-IN" w:eastAsia="en-IN"/>
        </w:rPr>
        <w:t>.</w:t>
      </w:r>
    </w:p>
    <w:p w14:paraId="2709DA75" w14:textId="77777777" w:rsidR="008E4BFA" w:rsidRPr="005E4FDA" w:rsidRDefault="008E4BFA" w:rsidP="001A1359">
      <w:pPr>
        <w:rPr>
          <w:rFonts w:ascii="Times New Roman" w:hAnsi="Times New Roman" w:cs="Times New Roman"/>
          <w:b/>
          <w:bCs/>
          <w:u w:val="single"/>
        </w:rPr>
      </w:pPr>
    </w:p>
    <w:p w14:paraId="58AEE066" w14:textId="77777777" w:rsidR="001A1359" w:rsidRPr="00D8409D" w:rsidRDefault="001A1359" w:rsidP="001A1359">
      <w:pPr>
        <w:rPr>
          <w:rFonts w:ascii="Times New Roman" w:hAnsi="Times New Roman" w:cs="Times New Roman"/>
          <w:b/>
          <w:bCs/>
          <w:color w:val="004D86"/>
          <w:sz w:val="22"/>
          <w:szCs w:val="22"/>
          <w:u w:val="single"/>
        </w:rPr>
      </w:pPr>
      <w:r w:rsidRPr="00D8409D">
        <w:rPr>
          <w:rFonts w:ascii="Times New Roman" w:hAnsi="Times New Roman" w:cs="Times New Roman"/>
          <w:b/>
          <w:bCs/>
          <w:color w:val="004D86"/>
          <w:sz w:val="22"/>
          <w:szCs w:val="22"/>
          <w:u w:val="single"/>
        </w:rPr>
        <w:t xml:space="preserve">Responsibilities: </w:t>
      </w:r>
    </w:p>
    <w:p w14:paraId="47E38D3C" w14:textId="77777777" w:rsidR="001A1359" w:rsidRPr="005E4FDA" w:rsidRDefault="001A1359" w:rsidP="001A1359">
      <w:pPr>
        <w:rPr>
          <w:rFonts w:ascii="Times New Roman" w:hAnsi="Times New Roman" w:cs="Times New Roman"/>
        </w:rPr>
      </w:pPr>
    </w:p>
    <w:p w14:paraId="7FAE0B03" w14:textId="6833E334" w:rsidR="001A1359" w:rsidRPr="00894FF0" w:rsidRDefault="001A1359" w:rsidP="00541679">
      <w:pPr>
        <w:widowControl w:val="0"/>
        <w:numPr>
          <w:ilvl w:val="0"/>
          <w:numId w:val="59"/>
        </w:numPr>
        <w:tabs>
          <w:tab w:val="left" w:pos="720"/>
        </w:tabs>
        <w:overflowPunct w:val="0"/>
        <w:adjustRightInd w:val="0"/>
        <w:rPr>
          <w:rFonts w:ascii="Times New Roman" w:hAnsi="Times New Roman" w:cs="Times New Roman"/>
          <w:sz w:val="20"/>
          <w:szCs w:val="20"/>
        </w:rPr>
      </w:pPr>
      <w:r w:rsidRPr="00894FF0">
        <w:rPr>
          <w:rFonts w:ascii="Times New Roman" w:hAnsi="Times New Roman" w:cs="Times New Roman"/>
          <w:sz w:val="20"/>
          <w:szCs w:val="20"/>
        </w:rPr>
        <w:t>Prepared User Guide</w:t>
      </w:r>
      <w:r w:rsidR="00B403B1" w:rsidRPr="00894FF0">
        <w:rPr>
          <w:rFonts w:ascii="Times New Roman" w:hAnsi="Times New Roman" w:cs="Times New Roman"/>
          <w:sz w:val="20"/>
          <w:szCs w:val="20"/>
        </w:rPr>
        <w:t>.</w:t>
      </w:r>
    </w:p>
    <w:p w14:paraId="52E97896" w14:textId="542310BA" w:rsidR="001A1359" w:rsidRPr="00894FF0" w:rsidRDefault="001A1359" w:rsidP="00541679">
      <w:pPr>
        <w:widowControl w:val="0"/>
        <w:numPr>
          <w:ilvl w:val="0"/>
          <w:numId w:val="59"/>
        </w:numPr>
        <w:tabs>
          <w:tab w:val="left" w:pos="720"/>
        </w:tabs>
        <w:overflowPunct w:val="0"/>
        <w:adjustRightInd w:val="0"/>
        <w:rPr>
          <w:rFonts w:ascii="Times New Roman" w:hAnsi="Times New Roman" w:cs="Times New Roman"/>
          <w:sz w:val="20"/>
          <w:szCs w:val="20"/>
        </w:rPr>
      </w:pPr>
      <w:r w:rsidRPr="00894FF0">
        <w:rPr>
          <w:rFonts w:ascii="Times New Roman" w:hAnsi="Times New Roman" w:cs="Times New Roman"/>
          <w:sz w:val="20"/>
          <w:szCs w:val="20"/>
        </w:rPr>
        <w:t xml:space="preserve">Updated daily and  weekly status report to the </w:t>
      </w:r>
      <w:r w:rsidR="00A62B0F" w:rsidRPr="00894FF0">
        <w:rPr>
          <w:rFonts w:ascii="Times New Roman" w:hAnsi="Times New Roman" w:cs="Times New Roman"/>
          <w:sz w:val="20"/>
          <w:szCs w:val="20"/>
        </w:rPr>
        <w:t>QA</w:t>
      </w:r>
      <w:r w:rsidRPr="00894FF0">
        <w:rPr>
          <w:rFonts w:ascii="Times New Roman" w:hAnsi="Times New Roman" w:cs="Times New Roman"/>
          <w:sz w:val="20"/>
          <w:szCs w:val="20"/>
        </w:rPr>
        <w:t xml:space="preserve"> Manager</w:t>
      </w:r>
      <w:r w:rsidR="00B403B1" w:rsidRPr="00894FF0">
        <w:rPr>
          <w:rFonts w:ascii="Times New Roman" w:hAnsi="Times New Roman" w:cs="Times New Roman"/>
          <w:sz w:val="20"/>
          <w:szCs w:val="20"/>
        </w:rPr>
        <w:t>.</w:t>
      </w:r>
    </w:p>
    <w:p w14:paraId="61C3EE21" w14:textId="77777777" w:rsidR="001A1359" w:rsidRPr="00894FF0" w:rsidRDefault="001A1359" w:rsidP="00541679">
      <w:pPr>
        <w:numPr>
          <w:ilvl w:val="0"/>
          <w:numId w:val="59"/>
        </w:num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Reporting bugs with details and Retesting.</w:t>
      </w:r>
    </w:p>
    <w:p w14:paraId="34934773" w14:textId="0CCEA681" w:rsidR="001A1359" w:rsidRPr="00894FF0" w:rsidRDefault="001A1359" w:rsidP="00541679">
      <w:pPr>
        <w:numPr>
          <w:ilvl w:val="0"/>
          <w:numId w:val="59"/>
        </w:num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 xml:space="preserve">Performing Regression Testing, Smoke Testing, Functional Testing, System </w:t>
      </w:r>
      <w:proofErr w:type="spellStart"/>
      <w:proofErr w:type="gramStart"/>
      <w:r w:rsidRPr="00894FF0">
        <w:rPr>
          <w:rFonts w:ascii="Times New Roman" w:hAnsi="Times New Roman" w:cs="Times New Roman"/>
          <w:color w:val="000000"/>
          <w:sz w:val="20"/>
          <w:szCs w:val="20"/>
          <w:lang w:val="en-IN" w:eastAsia="en-IN"/>
        </w:rPr>
        <w:t>Testing</w:t>
      </w:r>
      <w:r w:rsidR="004E588E">
        <w:rPr>
          <w:rFonts w:ascii="Times New Roman" w:hAnsi="Times New Roman" w:cs="Times New Roman"/>
          <w:color w:val="000000"/>
          <w:sz w:val="20"/>
          <w:szCs w:val="20"/>
          <w:lang w:val="en-IN" w:eastAsia="en-IN"/>
        </w:rPr>
        <w:t>,Responsive</w:t>
      </w:r>
      <w:proofErr w:type="spellEnd"/>
      <w:proofErr w:type="gramEnd"/>
      <w:r w:rsidR="004E588E">
        <w:rPr>
          <w:rFonts w:ascii="Times New Roman" w:hAnsi="Times New Roman" w:cs="Times New Roman"/>
          <w:color w:val="000000"/>
          <w:sz w:val="20"/>
          <w:szCs w:val="20"/>
          <w:lang w:val="en-IN" w:eastAsia="en-IN"/>
        </w:rPr>
        <w:t xml:space="preserve"> Testing</w:t>
      </w:r>
      <w:r w:rsidR="00C03063">
        <w:rPr>
          <w:rFonts w:ascii="Times New Roman" w:hAnsi="Times New Roman" w:cs="Times New Roman"/>
          <w:color w:val="000000"/>
          <w:sz w:val="20"/>
          <w:szCs w:val="20"/>
          <w:lang w:val="en-IN" w:eastAsia="en-IN"/>
        </w:rPr>
        <w:t xml:space="preserve"> and Accessibility Testing</w:t>
      </w:r>
      <w:r w:rsidR="008E4BFA" w:rsidRPr="00894FF0">
        <w:rPr>
          <w:rFonts w:ascii="Times New Roman" w:hAnsi="Times New Roman" w:cs="Times New Roman"/>
          <w:color w:val="000000"/>
          <w:sz w:val="20"/>
          <w:szCs w:val="20"/>
          <w:lang w:val="en-IN" w:eastAsia="en-IN"/>
        </w:rPr>
        <w:t>.</w:t>
      </w:r>
    </w:p>
    <w:p w14:paraId="4E8A8FFF" w14:textId="6666C4D3" w:rsidR="008E4BFA" w:rsidRPr="00894FF0" w:rsidRDefault="001A1359" w:rsidP="00541679">
      <w:pPr>
        <w:numPr>
          <w:ilvl w:val="0"/>
          <w:numId w:val="59"/>
        </w:num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 xml:space="preserve">Worked with </w:t>
      </w:r>
      <w:r w:rsidR="008E4BFA" w:rsidRPr="00894FF0">
        <w:rPr>
          <w:rFonts w:ascii="Times New Roman" w:hAnsi="Times New Roman" w:cs="Times New Roman"/>
          <w:color w:val="000000"/>
          <w:sz w:val="20"/>
          <w:szCs w:val="20"/>
          <w:lang w:val="en-IN" w:eastAsia="en-IN"/>
        </w:rPr>
        <w:t>JIRA and Sprint team.</w:t>
      </w:r>
    </w:p>
    <w:p w14:paraId="1128C9FE" w14:textId="42D3222B" w:rsidR="001A1359" w:rsidRPr="00894FF0" w:rsidRDefault="008E4BFA" w:rsidP="00541679">
      <w:pPr>
        <w:numPr>
          <w:ilvl w:val="0"/>
          <w:numId w:val="59"/>
        </w:num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Following Agile Process</w:t>
      </w:r>
      <w:r w:rsidR="001A1359" w:rsidRPr="00894FF0">
        <w:rPr>
          <w:rFonts w:ascii="Times New Roman" w:hAnsi="Times New Roman" w:cs="Times New Roman"/>
          <w:color w:val="000000"/>
          <w:sz w:val="20"/>
          <w:szCs w:val="20"/>
          <w:lang w:val="en-IN" w:eastAsia="en-IN"/>
        </w:rPr>
        <w:t>.</w:t>
      </w:r>
    </w:p>
    <w:p w14:paraId="64D9C620" w14:textId="4EFCD498" w:rsidR="001A1359" w:rsidRPr="00894FF0" w:rsidRDefault="001A1359" w:rsidP="00541679">
      <w:pPr>
        <w:numPr>
          <w:ilvl w:val="0"/>
          <w:numId w:val="59"/>
        </w:numPr>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 xml:space="preserve">Performed </w:t>
      </w:r>
      <w:r w:rsidR="008E4BFA" w:rsidRPr="00894FF0">
        <w:rPr>
          <w:rFonts w:ascii="Times New Roman" w:hAnsi="Times New Roman" w:cs="Times New Roman"/>
          <w:color w:val="000000"/>
          <w:sz w:val="20"/>
          <w:szCs w:val="20"/>
          <w:lang w:val="en-IN" w:eastAsia="en-IN"/>
        </w:rPr>
        <w:t>End to End Testing</w:t>
      </w:r>
      <w:r w:rsidR="00B403B1" w:rsidRPr="00894FF0">
        <w:rPr>
          <w:rFonts w:ascii="Times New Roman" w:hAnsi="Times New Roman" w:cs="Times New Roman"/>
          <w:color w:val="000000"/>
          <w:sz w:val="20"/>
          <w:szCs w:val="20"/>
          <w:lang w:val="en-IN" w:eastAsia="en-IN"/>
        </w:rPr>
        <w:t>.</w:t>
      </w:r>
    </w:p>
    <w:p w14:paraId="41A87173" w14:textId="088344B1" w:rsidR="001A1359" w:rsidRPr="00894FF0" w:rsidRDefault="001A1359" w:rsidP="00541679">
      <w:pPr>
        <w:numPr>
          <w:ilvl w:val="0"/>
          <w:numId w:val="59"/>
        </w:numPr>
        <w:tabs>
          <w:tab w:val="left" w:pos="720"/>
        </w:tabs>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Requirement Analysis and Preparation of Smoke Test Case, Regression Test Case</w:t>
      </w:r>
      <w:r w:rsidR="00B403B1" w:rsidRPr="00894FF0">
        <w:rPr>
          <w:rFonts w:ascii="Times New Roman" w:hAnsi="Times New Roman" w:cs="Times New Roman"/>
          <w:color w:val="000000"/>
          <w:sz w:val="20"/>
          <w:szCs w:val="20"/>
          <w:lang w:val="en-IN" w:eastAsia="en-IN"/>
        </w:rPr>
        <w:t>.</w:t>
      </w:r>
    </w:p>
    <w:p w14:paraId="65C645A8" w14:textId="684E318C" w:rsidR="00996767" w:rsidRPr="00894FF0" w:rsidRDefault="00B403B1" w:rsidP="00541679">
      <w:pPr>
        <w:numPr>
          <w:ilvl w:val="0"/>
          <w:numId w:val="59"/>
        </w:numPr>
        <w:tabs>
          <w:tab w:val="left" w:pos="720"/>
        </w:tabs>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 xml:space="preserve">Monitoring </w:t>
      </w:r>
      <w:proofErr w:type="spellStart"/>
      <w:r w:rsidRPr="00894FF0">
        <w:rPr>
          <w:rFonts w:ascii="Times New Roman" w:hAnsi="Times New Roman" w:cs="Times New Roman"/>
          <w:color w:val="000000"/>
          <w:sz w:val="20"/>
          <w:szCs w:val="20"/>
          <w:lang w:val="en-IN" w:eastAsia="en-IN"/>
        </w:rPr>
        <w:t>Reportees</w:t>
      </w:r>
      <w:proofErr w:type="spellEnd"/>
      <w:r w:rsidRPr="00894FF0">
        <w:rPr>
          <w:rFonts w:ascii="Times New Roman" w:hAnsi="Times New Roman" w:cs="Times New Roman"/>
          <w:color w:val="000000"/>
          <w:sz w:val="20"/>
          <w:szCs w:val="20"/>
          <w:lang w:val="en-IN" w:eastAsia="en-IN"/>
        </w:rPr>
        <w:t xml:space="preserve"> works and mentor them.</w:t>
      </w:r>
    </w:p>
    <w:p w14:paraId="1ACFC72A" w14:textId="4B7D8E96" w:rsidR="00B403B1" w:rsidRPr="00894FF0" w:rsidRDefault="00B403B1" w:rsidP="00541679">
      <w:pPr>
        <w:numPr>
          <w:ilvl w:val="0"/>
          <w:numId w:val="59"/>
        </w:numPr>
        <w:tabs>
          <w:tab w:val="left" w:pos="720"/>
        </w:tabs>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Prepare and Peer Review Test Cases.</w:t>
      </w:r>
    </w:p>
    <w:p w14:paraId="2AD3E922" w14:textId="01B06B03" w:rsidR="00B403B1" w:rsidRDefault="00B403B1" w:rsidP="00541679">
      <w:pPr>
        <w:numPr>
          <w:ilvl w:val="0"/>
          <w:numId w:val="59"/>
        </w:numPr>
        <w:tabs>
          <w:tab w:val="left" w:pos="720"/>
        </w:tabs>
        <w:rPr>
          <w:rFonts w:ascii="Times New Roman" w:hAnsi="Times New Roman" w:cs="Times New Roman"/>
          <w:color w:val="000000"/>
          <w:sz w:val="20"/>
          <w:szCs w:val="20"/>
          <w:lang w:val="en-IN" w:eastAsia="en-IN"/>
        </w:rPr>
      </w:pPr>
      <w:r w:rsidRPr="00894FF0">
        <w:rPr>
          <w:rFonts w:ascii="Times New Roman" w:hAnsi="Times New Roman" w:cs="Times New Roman"/>
          <w:color w:val="000000"/>
          <w:sz w:val="20"/>
          <w:szCs w:val="20"/>
          <w:lang w:val="en-IN" w:eastAsia="en-IN"/>
        </w:rPr>
        <w:t xml:space="preserve">Publish Regression Test Report on end of every </w:t>
      </w:r>
      <w:proofErr w:type="gramStart"/>
      <w:r w:rsidRPr="00894FF0">
        <w:rPr>
          <w:rFonts w:ascii="Times New Roman" w:hAnsi="Times New Roman" w:cs="Times New Roman"/>
          <w:color w:val="000000"/>
          <w:sz w:val="20"/>
          <w:szCs w:val="20"/>
          <w:lang w:val="en-IN" w:eastAsia="en-IN"/>
        </w:rPr>
        <w:t>sprint  to</w:t>
      </w:r>
      <w:proofErr w:type="gramEnd"/>
      <w:r w:rsidRPr="00894FF0">
        <w:rPr>
          <w:rFonts w:ascii="Times New Roman" w:hAnsi="Times New Roman" w:cs="Times New Roman"/>
          <w:color w:val="000000"/>
          <w:sz w:val="20"/>
          <w:szCs w:val="20"/>
          <w:lang w:val="en-IN" w:eastAsia="en-IN"/>
        </w:rPr>
        <w:t xml:space="preserve"> Team.</w:t>
      </w:r>
    </w:p>
    <w:p w14:paraId="624EC998" w14:textId="0519C8E2" w:rsidR="00907753" w:rsidRPr="00894FF0" w:rsidRDefault="00907753" w:rsidP="00541679">
      <w:pPr>
        <w:numPr>
          <w:ilvl w:val="0"/>
          <w:numId w:val="59"/>
        </w:numPr>
        <w:tabs>
          <w:tab w:val="left" w:pos="720"/>
        </w:tabs>
        <w:rPr>
          <w:rFonts w:ascii="Times New Roman" w:hAnsi="Times New Roman" w:cs="Times New Roman"/>
          <w:color w:val="000000"/>
          <w:sz w:val="20"/>
          <w:szCs w:val="20"/>
          <w:lang w:val="en-IN" w:eastAsia="en-IN"/>
        </w:rPr>
      </w:pPr>
      <w:r>
        <w:rPr>
          <w:rFonts w:ascii="Times New Roman" w:hAnsi="Times New Roman" w:cs="Times New Roman"/>
          <w:color w:val="000000"/>
          <w:sz w:val="20"/>
          <w:szCs w:val="20"/>
          <w:lang w:val="en-IN" w:eastAsia="en-IN"/>
        </w:rPr>
        <w:t>Training</w:t>
      </w:r>
      <w:r w:rsidR="00561737">
        <w:rPr>
          <w:rFonts w:ascii="Times New Roman" w:hAnsi="Times New Roman" w:cs="Times New Roman"/>
          <w:color w:val="000000"/>
          <w:sz w:val="20"/>
          <w:szCs w:val="20"/>
          <w:lang w:val="en-IN" w:eastAsia="en-IN"/>
        </w:rPr>
        <w:t xml:space="preserve"> and Demo</w:t>
      </w:r>
      <w:r>
        <w:rPr>
          <w:rFonts w:ascii="Times New Roman" w:hAnsi="Times New Roman" w:cs="Times New Roman"/>
          <w:color w:val="000000"/>
          <w:sz w:val="20"/>
          <w:szCs w:val="20"/>
          <w:lang w:val="en-IN" w:eastAsia="en-IN"/>
        </w:rPr>
        <w:t xml:space="preserve"> to peer members</w:t>
      </w:r>
      <w:r w:rsidR="00561737">
        <w:rPr>
          <w:rFonts w:ascii="Times New Roman" w:hAnsi="Times New Roman" w:cs="Times New Roman"/>
          <w:color w:val="000000"/>
          <w:sz w:val="20"/>
          <w:szCs w:val="20"/>
          <w:lang w:val="en-IN" w:eastAsia="en-IN"/>
        </w:rPr>
        <w:t xml:space="preserve"> and the whole team</w:t>
      </w:r>
      <w:r>
        <w:rPr>
          <w:rFonts w:ascii="Times New Roman" w:hAnsi="Times New Roman" w:cs="Times New Roman"/>
          <w:color w:val="000000"/>
          <w:sz w:val="20"/>
          <w:szCs w:val="20"/>
          <w:lang w:val="en-IN" w:eastAsia="en-IN"/>
        </w:rPr>
        <w:t>.</w:t>
      </w:r>
    </w:p>
    <w:p w14:paraId="3655A491" w14:textId="77777777" w:rsidR="00E319A4" w:rsidRDefault="00E319A4" w:rsidP="003E1653">
      <w:pPr>
        <w:outlineLvl w:val="0"/>
        <w:rPr>
          <w:rFonts w:ascii="Times New Roman" w:hAnsi="Times New Roman" w:cs="Times New Roman"/>
          <w:b/>
          <w:color w:val="003399"/>
          <w:sz w:val="22"/>
          <w:szCs w:val="22"/>
          <w:u w:val="single"/>
        </w:rPr>
      </w:pPr>
    </w:p>
    <w:p w14:paraId="71C828FC" w14:textId="36F15E45" w:rsidR="00F43E22" w:rsidRPr="00894FF0" w:rsidRDefault="00F43E22" w:rsidP="003E1653">
      <w:pPr>
        <w:outlineLvl w:val="0"/>
        <w:rPr>
          <w:rFonts w:ascii="Times New Roman" w:hAnsi="Times New Roman" w:cs="Times New Roman"/>
          <w:b/>
          <w:color w:val="003399"/>
          <w:u w:val="single"/>
        </w:rPr>
      </w:pPr>
      <w:r w:rsidRPr="00606EEE">
        <w:rPr>
          <w:rFonts w:ascii="Times New Roman" w:hAnsi="Times New Roman" w:cs="Times New Roman"/>
          <w:b/>
          <w:color w:val="003399"/>
          <w:sz w:val="22"/>
          <w:szCs w:val="22"/>
          <w:u w:val="single"/>
        </w:rPr>
        <w:t>Project</w:t>
      </w:r>
      <w:r w:rsidRPr="00894FF0">
        <w:rPr>
          <w:rFonts w:ascii="Times New Roman" w:hAnsi="Times New Roman" w:cs="Times New Roman"/>
          <w:b/>
          <w:color w:val="003399"/>
          <w:u w:val="single"/>
        </w:rPr>
        <w:t xml:space="preserve"> </w:t>
      </w:r>
      <w:r w:rsidR="001A1359" w:rsidRPr="00894FF0">
        <w:rPr>
          <w:rFonts w:ascii="Times New Roman" w:hAnsi="Times New Roman" w:cs="Times New Roman"/>
          <w:b/>
          <w:color w:val="003399"/>
          <w:u w:val="single"/>
        </w:rPr>
        <w:t>2</w:t>
      </w:r>
    </w:p>
    <w:p w14:paraId="1AC0B9B0" w14:textId="77777777" w:rsidR="00894FF0" w:rsidRDefault="00894FF0" w:rsidP="003E1653">
      <w:pPr>
        <w:outlineLvl w:val="0"/>
        <w:rPr>
          <w:rFonts w:ascii="Times New Roman" w:hAnsi="Times New Roman" w:cs="Times New Roman"/>
          <w:b/>
          <w:u w:val="single"/>
        </w:rPr>
      </w:pPr>
    </w:p>
    <w:p w14:paraId="1C6E7CD9" w14:textId="62E405A4" w:rsidR="00894FF0" w:rsidRPr="00073419" w:rsidRDefault="00894FF0" w:rsidP="00894FF0">
      <w:pPr>
        <w:outlineLvl w:val="0"/>
        <w:rPr>
          <w:rFonts w:ascii="Times New Roman" w:hAnsi="Times New Roman"/>
          <w:b/>
          <w:bCs/>
          <w:color w:val="004D86"/>
          <w:sz w:val="22"/>
          <w:szCs w:val="22"/>
          <w:u w:val="single"/>
        </w:rPr>
      </w:pPr>
      <w:r w:rsidRPr="00073419">
        <w:rPr>
          <w:rFonts w:ascii="Times New Roman" w:hAnsi="Times New Roman"/>
          <w:b/>
          <w:bCs/>
          <w:color w:val="004D86"/>
          <w:sz w:val="22"/>
          <w:szCs w:val="22"/>
          <w:u w:val="single"/>
        </w:rPr>
        <w:t xml:space="preserve">Since Feb 2018 to Dec 2021 </w:t>
      </w:r>
      <w:hyperlink r:id="rId10" w:history="1">
        <w:r w:rsidRPr="00073419">
          <w:rPr>
            <w:rFonts w:ascii="Times New Roman" w:hAnsi="Times New Roman"/>
            <w:b/>
            <w:bCs/>
            <w:color w:val="004D86"/>
            <w:sz w:val="22"/>
            <w:szCs w:val="22"/>
            <w:u w:val="single"/>
          </w:rPr>
          <w:t>Finastra | Financial Software Solutions</w:t>
        </w:r>
      </w:hyperlink>
      <w:r w:rsidRPr="00073419">
        <w:rPr>
          <w:rFonts w:ascii="Times New Roman" w:hAnsi="Times New Roman"/>
          <w:b/>
          <w:bCs/>
          <w:color w:val="004D86"/>
          <w:sz w:val="22"/>
          <w:szCs w:val="22"/>
          <w:u w:val="single"/>
        </w:rPr>
        <w:t xml:space="preserve">:– (Software Test Engineer) </w:t>
      </w:r>
    </w:p>
    <w:p w14:paraId="26D952F2" w14:textId="77777777" w:rsidR="0068458B" w:rsidRPr="005E4FDA" w:rsidRDefault="0068458B" w:rsidP="003E1653">
      <w:pPr>
        <w:outlineLvl w:val="0"/>
        <w:rPr>
          <w:rFonts w:ascii="Times New Roman" w:hAnsi="Times New Roman" w:cs="Times New Roman"/>
          <w:b/>
          <w:u w:val="single"/>
        </w:rPr>
      </w:pPr>
    </w:p>
    <w:p w14:paraId="75BE33DA" w14:textId="35EE193A" w:rsidR="0068458B" w:rsidRPr="00372385" w:rsidRDefault="0068458B" w:rsidP="00E814F3">
      <w:pPr>
        <w:tabs>
          <w:tab w:val="left" w:pos="2160"/>
        </w:tabs>
        <w:rPr>
          <w:rFonts w:ascii="Times New Roman" w:hAnsi="Times New Roman" w:cs="Times New Roman"/>
          <w:sz w:val="20"/>
          <w:szCs w:val="20"/>
        </w:rPr>
      </w:pPr>
      <w:r w:rsidRPr="00372385">
        <w:rPr>
          <w:rFonts w:ascii="Times New Roman" w:hAnsi="Times New Roman" w:cs="Times New Roman"/>
          <w:sz w:val="20"/>
          <w:szCs w:val="20"/>
        </w:rPr>
        <w:t>Product Name                      : Mortgage Bot POS</w:t>
      </w:r>
    </w:p>
    <w:p w14:paraId="1CD839D1" w14:textId="0A4A8C5B" w:rsidR="0068458B" w:rsidRPr="00372385" w:rsidRDefault="0068458B" w:rsidP="0068458B">
      <w:pPr>
        <w:rPr>
          <w:rFonts w:ascii="Times New Roman" w:hAnsi="Times New Roman" w:cs="Times New Roman"/>
          <w:sz w:val="20"/>
          <w:szCs w:val="20"/>
        </w:rPr>
      </w:pPr>
      <w:r w:rsidRPr="00372385">
        <w:rPr>
          <w:rFonts w:ascii="Times New Roman" w:hAnsi="Times New Roman" w:cs="Times New Roman"/>
          <w:sz w:val="20"/>
          <w:szCs w:val="20"/>
        </w:rPr>
        <w:t>Role                                      : Test Engineer</w:t>
      </w:r>
    </w:p>
    <w:p w14:paraId="56241FE0" w14:textId="4DBF557A" w:rsidR="0068458B" w:rsidRPr="00E814F3" w:rsidRDefault="0068458B" w:rsidP="0068458B">
      <w:pPr>
        <w:rPr>
          <w:rFonts w:ascii="Times New Roman" w:hAnsi="Times New Roman" w:cs="Times New Roman"/>
          <w:sz w:val="20"/>
          <w:szCs w:val="20"/>
        </w:rPr>
      </w:pPr>
      <w:r w:rsidRPr="00E814F3">
        <w:rPr>
          <w:rFonts w:ascii="Times New Roman" w:hAnsi="Times New Roman" w:cs="Times New Roman"/>
          <w:sz w:val="20"/>
          <w:szCs w:val="20"/>
        </w:rPr>
        <w:t xml:space="preserve">Team Size                            </w:t>
      </w:r>
      <w:r w:rsidR="00E814F3">
        <w:rPr>
          <w:rFonts w:ascii="Times New Roman" w:hAnsi="Times New Roman" w:cs="Times New Roman"/>
          <w:sz w:val="20"/>
          <w:szCs w:val="20"/>
        </w:rPr>
        <w:t xml:space="preserve"> </w:t>
      </w:r>
      <w:r w:rsidRPr="00E814F3">
        <w:rPr>
          <w:rFonts w:ascii="Times New Roman" w:hAnsi="Times New Roman" w:cs="Times New Roman"/>
          <w:sz w:val="20"/>
          <w:szCs w:val="20"/>
        </w:rPr>
        <w:t>: 15</w:t>
      </w:r>
    </w:p>
    <w:p w14:paraId="42E7BF73" w14:textId="1134FCD7" w:rsidR="0068458B" w:rsidRPr="00E814F3" w:rsidRDefault="0068458B" w:rsidP="0068458B">
      <w:pPr>
        <w:rPr>
          <w:rFonts w:ascii="Times New Roman" w:hAnsi="Times New Roman" w:cs="Times New Roman"/>
          <w:sz w:val="20"/>
          <w:szCs w:val="20"/>
        </w:rPr>
      </w:pPr>
      <w:r w:rsidRPr="00E814F3">
        <w:rPr>
          <w:rFonts w:ascii="Times New Roman" w:hAnsi="Times New Roman" w:cs="Times New Roman"/>
          <w:sz w:val="20"/>
          <w:szCs w:val="20"/>
        </w:rPr>
        <w:t>Location</w:t>
      </w:r>
      <w:r w:rsidRPr="00E814F3">
        <w:rPr>
          <w:rFonts w:ascii="Times New Roman" w:hAnsi="Times New Roman" w:cs="Times New Roman"/>
          <w:sz w:val="20"/>
          <w:szCs w:val="20"/>
        </w:rPr>
        <w:tab/>
      </w:r>
      <w:r w:rsidRPr="00E814F3">
        <w:rPr>
          <w:rFonts w:ascii="Times New Roman" w:hAnsi="Times New Roman" w:cs="Times New Roman"/>
          <w:sz w:val="20"/>
          <w:szCs w:val="20"/>
        </w:rPr>
        <w:tab/>
        <w:t xml:space="preserve"> </w:t>
      </w:r>
      <w:r w:rsidR="00E814F3">
        <w:rPr>
          <w:rFonts w:ascii="Times New Roman" w:hAnsi="Times New Roman" w:cs="Times New Roman"/>
          <w:sz w:val="20"/>
          <w:szCs w:val="20"/>
        </w:rPr>
        <w:t xml:space="preserve">              </w:t>
      </w:r>
      <w:r w:rsidRPr="00E814F3">
        <w:rPr>
          <w:rFonts w:ascii="Times New Roman" w:hAnsi="Times New Roman" w:cs="Times New Roman"/>
          <w:sz w:val="20"/>
          <w:szCs w:val="20"/>
        </w:rPr>
        <w:t xml:space="preserve">  : Offshore</w:t>
      </w:r>
    </w:p>
    <w:p w14:paraId="47803364" w14:textId="77777777" w:rsidR="00E814F3" w:rsidRDefault="00E814F3" w:rsidP="00E319A4">
      <w:pPr>
        <w:outlineLvl w:val="0"/>
        <w:rPr>
          <w:rFonts w:ascii="Times New Roman" w:hAnsi="Times New Roman" w:cs="Times New Roman"/>
          <w:b/>
          <w:color w:val="003399"/>
          <w:sz w:val="22"/>
          <w:szCs w:val="22"/>
          <w:u w:val="single"/>
          <w:lang w:val="en-IN" w:eastAsia="en-IN"/>
        </w:rPr>
      </w:pPr>
    </w:p>
    <w:p w14:paraId="4597A800" w14:textId="0F3ED22B" w:rsidR="00E319A4" w:rsidRPr="00D8409D" w:rsidRDefault="00E319A4" w:rsidP="00E319A4">
      <w:pPr>
        <w:outlineLvl w:val="0"/>
        <w:rPr>
          <w:rFonts w:ascii="Times New Roman" w:hAnsi="Times New Roman" w:cs="Times New Roman"/>
          <w:color w:val="004D86"/>
          <w:sz w:val="20"/>
          <w:szCs w:val="20"/>
        </w:rPr>
      </w:pPr>
      <w:r w:rsidRPr="00D8409D">
        <w:rPr>
          <w:rFonts w:ascii="Times New Roman" w:hAnsi="Times New Roman" w:cs="Times New Roman"/>
          <w:b/>
          <w:color w:val="004D86"/>
          <w:sz w:val="22"/>
          <w:szCs w:val="22"/>
          <w:u w:val="single"/>
          <w:lang w:val="en-IN" w:eastAsia="en-IN"/>
        </w:rPr>
        <w:t>Summary</w:t>
      </w:r>
      <w:r w:rsidRPr="00D8409D">
        <w:rPr>
          <w:rFonts w:ascii="Times New Roman" w:hAnsi="Times New Roman" w:cs="Times New Roman"/>
          <w:color w:val="004D86"/>
          <w:sz w:val="20"/>
          <w:szCs w:val="20"/>
        </w:rPr>
        <w:t xml:space="preserve"> </w:t>
      </w:r>
    </w:p>
    <w:p w14:paraId="6960A3ED" w14:textId="77777777" w:rsidR="00E814F3" w:rsidRDefault="00E814F3" w:rsidP="00E319A4">
      <w:pPr>
        <w:outlineLvl w:val="0"/>
        <w:rPr>
          <w:rFonts w:ascii="Times New Roman" w:hAnsi="Times New Roman" w:cs="Times New Roman"/>
          <w:sz w:val="20"/>
          <w:szCs w:val="20"/>
        </w:rPr>
      </w:pPr>
    </w:p>
    <w:p w14:paraId="6B6C39DF" w14:textId="77777777" w:rsidR="00E814F3" w:rsidRDefault="00E319A4" w:rsidP="0068458B">
      <w:pPr>
        <w:rPr>
          <w:rFonts w:ascii="Times New Roman" w:hAnsi="Times New Roman" w:cs="Times New Roman"/>
          <w:sz w:val="20"/>
          <w:szCs w:val="20"/>
        </w:rPr>
      </w:pPr>
      <w:proofErr w:type="spellStart"/>
      <w:r w:rsidRPr="00E319A4">
        <w:rPr>
          <w:rFonts w:ascii="Times New Roman" w:hAnsi="Times New Roman" w:cs="Times New Roman"/>
          <w:sz w:val="20"/>
          <w:szCs w:val="20"/>
        </w:rPr>
        <w:t>Mortgagebot</w:t>
      </w:r>
      <w:proofErr w:type="spellEnd"/>
      <w:r w:rsidRPr="00E319A4">
        <w:rPr>
          <w:rFonts w:ascii="Times New Roman" w:hAnsi="Times New Roman" w:cs="Times New Roman"/>
          <w:sz w:val="20"/>
          <w:szCs w:val="20"/>
        </w:rPr>
        <w:t xml:space="preserve"> POS is a web-based solution that allows lenders to receive accurate, qualified applications through every point-of-sale channel: consumer-direct via the Internet, in the branch or call center, or through professional loan officers. </w:t>
      </w:r>
      <w:proofErr w:type="spellStart"/>
      <w:r w:rsidRPr="00E319A4">
        <w:rPr>
          <w:rFonts w:ascii="Times New Roman" w:hAnsi="Times New Roman" w:cs="Times New Roman"/>
          <w:sz w:val="20"/>
          <w:szCs w:val="20"/>
        </w:rPr>
        <w:t>Mortgagebot</w:t>
      </w:r>
      <w:proofErr w:type="spellEnd"/>
      <w:r w:rsidRPr="00E319A4">
        <w:rPr>
          <w:rFonts w:ascii="Times New Roman" w:hAnsi="Times New Roman" w:cs="Times New Roman"/>
          <w:sz w:val="20"/>
          <w:szCs w:val="20"/>
        </w:rPr>
        <w:t xml:space="preserve"> POS is cloud-based, so borrowers have the option of completing an application in one channel or moving seamlessly between channels, depending on their needs and preferences. This web‐based technology allows users to explore rates, </w:t>
      </w:r>
      <w:proofErr w:type="gramStart"/>
      <w:r w:rsidRPr="00E319A4">
        <w:rPr>
          <w:rFonts w:ascii="Times New Roman" w:hAnsi="Times New Roman" w:cs="Times New Roman"/>
          <w:sz w:val="20"/>
          <w:szCs w:val="20"/>
        </w:rPr>
        <w:t>fees</w:t>
      </w:r>
      <w:proofErr w:type="gramEnd"/>
      <w:r w:rsidRPr="00E319A4">
        <w:rPr>
          <w:rFonts w:ascii="Times New Roman" w:hAnsi="Times New Roman" w:cs="Times New Roman"/>
          <w:sz w:val="20"/>
          <w:szCs w:val="20"/>
        </w:rPr>
        <w:t xml:space="preserve"> and products; complete an application in minutes; get instant approvals; and receive immediate online disclosures—anywhere they have Internet access.</w:t>
      </w:r>
    </w:p>
    <w:p w14:paraId="784A27EA" w14:textId="77777777" w:rsidR="00E814F3" w:rsidRDefault="00E814F3" w:rsidP="0068458B">
      <w:pPr>
        <w:rPr>
          <w:rFonts w:ascii="Times New Roman" w:hAnsi="Times New Roman" w:cs="Times New Roman"/>
          <w:sz w:val="20"/>
          <w:szCs w:val="20"/>
        </w:rPr>
      </w:pPr>
    </w:p>
    <w:p w14:paraId="236055A0" w14:textId="77777777" w:rsidR="00E814F3" w:rsidRDefault="00E319A4" w:rsidP="0068458B">
      <w:pPr>
        <w:rPr>
          <w:rFonts w:ascii="Times New Roman" w:hAnsi="Times New Roman" w:cs="Times New Roman"/>
          <w:sz w:val="20"/>
          <w:szCs w:val="20"/>
        </w:rPr>
      </w:pPr>
      <w:r w:rsidRPr="00E319A4">
        <w:rPr>
          <w:rFonts w:ascii="Times New Roman" w:hAnsi="Times New Roman" w:cs="Times New Roman"/>
          <w:sz w:val="20"/>
          <w:szCs w:val="20"/>
        </w:rPr>
        <w:t xml:space="preserve"> </w:t>
      </w:r>
      <w:r w:rsidRPr="00D8409D">
        <w:rPr>
          <w:rFonts w:ascii="Times New Roman" w:hAnsi="Times New Roman" w:cs="Times New Roman"/>
          <w:b/>
          <w:color w:val="004D86"/>
          <w:sz w:val="22"/>
          <w:szCs w:val="22"/>
          <w:u w:val="single"/>
          <w:lang w:val="en-IN" w:eastAsia="en-IN"/>
        </w:rPr>
        <w:t>Responsibilities</w:t>
      </w:r>
      <w:r w:rsidRPr="00E319A4">
        <w:rPr>
          <w:rFonts w:ascii="Times New Roman" w:hAnsi="Times New Roman" w:cs="Times New Roman"/>
          <w:sz w:val="20"/>
          <w:szCs w:val="20"/>
        </w:rPr>
        <w:t xml:space="preserve">: </w:t>
      </w:r>
    </w:p>
    <w:p w14:paraId="3A998F55" w14:textId="77777777" w:rsidR="00E814F3" w:rsidRDefault="00E814F3" w:rsidP="0068458B">
      <w:pPr>
        <w:rPr>
          <w:rFonts w:ascii="Times New Roman" w:hAnsi="Times New Roman" w:cs="Times New Roman"/>
          <w:sz w:val="20"/>
          <w:szCs w:val="20"/>
        </w:rPr>
      </w:pPr>
    </w:p>
    <w:p w14:paraId="1C9069E6" w14:textId="2F342ABA"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Reporting bugs with details, Retesting &amp; Bug Closing.</w:t>
      </w:r>
    </w:p>
    <w:p w14:paraId="620BFFF1" w14:textId="27F7EFE3"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Working with Test track as a Bug Tracking Tool.</w:t>
      </w:r>
    </w:p>
    <w:p w14:paraId="59CA6E27" w14:textId="5F0FEA66"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 xml:space="preserve">Working with QA team to ensure the quality of deliverables. </w:t>
      </w:r>
    </w:p>
    <w:p w14:paraId="3D5BA700" w14:textId="3D32F49D"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Requirement Analysis and execution of Test cases provided.</w:t>
      </w:r>
    </w:p>
    <w:p w14:paraId="45E7ADF1" w14:textId="53644807"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Ensure that the tests are executed as planned and is of the utmost quality.</w:t>
      </w:r>
    </w:p>
    <w:p w14:paraId="4393B0D7" w14:textId="60889A56"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Working efficiently to provide accurate status timely to the management.</w:t>
      </w:r>
    </w:p>
    <w:p w14:paraId="55818161" w14:textId="26D33AC2" w:rsidR="00E814F3"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 xml:space="preserve">Responsive Site Testing and Cross-browser testing. </w:t>
      </w:r>
    </w:p>
    <w:p w14:paraId="25F9805F" w14:textId="37E409F6" w:rsidR="00E319A4" w:rsidRPr="00417EE9" w:rsidRDefault="00E319A4" w:rsidP="00417EE9">
      <w:pPr>
        <w:pStyle w:val="ListParagraph"/>
        <w:numPr>
          <w:ilvl w:val="0"/>
          <w:numId w:val="54"/>
        </w:numPr>
        <w:rPr>
          <w:rFonts w:ascii="Times New Roman" w:hAnsi="Times New Roman"/>
          <w:sz w:val="20"/>
          <w:szCs w:val="20"/>
        </w:rPr>
      </w:pPr>
      <w:r w:rsidRPr="00417EE9">
        <w:rPr>
          <w:rFonts w:ascii="Times New Roman" w:hAnsi="Times New Roman"/>
          <w:sz w:val="20"/>
          <w:szCs w:val="20"/>
        </w:rPr>
        <w:t>Web design(Shadowing dev team)</w:t>
      </w:r>
      <w:r w:rsidR="00417EE9">
        <w:rPr>
          <w:rFonts w:ascii="Times New Roman" w:hAnsi="Times New Roman"/>
          <w:sz w:val="20"/>
          <w:szCs w:val="20"/>
        </w:rPr>
        <w:t>.</w:t>
      </w:r>
    </w:p>
    <w:p w14:paraId="14B095B2" w14:textId="29D10911" w:rsidR="00372385" w:rsidRPr="00D8409D" w:rsidRDefault="00372385" w:rsidP="00372385">
      <w:pPr>
        <w:outlineLvl w:val="0"/>
        <w:rPr>
          <w:rFonts w:ascii="Times New Roman" w:hAnsi="Times New Roman" w:cs="Times New Roman"/>
          <w:b/>
          <w:color w:val="004D86"/>
          <w:sz w:val="22"/>
          <w:szCs w:val="22"/>
          <w:u w:val="single"/>
        </w:rPr>
      </w:pPr>
      <w:r w:rsidRPr="00D8409D">
        <w:rPr>
          <w:rFonts w:ascii="Times New Roman" w:hAnsi="Times New Roman" w:cs="Times New Roman"/>
          <w:b/>
          <w:color w:val="004D86"/>
          <w:sz w:val="22"/>
          <w:szCs w:val="22"/>
          <w:u w:val="single"/>
        </w:rPr>
        <w:t>Project 3</w:t>
      </w:r>
    </w:p>
    <w:p w14:paraId="69E56F60" w14:textId="77777777" w:rsidR="00E319A4" w:rsidRPr="00073419" w:rsidRDefault="00E319A4" w:rsidP="00372385">
      <w:pPr>
        <w:outlineLvl w:val="0"/>
        <w:rPr>
          <w:rFonts w:ascii="Times New Roman" w:hAnsi="Times New Roman" w:cs="Times New Roman"/>
          <w:b/>
          <w:color w:val="003399"/>
          <w:sz w:val="22"/>
          <w:szCs w:val="22"/>
          <w:u w:val="single"/>
        </w:rPr>
      </w:pPr>
    </w:p>
    <w:p w14:paraId="1B5C9030" w14:textId="50EA4FC3" w:rsidR="00372385" w:rsidRPr="00073419" w:rsidRDefault="00372385" w:rsidP="00372385">
      <w:pPr>
        <w:rPr>
          <w:rFonts w:ascii="Times New Roman" w:hAnsi="Times New Roman"/>
          <w:b/>
          <w:bCs/>
          <w:color w:val="004D86"/>
          <w:sz w:val="22"/>
          <w:szCs w:val="22"/>
          <w:u w:val="single"/>
        </w:rPr>
      </w:pPr>
      <w:r w:rsidRPr="00073419">
        <w:rPr>
          <w:rFonts w:ascii="Times New Roman" w:hAnsi="Times New Roman"/>
          <w:b/>
          <w:bCs/>
          <w:color w:val="004D86"/>
          <w:sz w:val="22"/>
          <w:szCs w:val="22"/>
          <w:u w:val="single"/>
        </w:rPr>
        <w:t xml:space="preserve">Since Aug 2015 to Jan 2018 </w:t>
      </w:r>
      <w:proofErr w:type="spellStart"/>
      <w:r w:rsidRPr="00073419">
        <w:rPr>
          <w:rFonts w:ascii="Times New Roman" w:hAnsi="Times New Roman"/>
          <w:b/>
          <w:bCs/>
          <w:color w:val="004D86"/>
          <w:sz w:val="22"/>
          <w:szCs w:val="22"/>
          <w:u w:val="single"/>
        </w:rPr>
        <w:t>Benefitalign</w:t>
      </w:r>
      <w:proofErr w:type="spellEnd"/>
      <w:r w:rsidRPr="00073419">
        <w:rPr>
          <w:rFonts w:ascii="Times New Roman" w:hAnsi="Times New Roman"/>
          <w:b/>
          <w:bCs/>
          <w:color w:val="004D86"/>
          <w:sz w:val="22"/>
          <w:szCs w:val="22"/>
          <w:u w:val="single"/>
        </w:rPr>
        <w:t xml:space="preserve"> Technologies :– (Software Test Engineer) </w:t>
      </w:r>
    </w:p>
    <w:p w14:paraId="4A61601A" w14:textId="77777777" w:rsidR="00372385" w:rsidRDefault="00372385" w:rsidP="00564644">
      <w:pPr>
        <w:rPr>
          <w:rFonts w:ascii="Times New Roman" w:hAnsi="Times New Roman" w:cs="Times New Roman"/>
          <w:b/>
          <w:bCs/>
          <w:u w:val="single"/>
        </w:rPr>
      </w:pPr>
    </w:p>
    <w:p w14:paraId="07130C52" w14:textId="77777777" w:rsidR="002360B0" w:rsidRPr="00372385" w:rsidRDefault="004763D9" w:rsidP="002360B0">
      <w:pPr>
        <w:rPr>
          <w:rFonts w:ascii="Times New Roman" w:hAnsi="Times New Roman" w:cs="Times New Roman"/>
          <w:sz w:val="20"/>
          <w:szCs w:val="20"/>
        </w:rPr>
      </w:pPr>
      <w:r w:rsidRPr="00372385">
        <w:rPr>
          <w:rFonts w:ascii="Times New Roman" w:hAnsi="Times New Roman" w:cs="Times New Roman"/>
          <w:sz w:val="20"/>
          <w:szCs w:val="20"/>
        </w:rPr>
        <w:t>Product</w:t>
      </w:r>
      <w:r w:rsidR="002360B0" w:rsidRPr="00372385">
        <w:rPr>
          <w:rFonts w:ascii="Times New Roman" w:hAnsi="Times New Roman" w:cs="Times New Roman"/>
          <w:sz w:val="20"/>
          <w:szCs w:val="20"/>
        </w:rPr>
        <w:t xml:space="preserve"> Name                      </w:t>
      </w:r>
      <w:r w:rsidR="002360B0" w:rsidRPr="00372385">
        <w:rPr>
          <w:rFonts w:ascii="Times New Roman" w:hAnsi="Times New Roman" w:cs="Times New Roman"/>
          <w:sz w:val="20"/>
          <w:szCs w:val="20"/>
        </w:rPr>
        <w:tab/>
        <w:t>: Benefitalign - Employer Engage</w:t>
      </w:r>
    </w:p>
    <w:p w14:paraId="00CC59F1" w14:textId="77777777" w:rsidR="002360B0" w:rsidRPr="00372385" w:rsidRDefault="002360B0" w:rsidP="00B21D07">
      <w:pPr>
        <w:ind w:left="2880" w:hanging="2880"/>
        <w:rPr>
          <w:rFonts w:ascii="Times New Roman" w:hAnsi="Times New Roman" w:cs="Times New Roman"/>
          <w:sz w:val="20"/>
          <w:szCs w:val="20"/>
        </w:rPr>
      </w:pPr>
      <w:r w:rsidRPr="00372385">
        <w:rPr>
          <w:rFonts w:ascii="Times New Roman" w:hAnsi="Times New Roman" w:cs="Times New Roman"/>
          <w:sz w:val="20"/>
          <w:szCs w:val="20"/>
        </w:rPr>
        <w:t xml:space="preserve">Client                                    </w:t>
      </w:r>
      <w:r w:rsidRPr="00372385">
        <w:rPr>
          <w:rFonts w:ascii="Times New Roman" w:hAnsi="Times New Roman" w:cs="Times New Roman"/>
          <w:sz w:val="20"/>
          <w:szCs w:val="20"/>
        </w:rPr>
        <w:tab/>
        <w:t>: Optima, Advantage Administrators, Speridian Technologies</w:t>
      </w:r>
      <w:r w:rsidR="00004D25" w:rsidRPr="00372385">
        <w:rPr>
          <w:rFonts w:ascii="Times New Roman" w:hAnsi="Times New Roman" w:cs="Times New Roman"/>
          <w:sz w:val="20"/>
          <w:szCs w:val="20"/>
        </w:rPr>
        <w:t xml:space="preserve"> and </w:t>
      </w:r>
      <w:r w:rsidR="00B21D07" w:rsidRPr="00372385">
        <w:rPr>
          <w:rFonts w:ascii="Times New Roman" w:hAnsi="Times New Roman" w:cs="Times New Roman"/>
          <w:sz w:val="20"/>
          <w:szCs w:val="20"/>
        </w:rPr>
        <w:t>FBMC</w:t>
      </w:r>
    </w:p>
    <w:p w14:paraId="61C97322" w14:textId="0852C508" w:rsidR="00E814F3" w:rsidRDefault="002360B0" w:rsidP="002360B0">
      <w:pPr>
        <w:rPr>
          <w:rFonts w:ascii="Times New Roman" w:hAnsi="Times New Roman" w:cs="Times New Roman"/>
          <w:sz w:val="20"/>
          <w:szCs w:val="20"/>
        </w:rPr>
      </w:pPr>
      <w:r w:rsidRPr="00372385">
        <w:rPr>
          <w:rFonts w:ascii="Times New Roman" w:hAnsi="Times New Roman" w:cs="Times New Roman"/>
          <w:sz w:val="20"/>
          <w:szCs w:val="20"/>
        </w:rPr>
        <w:t xml:space="preserve">Role                                       </w:t>
      </w:r>
      <w:r w:rsidRPr="00372385">
        <w:rPr>
          <w:rFonts w:ascii="Times New Roman" w:hAnsi="Times New Roman" w:cs="Times New Roman"/>
          <w:sz w:val="20"/>
          <w:szCs w:val="20"/>
        </w:rPr>
        <w:tab/>
        <w:t xml:space="preserve">: </w:t>
      </w:r>
      <w:r w:rsidR="00C4134D" w:rsidRPr="00372385">
        <w:rPr>
          <w:rFonts w:ascii="Times New Roman" w:hAnsi="Times New Roman" w:cs="Times New Roman"/>
          <w:sz w:val="20"/>
          <w:szCs w:val="20"/>
        </w:rPr>
        <w:t>Test Engineer</w:t>
      </w:r>
    </w:p>
    <w:p w14:paraId="60A2F737" w14:textId="3B7DBD06" w:rsidR="002360B0" w:rsidRPr="00372385" w:rsidRDefault="002360B0" w:rsidP="002360B0">
      <w:pPr>
        <w:rPr>
          <w:rFonts w:ascii="Times New Roman" w:hAnsi="Times New Roman" w:cs="Times New Roman"/>
          <w:sz w:val="20"/>
          <w:szCs w:val="20"/>
        </w:rPr>
      </w:pPr>
      <w:r w:rsidRPr="00372385">
        <w:rPr>
          <w:rFonts w:ascii="Times New Roman" w:hAnsi="Times New Roman" w:cs="Times New Roman"/>
          <w:sz w:val="20"/>
          <w:szCs w:val="20"/>
        </w:rPr>
        <w:t xml:space="preserve">Team Size                             </w:t>
      </w:r>
      <w:r w:rsidRPr="00372385">
        <w:rPr>
          <w:rFonts w:ascii="Times New Roman" w:hAnsi="Times New Roman" w:cs="Times New Roman"/>
          <w:sz w:val="20"/>
          <w:szCs w:val="20"/>
        </w:rPr>
        <w:tab/>
        <w:t>: 15</w:t>
      </w:r>
    </w:p>
    <w:p w14:paraId="0FFE2C64" w14:textId="76F137C3" w:rsidR="00E60167" w:rsidRDefault="002360B0" w:rsidP="008465B1">
      <w:pPr>
        <w:rPr>
          <w:rFonts w:ascii="Times New Roman" w:hAnsi="Times New Roman" w:cs="Times New Roman"/>
          <w:sz w:val="20"/>
          <w:szCs w:val="20"/>
        </w:rPr>
      </w:pPr>
      <w:r w:rsidRPr="00372385">
        <w:rPr>
          <w:rFonts w:ascii="Times New Roman" w:hAnsi="Times New Roman" w:cs="Times New Roman"/>
          <w:sz w:val="20"/>
          <w:szCs w:val="20"/>
        </w:rPr>
        <w:t>Location</w:t>
      </w:r>
      <w:r w:rsidRPr="00372385">
        <w:rPr>
          <w:rFonts w:ascii="Times New Roman" w:hAnsi="Times New Roman" w:cs="Times New Roman"/>
          <w:sz w:val="20"/>
          <w:szCs w:val="20"/>
        </w:rPr>
        <w:tab/>
      </w:r>
      <w:r w:rsidRPr="00372385">
        <w:rPr>
          <w:rFonts w:ascii="Times New Roman" w:hAnsi="Times New Roman" w:cs="Times New Roman"/>
          <w:sz w:val="20"/>
          <w:szCs w:val="20"/>
        </w:rPr>
        <w:tab/>
        <w:t xml:space="preserve">   </w:t>
      </w:r>
      <w:r w:rsidRPr="00372385">
        <w:rPr>
          <w:rFonts w:ascii="Times New Roman" w:hAnsi="Times New Roman" w:cs="Times New Roman"/>
          <w:sz w:val="20"/>
          <w:szCs w:val="20"/>
        </w:rPr>
        <w:tab/>
      </w:r>
      <w:r w:rsidR="00EA1137" w:rsidRPr="00372385">
        <w:rPr>
          <w:rFonts w:ascii="Times New Roman" w:hAnsi="Times New Roman" w:cs="Times New Roman"/>
          <w:sz w:val="20"/>
          <w:szCs w:val="20"/>
        </w:rPr>
        <w:tab/>
      </w:r>
      <w:r w:rsidRPr="00372385">
        <w:rPr>
          <w:rFonts w:ascii="Times New Roman" w:hAnsi="Times New Roman" w:cs="Times New Roman"/>
          <w:sz w:val="20"/>
          <w:szCs w:val="20"/>
        </w:rPr>
        <w:t>: Offshore</w:t>
      </w:r>
    </w:p>
    <w:p w14:paraId="4041D716" w14:textId="77777777" w:rsidR="008465B1" w:rsidRPr="008465B1" w:rsidRDefault="008465B1" w:rsidP="008465B1">
      <w:pPr>
        <w:rPr>
          <w:rFonts w:ascii="Times New Roman" w:hAnsi="Times New Roman" w:cs="Times New Roman"/>
          <w:sz w:val="20"/>
          <w:szCs w:val="20"/>
        </w:rPr>
      </w:pPr>
    </w:p>
    <w:p w14:paraId="24F9B04D" w14:textId="77777777" w:rsidR="002360B0" w:rsidRPr="00D8409D" w:rsidRDefault="00A00145" w:rsidP="002360B0">
      <w:pPr>
        <w:outlineLvl w:val="0"/>
        <w:rPr>
          <w:rFonts w:ascii="Times New Roman" w:hAnsi="Times New Roman" w:cs="Times New Roman"/>
          <w:b/>
          <w:color w:val="004D86"/>
          <w:sz w:val="22"/>
          <w:szCs w:val="22"/>
          <w:u w:val="single"/>
          <w:lang w:val="en-IN" w:eastAsia="en-IN"/>
        </w:rPr>
      </w:pPr>
      <w:r w:rsidRPr="00D8409D">
        <w:rPr>
          <w:rFonts w:ascii="Times New Roman" w:hAnsi="Times New Roman" w:cs="Times New Roman"/>
          <w:b/>
          <w:color w:val="004D86"/>
          <w:sz w:val="22"/>
          <w:szCs w:val="22"/>
          <w:u w:val="single"/>
          <w:lang w:val="en-IN" w:eastAsia="en-IN"/>
        </w:rPr>
        <w:t>Summary</w:t>
      </w:r>
    </w:p>
    <w:p w14:paraId="2A19B3AE" w14:textId="77777777" w:rsidR="00372385" w:rsidRPr="00372385" w:rsidRDefault="00372385" w:rsidP="002360B0">
      <w:pPr>
        <w:outlineLvl w:val="0"/>
        <w:rPr>
          <w:rFonts w:ascii="Times New Roman" w:hAnsi="Times New Roman" w:cs="Times New Roman"/>
          <w:b/>
          <w:color w:val="003399"/>
          <w:u w:val="single"/>
          <w:lang w:val="en-IN" w:eastAsia="en-IN"/>
        </w:rPr>
      </w:pPr>
    </w:p>
    <w:p w14:paraId="19ED47C0" w14:textId="154A9B52" w:rsidR="00EC4600" w:rsidRPr="00372385" w:rsidRDefault="002360B0" w:rsidP="002360B0">
      <w:pPr>
        <w:jc w:val="both"/>
        <w:rPr>
          <w:rFonts w:ascii="Times New Roman" w:hAnsi="Times New Roman" w:cs="Times New Roman"/>
          <w:sz w:val="20"/>
          <w:szCs w:val="20"/>
        </w:rPr>
      </w:pPr>
      <w:r w:rsidRPr="00372385">
        <w:rPr>
          <w:rFonts w:ascii="Times New Roman" w:hAnsi="Times New Roman" w:cs="Times New Roman"/>
          <w:sz w:val="20"/>
          <w:szCs w:val="20"/>
        </w:rPr>
        <w:t xml:space="preserve">Employer Engage is </w:t>
      </w:r>
      <w:r w:rsidR="00776B68" w:rsidRPr="00372385">
        <w:rPr>
          <w:rFonts w:ascii="Times New Roman" w:hAnsi="Times New Roman" w:cs="Times New Roman"/>
          <w:sz w:val="20"/>
          <w:szCs w:val="20"/>
        </w:rPr>
        <w:t xml:space="preserve">an </w:t>
      </w:r>
      <w:r w:rsidRPr="00372385">
        <w:rPr>
          <w:rFonts w:ascii="Times New Roman" w:hAnsi="Times New Roman" w:cs="Times New Roman"/>
          <w:sz w:val="20"/>
          <w:szCs w:val="20"/>
        </w:rPr>
        <w:t xml:space="preserve">employee benefits platform from Benefitalign to manage large Employer groups. Employees can shop, </w:t>
      </w:r>
      <w:proofErr w:type="gramStart"/>
      <w:r w:rsidRPr="00372385">
        <w:rPr>
          <w:rFonts w:ascii="Times New Roman" w:hAnsi="Times New Roman" w:cs="Times New Roman"/>
          <w:sz w:val="20"/>
          <w:szCs w:val="20"/>
        </w:rPr>
        <w:t>compare</w:t>
      </w:r>
      <w:proofErr w:type="gramEnd"/>
      <w:r w:rsidRPr="00372385">
        <w:rPr>
          <w:rFonts w:ascii="Times New Roman" w:hAnsi="Times New Roman" w:cs="Times New Roman"/>
          <w:sz w:val="20"/>
          <w:szCs w:val="20"/>
        </w:rPr>
        <w:t xml:space="preserve"> and enroll in benefit plans, including ancillary products. The simple, wizard</w:t>
      </w:r>
      <w:r w:rsidR="00575DB2" w:rsidRPr="00372385">
        <w:rPr>
          <w:rFonts w:ascii="Times New Roman" w:hAnsi="Times New Roman" w:cs="Times New Roman"/>
          <w:sz w:val="20"/>
          <w:szCs w:val="20"/>
        </w:rPr>
        <w:t>-</w:t>
      </w:r>
      <w:r w:rsidRPr="00372385">
        <w:rPr>
          <w:rFonts w:ascii="Times New Roman" w:hAnsi="Times New Roman" w:cs="Times New Roman"/>
          <w:sz w:val="20"/>
          <w:szCs w:val="20"/>
        </w:rPr>
        <w:t xml:space="preserve">driven enrollment application walks employees through the renewal process and provides with enrollment summaries and plan info. </w:t>
      </w:r>
    </w:p>
    <w:p w14:paraId="65178206" w14:textId="77777777" w:rsidR="00796A4F" w:rsidRPr="005E4FDA" w:rsidRDefault="00796A4F" w:rsidP="00663374">
      <w:pPr>
        <w:jc w:val="both"/>
        <w:rPr>
          <w:rFonts w:ascii="Times New Roman" w:hAnsi="Times New Roman" w:cs="Times New Roman"/>
          <w:b/>
          <w:color w:val="000000"/>
          <w:u w:val="single"/>
          <w:lang w:val="en-IN" w:eastAsia="en-IN"/>
        </w:rPr>
      </w:pPr>
    </w:p>
    <w:p w14:paraId="25F352CB" w14:textId="717D0AE2" w:rsidR="00663374" w:rsidRPr="00372385" w:rsidRDefault="00EC4600" w:rsidP="00663374">
      <w:pPr>
        <w:jc w:val="both"/>
        <w:rPr>
          <w:rFonts w:ascii="Times New Roman" w:hAnsi="Times New Roman" w:cs="Times New Roman"/>
          <w:b/>
          <w:color w:val="003399"/>
          <w:sz w:val="22"/>
          <w:szCs w:val="22"/>
          <w:u w:val="single"/>
          <w:lang w:val="en-IN" w:eastAsia="en-IN"/>
        </w:rPr>
      </w:pPr>
      <w:r w:rsidRPr="00D8409D">
        <w:rPr>
          <w:rFonts w:ascii="Times New Roman" w:hAnsi="Times New Roman" w:cs="Times New Roman"/>
          <w:b/>
          <w:color w:val="004D86"/>
          <w:sz w:val="22"/>
          <w:szCs w:val="22"/>
          <w:u w:val="single"/>
          <w:lang w:val="en-IN" w:eastAsia="en-IN"/>
        </w:rPr>
        <w:t>Responsibilities</w:t>
      </w:r>
      <w:r w:rsidRPr="00372385">
        <w:rPr>
          <w:rFonts w:ascii="Times New Roman" w:hAnsi="Times New Roman" w:cs="Times New Roman"/>
          <w:b/>
          <w:color w:val="003399"/>
          <w:sz w:val="22"/>
          <w:szCs w:val="22"/>
          <w:u w:val="single"/>
          <w:lang w:val="en-IN" w:eastAsia="en-IN"/>
        </w:rPr>
        <w:t>:</w:t>
      </w:r>
    </w:p>
    <w:p w14:paraId="02BBEE05" w14:textId="77777777" w:rsidR="00C73D82" w:rsidRPr="005E4FDA" w:rsidRDefault="00C73D82" w:rsidP="00663374">
      <w:pPr>
        <w:jc w:val="both"/>
        <w:rPr>
          <w:rFonts w:ascii="Times New Roman" w:hAnsi="Times New Roman" w:cs="Times New Roman"/>
          <w:b/>
          <w:color w:val="000000"/>
          <w:u w:val="single"/>
          <w:lang w:val="en-IN" w:eastAsia="en-IN"/>
        </w:rPr>
      </w:pPr>
    </w:p>
    <w:p w14:paraId="7EA6F919" w14:textId="77777777" w:rsidR="00663374" w:rsidRPr="00372385" w:rsidRDefault="00663374" w:rsidP="00C5710D">
      <w:pPr>
        <w:numPr>
          <w:ilvl w:val="0"/>
          <w:numId w:val="41"/>
        </w:numPr>
        <w:tabs>
          <w:tab w:val="left" w:pos="720"/>
        </w:tabs>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Performed CRM integration Testing.</w:t>
      </w:r>
    </w:p>
    <w:p w14:paraId="66AF38A1" w14:textId="77777777" w:rsidR="00663374" w:rsidRPr="00372385" w:rsidRDefault="00663374" w:rsidP="00C5710D">
      <w:pPr>
        <w:numPr>
          <w:ilvl w:val="0"/>
          <w:numId w:val="41"/>
        </w:numPr>
        <w:tabs>
          <w:tab w:val="left" w:pos="720"/>
        </w:tabs>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EDI reports verification.</w:t>
      </w:r>
    </w:p>
    <w:p w14:paraId="6B1C75B1" w14:textId="77777777" w:rsidR="00EC4600" w:rsidRPr="00372385" w:rsidRDefault="00EC4600" w:rsidP="00C5710D">
      <w:pPr>
        <w:numPr>
          <w:ilvl w:val="0"/>
          <w:numId w:val="41"/>
        </w:numPr>
        <w:tabs>
          <w:tab w:val="left" w:pos="720"/>
        </w:tabs>
        <w:jc w:val="both"/>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Reporting bugs with details, </w:t>
      </w:r>
      <w:proofErr w:type="gramStart"/>
      <w:r w:rsidRPr="00372385">
        <w:rPr>
          <w:rFonts w:ascii="Times New Roman" w:hAnsi="Times New Roman" w:cs="Times New Roman"/>
          <w:color w:val="000000"/>
          <w:sz w:val="20"/>
          <w:szCs w:val="20"/>
          <w:lang w:val="en-IN" w:eastAsia="en-IN"/>
        </w:rPr>
        <w:t>Re testing</w:t>
      </w:r>
      <w:proofErr w:type="gramEnd"/>
      <w:r w:rsidRPr="00372385">
        <w:rPr>
          <w:rFonts w:ascii="Times New Roman" w:hAnsi="Times New Roman" w:cs="Times New Roman"/>
          <w:color w:val="000000"/>
          <w:sz w:val="20"/>
          <w:szCs w:val="20"/>
          <w:lang w:val="en-IN" w:eastAsia="en-IN"/>
        </w:rPr>
        <w:t xml:space="preserve"> &amp; Bug Closing.</w:t>
      </w:r>
    </w:p>
    <w:p w14:paraId="3DDBF525" w14:textId="77777777" w:rsidR="00EC4600" w:rsidRPr="00372385" w:rsidRDefault="00EC4600" w:rsidP="00C5710D">
      <w:pPr>
        <w:numPr>
          <w:ilvl w:val="0"/>
          <w:numId w:val="41"/>
        </w:numPr>
        <w:tabs>
          <w:tab w:val="left" w:pos="720"/>
        </w:tabs>
        <w:jc w:val="both"/>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Working with Jira, </w:t>
      </w:r>
      <w:r w:rsidR="00C4134D" w:rsidRPr="00372385">
        <w:rPr>
          <w:rFonts w:ascii="Times New Roman" w:hAnsi="Times New Roman" w:cs="Times New Roman"/>
          <w:color w:val="000000"/>
          <w:sz w:val="20"/>
          <w:szCs w:val="20"/>
          <w:lang w:val="en-IN" w:eastAsia="en-IN"/>
        </w:rPr>
        <w:t xml:space="preserve">Redmine </w:t>
      </w:r>
      <w:r w:rsidRPr="00372385">
        <w:rPr>
          <w:rFonts w:ascii="Times New Roman" w:hAnsi="Times New Roman" w:cs="Times New Roman"/>
          <w:color w:val="000000"/>
          <w:sz w:val="20"/>
          <w:szCs w:val="20"/>
          <w:lang w:val="en-IN" w:eastAsia="en-IN"/>
        </w:rPr>
        <w:t>as a Bug Tracking Tool.</w:t>
      </w:r>
    </w:p>
    <w:p w14:paraId="3A58715F" w14:textId="77777777" w:rsidR="00EC4600" w:rsidRPr="00372385" w:rsidRDefault="00EC4600" w:rsidP="00C5710D">
      <w:pPr>
        <w:numPr>
          <w:ilvl w:val="0"/>
          <w:numId w:val="41"/>
        </w:numPr>
        <w:tabs>
          <w:tab w:val="left" w:pos="720"/>
        </w:tabs>
        <w:jc w:val="both"/>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Working </w:t>
      </w:r>
      <w:r w:rsidR="00B83049" w:rsidRPr="00372385">
        <w:rPr>
          <w:rFonts w:ascii="Times New Roman" w:hAnsi="Times New Roman" w:cs="Times New Roman"/>
          <w:color w:val="000000"/>
          <w:sz w:val="20"/>
          <w:szCs w:val="20"/>
          <w:lang w:val="en-IN" w:eastAsia="en-IN"/>
        </w:rPr>
        <w:t>with</w:t>
      </w:r>
      <w:r w:rsidRPr="00372385">
        <w:rPr>
          <w:rFonts w:ascii="Times New Roman" w:hAnsi="Times New Roman" w:cs="Times New Roman"/>
          <w:color w:val="000000"/>
          <w:sz w:val="20"/>
          <w:szCs w:val="20"/>
          <w:lang w:val="en-IN" w:eastAsia="en-IN"/>
        </w:rPr>
        <w:t xml:space="preserve"> QA team to ensure the quality of deliverables.</w:t>
      </w:r>
    </w:p>
    <w:p w14:paraId="6E0216AF" w14:textId="77777777" w:rsidR="00EC4600" w:rsidRPr="00372385" w:rsidRDefault="00464927" w:rsidP="00C5710D">
      <w:pPr>
        <w:numPr>
          <w:ilvl w:val="0"/>
          <w:numId w:val="41"/>
        </w:numPr>
        <w:tabs>
          <w:tab w:val="left" w:pos="720"/>
        </w:tabs>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Requirement Analysis,</w:t>
      </w:r>
      <w:r w:rsidR="00B071F6" w:rsidRPr="00372385">
        <w:rPr>
          <w:rFonts w:ascii="Times New Roman" w:hAnsi="Times New Roman" w:cs="Times New Roman"/>
          <w:color w:val="000000"/>
          <w:sz w:val="20"/>
          <w:szCs w:val="20"/>
          <w:lang w:val="en-IN" w:eastAsia="en-IN"/>
        </w:rPr>
        <w:t xml:space="preserve"> </w:t>
      </w:r>
      <w:r w:rsidR="00AA577E" w:rsidRPr="00372385">
        <w:rPr>
          <w:rFonts w:ascii="Times New Roman" w:hAnsi="Times New Roman" w:cs="Times New Roman"/>
          <w:color w:val="000000"/>
          <w:sz w:val="20"/>
          <w:szCs w:val="20"/>
          <w:lang w:val="en-IN" w:eastAsia="en-IN"/>
        </w:rPr>
        <w:t xml:space="preserve">Preparation </w:t>
      </w:r>
      <w:r w:rsidR="00EC4600" w:rsidRPr="00372385">
        <w:rPr>
          <w:rFonts w:ascii="Times New Roman" w:hAnsi="Times New Roman" w:cs="Times New Roman"/>
          <w:color w:val="000000"/>
          <w:sz w:val="20"/>
          <w:szCs w:val="20"/>
          <w:lang w:val="en-IN" w:eastAsia="en-IN"/>
        </w:rPr>
        <w:t>of Smoke Test Case and Regression Test Case.</w:t>
      </w:r>
    </w:p>
    <w:p w14:paraId="612D3B39" w14:textId="77777777" w:rsidR="00663374" w:rsidRPr="00372385" w:rsidRDefault="00464927" w:rsidP="00C5710D">
      <w:pPr>
        <w:numPr>
          <w:ilvl w:val="0"/>
          <w:numId w:val="41"/>
        </w:numPr>
        <w:tabs>
          <w:tab w:val="left" w:pos="720"/>
        </w:tabs>
        <w:jc w:val="both"/>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Ensure that the tests are </w:t>
      </w:r>
      <w:r w:rsidR="00663374" w:rsidRPr="00372385">
        <w:rPr>
          <w:rFonts w:ascii="Times New Roman" w:hAnsi="Times New Roman" w:cs="Times New Roman"/>
          <w:color w:val="000000"/>
          <w:sz w:val="20"/>
          <w:szCs w:val="20"/>
          <w:lang w:val="en-IN" w:eastAsia="en-IN"/>
        </w:rPr>
        <w:t>e</w:t>
      </w:r>
      <w:r w:rsidR="00C2614C" w:rsidRPr="00372385">
        <w:rPr>
          <w:rFonts w:ascii="Times New Roman" w:hAnsi="Times New Roman" w:cs="Times New Roman"/>
          <w:color w:val="000000"/>
          <w:sz w:val="20"/>
          <w:szCs w:val="20"/>
          <w:lang w:val="en-IN" w:eastAsia="en-IN"/>
        </w:rPr>
        <w:t>xecuted as planned and is of ut</w:t>
      </w:r>
      <w:r w:rsidR="00663374" w:rsidRPr="00372385">
        <w:rPr>
          <w:rFonts w:ascii="Times New Roman" w:hAnsi="Times New Roman" w:cs="Times New Roman"/>
          <w:color w:val="000000"/>
          <w:sz w:val="20"/>
          <w:szCs w:val="20"/>
          <w:lang w:val="en-IN" w:eastAsia="en-IN"/>
        </w:rPr>
        <w:t>most quality.</w:t>
      </w:r>
    </w:p>
    <w:p w14:paraId="1F45D918" w14:textId="77777777" w:rsidR="00663374" w:rsidRPr="00372385" w:rsidRDefault="00663374" w:rsidP="00C5710D">
      <w:pPr>
        <w:widowControl w:val="0"/>
        <w:numPr>
          <w:ilvl w:val="0"/>
          <w:numId w:val="41"/>
        </w:numPr>
        <w:tabs>
          <w:tab w:val="left" w:pos="720"/>
        </w:tabs>
        <w:overflowPunct w:val="0"/>
        <w:adjustRightInd w:val="0"/>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Working efficiently to provide accurate status timely to </w:t>
      </w:r>
      <w:r w:rsidR="00B83049" w:rsidRPr="00372385">
        <w:rPr>
          <w:rFonts w:ascii="Times New Roman" w:hAnsi="Times New Roman" w:cs="Times New Roman"/>
          <w:color w:val="000000"/>
          <w:sz w:val="20"/>
          <w:szCs w:val="20"/>
          <w:lang w:val="en-IN" w:eastAsia="en-IN"/>
        </w:rPr>
        <w:t>the management</w:t>
      </w:r>
      <w:r w:rsidRPr="00372385">
        <w:rPr>
          <w:rFonts w:ascii="Times New Roman" w:hAnsi="Times New Roman" w:cs="Times New Roman"/>
          <w:color w:val="000000"/>
          <w:sz w:val="20"/>
          <w:szCs w:val="20"/>
          <w:lang w:val="en-IN" w:eastAsia="en-IN"/>
        </w:rPr>
        <w:t>.</w:t>
      </w:r>
    </w:p>
    <w:p w14:paraId="49461D2B" w14:textId="77777777" w:rsidR="00073419" w:rsidRDefault="00073419" w:rsidP="00372385">
      <w:pPr>
        <w:outlineLvl w:val="0"/>
        <w:rPr>
          <w:rFonts w:ascii="Times New Roman" w:hAnsi="Times New Roman"/>
          <w:b/>
          <w:color w:val="003399"/>
          <w:u w:val="single"/>
        </w:rPr>
      </w:pPr>
    </w:p>
    <w:p w14:paraId="3C178BC8" w14:textId="77777777" w:rsidR="00073419" w:rsidRDefault="00073419" w:rsidP="00372385">
      <w:pPr>
        <w:outlineLvl w:val="0"/>
        <w:rPr>
          <w:rFonts w:ascii="Times New Roman" w:hAnsi="Times New Roman"/>
          <w:b/>
          <w:color w:val="003399"/>
          <w:u w:val="single"/>
        </w:rPr>
      </w:pPr>
    </w:p>
    <w:p w14:paraId="21857C13" w14:textId="77777777" w:rsidR="00E814F3" w:rsidRDefault="00E814F3" w:rsidP="00372385">
      <w:pPr>
        <w:outlineLvl w:val="0"/>
        <w:rPr>
          <w:rFonts w:ascii="Times New Roman" w:hAnsi="Times New Roman"/>
          <w:b/>
          <w:color w:val="003399"/>
          <w:sz w:val="22"/>
          <w:szCs w:val="22"/>
          <w:u w:val="single"/>
        </w:rPr>
      </w:pPr>
    </w:p>
    <w:p w14:paraId="010D88CA" w14:textId="6A5D8A09" w:rsidR="00372385" w:rsidRPr="00D8409D" w:rsidRDefault="00372385" w:rsidP="00372385">
      <w:pPr>
        <w:outlineLvl w:val="0"/>
        <w:rPr>
          <w:rFonts w:ascii="Times New Roman" w:hAnsi="Times New Roman"/>
          <w:b/>
          <w:color w:val="004D86"/>
          <w:sz w:val="22"/>
          <w:szCs w:val="22"/>
          <w:u w:val="single"/>
        </w:rPr>
      </w:pPr>
      <w:r w:rsidRPr="00D8409D">
        <w:rPr>
          <w:rFonts w:ascii="Times New Roman" w:hAnsi="Times New Roman"/>
          <w:b/>
          <w:color w:val="004D86"/>
          <w:sz w:val="22"/>
          <w:szCs w:val="22"/>
          <w:u w:val="single"/>
        </w:rPr>
        <w:t>Project 4</w:t>
      </w:r>
    </w:p>
    <w:p w14:paraId="7F455205" w14:textId="77777777" w:rsidR="00372385" w:rsidRPr="00073419" w:rsidRDefault="00372385" w:rsidP="00372385">
      <w:pPr>
        <w:ind w:left="360"/>
        <w:outlineLvl w:val="0"/>
        <w:rPr>
          <w:rFonts w:ascii="Times New Roman" w:hAnsi="Times New Roman"/>
          <w:b/>
          <w:sz w:val="22"/>
          <w:szCs w:val="22"/>
          <w:u w:val="single"/>
        </w:rPr>
      </w:pPr>
    </w:p>
    <w:p w14:paraId="21688334" w14:textId="7D74FEFB" w:rsidR="00372385" w:rsidRPr="00D8409D" w:rsidRDefault="00372385" w:rsidP="00372385">
      <w:pPr>
        <w:outlineLvl w:val="0"/>
        <w:rPr>
          <w:rFonts w:ascii="Times New Roman" w:hAnsi="Times New Roman"/>
          <w:b/>
          <w:color w:val="004D86"/>
          <w:sz w:val="22"/>
          <w:szCs w:val="22"/>
          <w:u w:val="single"/>
        </w:rPr>
      </w:pPr>
      <w:r w:rsidRPr="00D8409D">
        <w:rPr>
          <w:rFonts w:ascii="Times New Roman" w:hAnsi="Times New Roman"/>
          <w:b/>
          <w:color w:val="004D86"/>
          <w:sz w:val="22"/>
          <w:szCs w:val="22"/>
          <w:u w:val="single"/>
        </w:rPr>
        <w:t xml:space="preserve">Since August 2013 to July 2015 </w:t>
      </w:r>
      <w:proofErr w:type="spellStart"/>
      <w:r w:rsidRPr="00D8409D">
        <w:rPr>
          <w:rFonts w:ascii="Times New Roman" w:hAnsi="Times New Roman"/>
          <w:b/>
          <w:color w:val="004D86"/>
          <w:sz w:val="22"/>
          <w:szCs w:val="22"/>
          <w:u w:val="single"/>
        </w:rPr>
        <w:t>Speridian</w:t>
      </w:r>
      <w:proofErr w:type="spellEnd"/>
      <w:r w:rsidRPr="00D8409D">
        <w:rPr>
          <w:rFonts w:ascii="Times New Roman" w:hAnsi="Times New Roman"/>
          <w:b/>
          <w:color w:val="004D86"/>
          <w:sz w:val="22"/>
          <w:szCs w:val="22"/>
          <w:u w:val="single"/>
        </w:rPr>
        <w:t xml:space="preserve"> Technologies:– (Trainee Associate) </w:t>
      </w:r>
    </w:p>
    <w:p w14:paraId="5B12F4B0" w14:textId="296718C5" w:rsidR="00D374DF" w:rsidRPr="00372385" w:rsidRDefault="002360B0" w:rsidP="00372385">
      <w:pPr>
        <w:jc w:val="both"/>
        <w:rPr>
          <w:rFonts w:ascii="Times New Roman" w:hAnsi="Times New Roman" w:cs="Times New Roman"/>
        </w:rPr>
      </w:pPr>
      <w:r w:rsidRPr="005E4FDA">
        <w:rPr>
          <w:rFonts w:ascii="Times New Roman" w:hAnsi="Times New Roman" w:cs="Times New Roman"/>
        </w:rPr>
        <w:tab/>
      </w:r>
    </w:p>
    <w:p w14:paraId="0141FC5B" w14:textId="0E414098" w:rsidR="00BC5946" w:rsidRPr="00372385" w:rsidRDefault="004763D9" w:rsidP="00BC5946">
      <w:p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Product</w:t>
      </w:r>
      <w:r w:rsidR="00BC5946" w:rsidRPr="00372385">
        <w:rPr>
          <w:rFonts w:ascii="Times New Roman" w:hAnsi="Times New Roman" w:cs="Times New Roman"/>
          <w:color w:val="000000"/>
          <w:sz w:val="20"/>
          <w:szCs w:val="20"/>
          <w:lang w:val="en-IN" w:eastAsia="en-IN"/>
        </w:rPr>
        <w:t xml:space="preserve"> Name                   </w:t>
      </w:r>
      <w:proofErr w:type="gramStart"/>
      <w:r w:rsidR="00BC5946" w:rsidRPr="00372385">
        <w:rPr>
          <w:rFonts w:ascii="Times New Roman" w:hAnsi="Times New Roman" w:cs="Times New Roman"/>
          <w:color w:val="000000"/>
          <w:sz w:val="20"/>
          <w:szCs w:val="20"/>
          <w:lang w:val="en-IN" w:eastAsia="en-IN"/>
        </w:rPr>
        <w:t>  :</w:t>
      </w:r>
      <w:proofErr w:type="gramEnd"/>
      <w:r w:rsidR="00BC5946" w:rsidRPr="00372385">
        <w:rPr>
          <w:rFonts w:ascii="Times New Roman" w:hAnsi="Times New Roman" w:cs="Times New Roman"/>
          <w:color w:val="000000"/>
          <w:sz w:val="20"/>
          <w:szCs w:val="20"/>
          <w:lang w:val="en-IN" w:eastAsia="en-IN"/>
        </w:rPr>
        <w:t xml:space="preserve"> </w:t>
      </w:r>
      <w:r w:rsidR="00F311AE" w:rsidRPr="00372385">
        <w:rPr>
          <w:rFonts w:ascii="Times New Roman" w:hAnsi="Times New Roman" w:cs="Times New Roman"/>
          <w:color w:val="000000"/>
          <w:sz w:val="20"/>
          <w:szCs w:val="20"/>
          <w:lang w:val="en-IN" w:eastAsia="en-IN"/>
        </w:rPr>
        <w:t>ADJD</w:t>
      </w:r>
      <w:r w:rsidR="009269D6" w:rsidRPr="00372385">
        <w:rPr>
          <w:rFonts w:ascii="Times New Roman" w:hAnsi="Times New Roman" w:cs="Times New Roman"/>
          <w:color w:val="000000"/>
          <w:sz w:val="20"/>
          <w:szCs w:val="20"/>
          <w:lang w:val="en-IN" w:eastAsia="en-IN"/>
        </w:rPr>
        <w:t>- Abu Dhabi Judicial Department</w:t>
      </w:r>
    </w:p>
    <w:p w14:paraId="5B7ACF34" w14:textId="494319E9" w:rsidR="00BC5946" w:rsidRPr="00372385" w:rsidRDefault="00BC5946" w:rsidP="00BC5946">
      <w:p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Client   </w:t>
      </w:r>
      <w:r w:rsidR="00321898" w:rsidRPr="00372385">
        <w:rPr>
          <w:rFonts w:ascii="Times New Roman" w:hAnsi="Times New Roman" w:cs="Times New Roman"/>
          <w:color w:val="000000"/>
          <w:sz w:val="20"/>
          <w:szCs w:val="20"/>
          <w:lang w:val="en-IN" w:eastAsia="en-IN"/>
        </w:rPr>
        <w:t>                             </w:t>
      </w:r>
      <w:proofErr w:type="gramStart"/>
      <w:r w:rsidR="00321898" w:rsidRPr="00372385">
        <w:rPr>
          <w:rFonts w:ascii="Times New Roman" w:hAnsi="Times New Roman" w:cs="Times New Roman"/>
          <w:color w:val="000000"/>
          <w:sz w:val="20"/>
          <w:szCs w:val="20"/>
          <w:lang w:val="en-IN" w:eastAsia="en-IN"/>
        </w:rPr>
        <w:t>  </w:t>
      </w:r>
      <w:r w:rsidRPr="00372385">
        <w:rPr>
          <w:rFonts w:ascii="Times New Roman" w:hAnsi="Times New Roman" w:cs="Times New Roman"/>
          <w:color w:val="000000"/>
          <w:sz w:val="20"/>
          <w:szCs w:val="20"/>
          <w:lang w:val="en-IN" w:eastAsia="en-IN"/>
        </w:rPr>
        <w:t>:</w:t>
      </w:r>
      <w:proofErr w:type="gramEnd"/>
      <w:r w:rsidRPr="00372385">
        <w:rPr>
          <w:rFonts w:ascii="Times New Roman" w:hAnsi="Times New Roman" w:cs="Times New Roman"/>
          <w:color w:val="000000"/>
          <w:sz w:val="20"/>
          <w:szCs w:val="20"/>
          <w:lang w:val="en-IN" w:eastAsia="en-IN"/>
        </w:rPr>
        <w:t xml:space="preserve"> </w:t>
      </w:r>
      <w:r w:rsidR="00F311AE" w:rsidRPr="00372385">
        <w:rPr>
          <w:rFonts w:ascii="Times New Roman" w:hAnsi="Times New Roman" w:cs="Times New Roman"/>
          <w:color w:val="000000"/>
          <w:sz w:val="20"/>
          <w:szCs w:val="20"/>
          <w:lang w:val="en-IN" w:eastAsia="en-IN"/>
        </w:rPr>
        <w:t>Abu Dhabi Judicial Department</w:t>
      </w:r>
    </w:p>
    <w:p w14:paraId="116BD4D0" w14:textId="2E45EA32" w:rsidR="00BC5946" w:rsidRPr="00372385" w:rsidRDefault="00BC5946" w:rsidP="00AC4231">
      <w:pPr>
        <w:tabs>
          <w:tab w:val="left" w:pos="2610"/>
          <w:tab w:val="left" w:pos="2790"/>
        </w:tabs>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Role                                  </w:t>
      </w:r>
      <w:proofErr w:type="gramStart"/>
      <w:r w:rsidRPr="00372385">
        <w:rPr>
          <w:rFonts w:ascii="Times New Roman" w:hAnsi="Times New Roman" w:cs="Times New Roman"/>
          <w:color w:val="000000"/>
          <w:sz w:val="20"/>
          <w:szCs w:val="20"/>
          <w:lang w:val="en-IN" w:eastAsia="en-IN"/>
        </w:rPr>
        <w:t> </w:t>
      </w:r>
      <w:r w:rsidR="00EA1137" w:rsidRPr="00372385">
        <w:rPr>
          <w:rFonts w:ascii="Times New Roman" w:hAnsi="Times New Roman" w:cs="Times New Roman"/>
          <w:color w:val="000000"/>
          <w:sz w:val="20"/>
          <w:szCs w:val="20"/>
          <w:lang w:val="en-IN" w:eastAsia="en-IN"/>
        </w:rPr>
        <w:t xml:space="preserve"> </w:t>
      </w:r>
      <w:r w:rsidRPr="00372385">
        <w:rPr>
          <w:rFonts w:ascii="Times New Roman" w:hAnsi="Times New Roman" w:cs="Times New Roman"/>
          <w:color w:val="000000"/>
          <w:sz w:val="20"/>
          <w:szCs w:val="20"/>
          <w:lang w:val="en-IN" w:eastAsia="en-IN"/>
        </w:rPr>
        <w:t>:</w:t>
      </w:r>
      <w:proofErr w:type="gramEnd"/>
      <w:r w:rsidRPr="00372385">
        <w:rPr>
          <w:rFonts w:ascii="Times New Roman" w:hAnsi="Times New Roman" w:cs="Times New Roman"/>
          <w:color w:val="000000"/>
          <w:sz w:val="20"/>
          <w:szCs w:val="20"/>
          <w:lang w:val="en-IN" w:eastAsia="en-IN"/>
        </w:rPr>
        <w:t xml:space="preserve"> </w:t>
      </w:r>
      <w:r w:rsidR="008B327F" w:rsidRPr="00372385">
        <w:rPr>
          <w:rFonts w:ascii="Times New Roman" w:hAnsi="Times New Roman" w:cs="Times New Roman"/>
          <w:color w:val="000000"/>
          <w:sz w:val="20"/>
          <w:szCs w:val="20"/>
          <w:lang w:val="en-IN" w:eastAsia="en-IN"/>
        </w:rPr>
        <w:t>Associate Trainee</w:t>
      </w:r>
    </w:p>
    <w:p w14:paraId="7248A82C" w14:textId="5168F8F2" w:rsidR="00BC5946" w:rsidRPr="00372385" w:rsidRDefault="00BC5946" w:rsidP="00706A14">
      <w:pPr>
        <w:tabs>
          <w:tab w:val="left" w:pos="2250"/>
        </w:tabs>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Team Size                        </w:t>
      </w:r>
      <w:proofErr w:type="gramStart"/>
      <w:r w:rsidRPr="00372385">
        <w:rPr>
          <w:rFonts w:ascii="Times New Roman" w:hAnsi="Times New Roman" w:cs="Times New Roman"/>
          <w:color w:val="000000"/>
          <w:sz w:val="20"/>
          <w:szCs w:val="20"/>
          <w:lang w:val="en-IN" w:eastAsia="en-IN"/>
        </w:rPr>
        <w:t>  :</w:t>
      </w:r>
      <w:proofErr w:type="gramEnd"/>
      <w:r w:rsidRPr="00372385">
        <w:rPr>
          <w:rFonts w:ascii="Times New Roman" w:hAnsi="Times New Roman" w:cs="Times New Roman"/>
          <w:color w:val="000000"/>
          <w:sz w:val="20"/>
          <w:szCs w:val="20"/>
          <w:lang w:val="en-IN" w:eastAsia="en-IN"/>
        </w:rPr>
        <w:t xml:space="preserve"> </w:t>
      </w:r>
      <w:r w:rsidR="008B327F" w:rsidRPr="00372385">
        <w:rPr>
          <w:rFonts w:ascii="Times New Roman" w:hAnsi="Times New Roman" w:cs="Times New Roman"/>
          <w:color w:val="000000"/>
          <w:sz w:val="20"/>
          <w:szCs w:val="20"/>
          <w:lang w:val="en-IN" w:eastAsia="en-IN"/>
        </w:rPr>
        <w:t>12</w:t>
      </w:r>
    </w:p>
    <w:p w14:paraId="68689BB0" w14:textId="7B1718D9" w:rsidR="00C24AB1" w:rsidRPr="00372385" w:rsidRDefault="00C24AB1" w:rsidP="00C24AB1">
      <w:p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Location</w:t>
      </w:r>
      <w:r w:rsidRPr="00372385">
        <w:rPr>
          <w:rFonts w:ascii="Times New Roman" w:hAnsi="Times New Roman" w:cs="Times New Roman"/>
          <w:color w:val="000000"/>
          <w:sz w:val="20"/>
          <w:szCs w:val="20"/>
          <w:lang w:val="en-IN" w:eastAsia="en-IN"/>
        </w:rPr>
        <w:tab/>
      </w:r>
      <w:r w:rsidRPr="00372385">
        <w:rPr>
          <w:rFonts w:ascii="Times New Roman" w:hAnsi="Times New Roman" w:cs="Times New Roman"/>
          <w:color w:val="000000"/>
          <w:sz w:val="20"/>
          <w:szCs w:val="20"/>
          <w:lang w:val="en-IN" w:eastAsia="en-IN"/>
        </w:rPr>
        <w:tab/>
        <w:t xml:space="preserve">   </w:t>
      </w:r>
      <w:r w:rsidR="004F17CD" w:rsidRPr="00372385">
        <w:rPr>
          <w:rFonts w:ascii="Times New Roman" w:hAnsi="Times New Roman" w:cs="Times New Roman"/>
          <w:color w:val="000000"/>
          <w:sz w:val="20"/>
          <w:szCs w:val="20"/>
          <w:lang w:val="en-IN" w:eastAsia="en-IN"/>
        </w:rPr>
        <w:t xml:space="preserve"> </w:t>
      </w:r>
      <w:r w:rsidR="00EA1137" w:rsidRPr="00372385">
        <w:rPr>
          <w:rFonts w:ascii="Times New Roman" w:hAnsi="Times New Roman" w:cs="Times New Roman"/>
          <w:color w:val="000000"/>
          <w:sz w:val="20"/>
          <w:szCs w:val="20"/>
          <w:lang w:val="en-IN" w:eastAsia="en-IN"/>
        </w:rPr>
        <w:tab/>
      </w:r>
      <w:r w:rsidRPr="00372385">
        <w:rPr>
          <w:rFonts w:ascii="Times New Roman" w:hAnsi="Times New Roman" w:cs="Times New Roman"/>
          <w:color w:val="000000"/>
          <w:sz w:val="20"/>
          <w:szCs w:val="20"/>
          <w:lang w:val="en-IN" w:eastAsia="en-IN"/>
        </w:rPr>
        <w:t>: Offshore</w:t>
      </w:r>
    </w:p>
    <w:p w14:paraId="1029AAF2" w14:textId="77777777" w:rsidR="00C73D82" w:rsidRPr="005E4FDA" w:rsidRDefault="00C73D82" w:rsidP="00C24AB1">
      <w:pPr>
        <w:rPr>
          <w:rFonts w:ascii="Times New Roman" w:hAnsi="Times New Roman" w:cs="Times New Roman"/>
          <w:color w:val="000000"/>
          <w:lang w:val="en-IN" w:eastAsia="en-IN"/>
        </w:rPr>
      </w:pPr>
    </w:p>
    <w:p w14:paraId="298FD0FE" w14:textId="77777777" w:rsidR="00BC5946" w:rsidRPr="00D8409D" w:rsidRDefault="00BC5946" w:rsidP="00BC5946">
      <w:pPr>
        <w:rPr>
          <w:rFonts w:ascii="Times New Roman" w:hAnsi="Times New Roman" w:cs="Times New Roman"/>
          <w:b/>
          <w:color w:val="004D86"/>
          <w:sz w:val="22"/>
          <w:szCs w:val="22"/>
          <w:u w:val="single"/>
          <w:lang w:val="en-IN" w:eastAsia="en-IN"/>
        </w:rPr>
      </w:pPr>
      <w:r w:rsidRPr="00D8409D">
        <w:rPr>
          <w:rFonts w:ascii="Times New Roman" w:hAnsi="Times New Roman" w:cs="Times New Roman"/>
          <w:b/>
          <w:color w:val="004D86"/>
          <w:sz w:val="22"/>
          <w:szCs w:val="22"/>
          <w:u w:val="single"/>
          <w:lang w:val="en-IN" w:eastAsia="en-IN"/>
        </w:rPr>
        <w:t xml:space="preserve">Summary: </w:t>
      </w:r>
    </w:p>
    <w:p w14:paraId="0D517A44" w14:textId="77777777" w:rsidR="004F17CD" w:rsidRPr="005E4FDA" w:rsidRDefault="004F17CD" w:rsidP="004F17CD">
      <w:pPr>
        <w:rPr>
          <w:rFonts w:ascii="Times New Roman" w:hAnsi="Times New Roman" w:cs="Times New Roman"/>
          <w:color w:val="000000"/>
          <w:lang w:val="en-IN" w:eastAsia="en-IN"/>
        </w:rPr>
      </w:pPr>
    </w:p>
    <w:p w14:paraId="09CC3BF4" w14:textId="77777777" w:rsidR="00BC5946" w:rsidRPr="00372385" w:rsidRDefault="00F311AE" w:rsidP="004F17CD">
      <w:p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The Abu Dhabi Judicial Department was established to ensure the delivery and administration of justice and equality to all citizens and residents throughout the Emirate of Abu Dhabi. The Department supervises and coordinates the primary legal and judicial mechanisms and processes that protect individual rights and safeguard the rule of law through a tri-tiered court system, Court of Cassation, Court of Appeals, Courts of First Instance. </w:t>
      </w:r>
    </w:p>
    <w:p w14:paraId="7B24AA6C" w14:textId="77777777" w:rsidR="004B5720" w:rsidRPr="005E4FDA" w:rsidRDefault="004B5720" w:rsidP="00BC5946">
      <w:pPr>
        <w:rPr>
          <w:rFonts w:ascii="Times New Roman" w:hAnsi="Times New Roman" w:cs="Times New Roman"/>
          <w:b/>
          <w:bCs/>
          <w:u w:val="single"/>
        </w:rPr>
      </w:pPr>
    </w:p>
    <w:p w14:paraId="48AAE692" w14:textId="77777777" w:rsidR="00BC5946" w:rsidRPr="00D8409D" w:rsidRDefault="00BC5946" w:rsidP="00BC5946">
      <w:pPr>
        <w:rPr>
          <w:rFonts w:ascii="Times New Roman" w:hAnsi="Times New Roman" w:cs="Times New Roman"/>
          <w:b/>
          <w:bCs/>
          <w:color w:val="004D86"/>
          <w:sz w:val="22"/>
          <w:szCs w:val="22"/>
          <w:u w:val="single"/>
        </w:rPr>
      </w:pPr>
      <w:r w:rsidRPr="00D8409D">
        <w:rPr>
          <w:rFonts w:ascii="Times New Roman" w:hAnsi="Times New Roman" w:cs="Times New Roman"/>
          <w:b/>
          <w:bCs/>
          <w:color w:val="004D86"/>
          <w:sz w:val="22"/>
          <w:szCs w:val="22"/>
          <w:u w:val="single"/>
        </w:rPr>
        <w:t xml:space="preserve">Responsibilities: </w:t>
      </w:r>
    </w:p>
    <w:p w14:paraId="5F5C5A43" w14:textId="77777777" w:rsidR="006444AE" w:rsidRPr="005E4FDA" w:rsidRDefault="006444AE" w:rsidP="00BC5946">
      <w:pPr>
        <w:rPr>
          <w:rFonts w:ascii="Times New Roman" w:hAnsi="Times New Roman" w:cs="Times New Roman"/>
        </w:rPr>
      </w:pPr>
    </w:p>
    <w:p w14:paraId="74FF9367" w14:textId="77777777" w:rsidR="00082C55" w:rsidRPr="00372385" w:rsidRDefault="00082C55" w:rsidP="00B50B8D">
      <w:pPr>
        <w:widowControl w:val="0"/>
        <w:numPr>
          <w:ilvl w:val="0"/>
          <w:numId w:val="58"/>
        </w:numPr>
        <w:tabs>
          <w:tab w:val="left" w:pos="720"/>
        </w:tabs>
        <w:overflowPunct w:val="0"/>
        <w:adjustRightInd w:val="0"/>
        <w:rPr>
          <w:rFonts w:ascii="Times New Roman" w:hAnsi="Times New Roman" w:cs="Times New Roman"/>
          <w:sz w:val="20"/>
          <w:szCs w:val="20"/>
        </w:rPr>
      </w:pPr>
      <w:r w:rsidRPr="00372385">
        <w:rPr>
          <w:rFonts w:ascii="Times New Roman" w:hAnsi="Times New Roman" w:cs="Times New Roman"/>
          <w:sz w:val="20"/>
          <w:szCs w:val="20"/>
        </w:rPr>
        <w:t xml:space="preserve">Prepared </w:t>
      </w:r>
      <w:r w:rsidR="008B327F" w:rsidRPr="00372385">
        <w:rPr>
          <w:rFonts w:ascii="Times New Roman" w:hAnsi="Times New Roman" w:cs="Times New Roman"/>
          <w:sz w:val="20"/>
          <w:szCs w:val="20"/>
        </w:rPr>
        <w:t xml:space="preserve">User </w:t>
      </w:r>
      <w:r w:rsidR="00D374DF" w:rsidRPr="00372385">
        <w:rPr>
          <w:rFonts w:ascii="Times New Roman" w:hAnsi="Times New Roman" w:cs="Times New Roman"/>
          <w:sz w:val="20"/>
          <w:szCs w:val="20"/>
        </w:rPr>
        <w:t>Guide</w:t>
      </w:r>
    </w:p>
    <w:p w14:paraId="0BC6D92C" w14:textId="77777777" w:rsidR="00082C55" w:rsidRPr="00372385" w:rsidRDefault="00082C55" w:rsidP="00B50B8D">
      <w:pPr>
        <w:widowControl w:val="0"/>
        <w:numPr>
          <w:ilvl w:val="0"/>
          <w:numId w:val="58"/>
        </w:numPr>
        <w:tabs>
          <w:tab w:val="left" w:pos="720"/>
        </w:tabs>
        <w:overflowPunct w:val="0"/>
        <w:adjustRightInd w:val="0"/>
        <w:rPr>
          <w:rFonts w:ascii="Times New Roman" w:hAnsi="Times New Roman" w:cs="Times New Roman"/>
          <w:sz w:val="20"/>
          <w:szCs w:val="20"/>
        </w:rPr>
      </w:pPr>
      <w:r w:rsidRPr="00372385">
        <w:rPr>
          <w:rFonts w:ascii="Times New Roman" w:hAnsi="Times New Roman" w:cs="Times New Roman"/>
          <w:sz w:val="20"/>
          <w:szCs w:val="20"/>
        </w:rPr>
        <w:t>Updated daily and  weekly status report to the Project Manager</w:t>
      </w:r>
    </w:p>
    <w:p w14:paraId="66861F1C" w14:textId="77777777" w:rsidR="00D374DF" w:rsidRPr="00372385" w:rsidRDefault="009269D6" w:rsidP="00B50B8D">
      <w:pPr>
        <w:numPr>
          <w:ilvl w:val="0"/>
          <w:numId w:val="58"/>
        </w:num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Reporting bugs with details and</w:t>
      </w:r>
      <w:r w:rsidR="00266ED3" w:rsidRPr="00372385">
        <w:rPr>
          <w:rFonts w:ascii="Times New Roman" w:hAnsi="Times New Roman" w:cs="Times New Roman"/>
          <w:color w:val="000000"/>
          <w:sz w:val="20"/>
          <w:szCs w:val="20"/>
          <w:lang w:val="en-IN" w:eastAsia="en-IN"/>
        </w:rPr>
        <w:t xml:space="preserve"> Re</w:t>
      </w:r>
      <w:r w:rsidR="00D374DF" w:rsidRPr="00372385">
        <w:rPr>
          <w:rFonts w:ascii="Times New Roman" w:hAnsi="Times New Roman" w:cs="Times New Roman"/>
          <w:color w:val="000000"/>
          <w:sz w:val="20"/>
          <w:szCs w:val="20"/>
          <w:lang w:val="en-IN" w:eastAsia="en-IN"/>
        </w:rPr>
        <w:t>testing</w:t>
      </w:r>
      <w:r w:rsidRPr="00372385">
        <w:rPr>
          <w:rFonts w:ascii="Times New Roman" w:hAnsi="Times New Roman" w:cs="Times New Roman"/>
          <w:color w:val="000000"/>
          <w:sz w:val="20"/>
          <w:szCs w:val="20"/>
          <w:lang w:val="en-IN" w:eastAsia="en-IN"/>
        </w:rPr>
        <w:t>.</w:t>
      </w:r>
    </w:p>
    <w:p w14:paraId="426462DE" w14:textId="77777777" w:rsidR="00D374DF" w:rsidRPr="00372385" w:rsidRDefault="00D374DF" w:rsidP="00B50B8D">
      <w:pPr>
        <w:numPr>
          <w:ilvl w:val="0"/>
          <w:numId w:val="58"/>
        </w:num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Performing Regression Testing, Smoke</w:t>
      </w:r>
      <w:r w:rsidR="009269D6" w:rsidRPr="00372385">
        <w:rPr>
          <w:rFonts w:ascii="Times New Roman" w:hAnsi="Times New Roman" w:cs="Times New Roman"/>
          <w:color w:val="000000"/>
          <w:sz w:val="20"/>
          <w:szCs w:val="20"/>
          <w:lang w:val="en-IN" w:eastAsia="en-IN"/>
        </w:rPr>
        <w:t xml:space="preserve"> Testing</w:t>
      </w:r>
      <w:r w:rsidRPr="00372385">
        <w:rPr>
          <w:rFonts w:ascii="Times New Roman" w:hAnsi="Times New Roman" w:cs="Times New Roman"/>
          <w:color w:val="000000"/>
          <w:sz w:val="20"/>
          <w:szCs w:val="20"/>
          <w:lang w:val="en-IN" w:eastAsia="en-IN"/>
        </w:rPr>
        <w:t>, Functional Testi</w:t>
      </w:r>
      <w:r w:rsidR="009269D6" w:rsidRPr="00372385">
        <w:rPr>
          <w:rFonts w:ascii="Times New Roman" w:hAnsi="Times New Roman" w:cs="Times New Roman"/>
          <w:color w:val="000000"/>
          <w:sz w:val="20"/>
          <w:szCs w:val="20"/>
          <w:lang w:val="en-IN" w:eastAsia="en-IN"/>
        </w:rPr>
        <w:t>ng, System Testing, UAT Testing.</w:t>
      </w:r>
    </w:p>
    <w:p w14:paraId="2031B57E" w14:textId="77777777" w:rsidR="00D374DF" w:rsidRPr="00372385" w:rsidRDefault="00D374DF" w:rsidP="00B50B8D">
      <w:pPr>
        <w:numPr>
          <w:ilvl w:val="0"/>
          <w:numId w:val="58"/>
        </w:num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Worked with HP Quality Centre.</w:t>
      </w:r>
    </w:p>
    <w:p w14:paraId="2E0C6A42" w14:textId="77777777" w:rsidR="00D374DF" w:rsidRPr="00372385" w:rsidRDefault="00D374DF" w:rsidP="00B50B8D">
      <w:pPr>
        <w:numPr>
          <w:ilvl w:val="0"/>
          <w:numId w:val="58"/>
        </w:num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Performed Siebel Integration Testing with Soap UI.</w:t>
      </w:r>
    </w:p>
    <w:p w14:paraId="2D552465" w14:textId="77777777" w:rsidR="00D374DF" w:rsidRPr="00372385" w:rsidRDefault="00D374DF" w:rsidP="00B50B8D">
      <w:pPr>
        <w:numPr>
          <w:ilvl w:val="0"/>
          <w:numId w:val="58"/>
        </w:numPr>
        <w:rPr>
          <w:rFonts w:ascii="Times New Roman" w:hAnsi="Times New Roman" w:cs="Times New Roman"/>
          <w:color w:val="000000"/>
          <w:sz w:val="20"/>
          <w:szCs w:val="20"/>
          <w:lang w:val="en-IN" w:eastAsia="en-IN"/>
        </w:rPr>
      </w:pPr>
      <w:r w:rsidRPr="00372385">
        <w:rPr>
          <w:rFonts w:ascii="Times New Roman" w:hAnsi="Times New Roman" w:cs="Times New Roman"/>
          <w:color w:val="000000"/>
          <w:sz w:val="20"/>
          <w:szCs w:val="20"/>
          <w:lang w:val="en-IN" w:eastAsia="en-IN"/>
        </w:rPr>
        <w:t xml:space="preserve">Worked </w:t>
      </w:r>
      <w:r w:rsidR="00B83049" w:rsidRPr="00372385">
        <w:rPr>
          <w:rFonts w:ascii="Times New Roman" w:hAnsi="Times New Roman" w:cs="Times New Roman"/>
          <w:color w:val="000000"/>
          <w:sz w:val="20"/>
          <w:szCs w:val="20"/>
          <w:lang w:val="en-IN" w:eastAsia="en-IN"/>
        </w:rPr>
        <w:t>on</w:t>
      </w:r>
      <w:r w:rsidRPr="00372385">
        <w:rPr>
          <w:rFonts w:ascii="Times New Roman" w:hAnsi="Times New Roman" w:cs="Times New Roman"/>
          <w:color w:val="000000"/>
          <w:sz w:val="20"/>
          <w:szCs w:val="20"/>
          <w:lang w:val="en-IN" w:eastAsia="en-IN"/>
        </w:rPr>
        <w:t xml:space="preserve"> the preparation of deliverables as part of </w:t>
      </w:r>
      <w:r w:rsidR="00B83049" w:rsidRPr="00372385">
        <w:rPr>
          <w:rFonts w:ascii="Times New Roman" w:hAnsi="Times New Roman" w:cs="Times New Roman"/>
          <w:color w:val="000000"/>
          <w:sz w:val="20"/>
          <w:szCs w:val="20"/>
          <w:lang w:val="en-IN" w:eastAsia="en-IN"/>
        </w:rPr>
        <w:t>the CMMI</w:t>
      </w:r>
      <w:r w:rsidRPr="00372385">
        <w:rPr>
          <w:rFonts w:ascii="Times New Roman" w:hAnsi="Times New Roman" w:cs="Times New Roman"/>
          <w:color w:val="000000"/>
          <w:sz w:val="20"/>
          <w:szCs w:val="20"/>
          <w:lang w:val="en-IN" w:eastAsia="en-IN"/>
        </w:rPr>
        <w:t>.</w:t>
      </w:r>
    </w:p>
    <w:p w14:paraId="3661F5EF" w14:textId="5D6E6468" w:rsidR="00D374DF" w:rsidRPr="00372385" w:rsidRDefault="00B50B8D" w:rsidP="00B50B8D">
      <w:pPr>
        <w:numPr>
          <w:ilvl w:val="0"/>
          <w:numId w:val="58"/>
        </w:numPr>
        <w:tabs>
          <w:tab w:val="left" w:pos="720"/>
        </w:tabs>
        <w:rPr>
          <w:rFonts w:ascii="Times New Roman" w:hAnsi="Times New Roman" w:cs="Times New Roman"/>
          <w:color w:val="000000"/>
          <w:sz w:val="20"/>
          <w:szCs w:val="20"/>
          <w:lang w:val="en-IN" w:eastAsia="en-IN"/>
        </w:rPr>
      </w:pPr>
      <w:r>
        <w:rPr>
          <w:rFonts w:ascii="Times New Roman" w:hAnsi="Times New Roman" w:cs="Times New Roman"/>
          <w:color w:val="000000"/>
          <w:sz w:val="20"/>
          <w:szCs w:val="20"/>
          <w:lang w:val="en-IN" w:eastAsia="en-IN"/>
        </w:rPr>
        <w:t xml:space="preserve"> </w:t>
      </w:r>
      <w:r w:rsidR="00E51F2D" w:rsidRPr="00372385">
        <w:rPr>
          <w:rFonts w:ascii="Times New Roman" w:hAnsi="Times New Roman" w:cs="Times New Roman"/>
          <w:color w:val="000000"/>
          <w:sz w:val="20"/>
          <w:szCs w:val="20"/>
          <w:lang w:val="en-IN" w:eastAsia="en-IN"/>
        </w:rPr>
        <w:t>Requirement Analysis and</w:t>
      </w:r>
      <w:r w:rsidR="00E2799E" w:rsidRPr="00372385">
        <w:rPr>
          <w:rFonts w:ascii="Times New Roman" w:hAnsi="Times New Roman" w:cs="Times New Roman"/>
          <w:color w:val="000000"/>
          <w:sz w:val="20"/>
          <w:szCs w:val="20"/>
          <w:lang w:val="en-IN" w:eastAsia="en-IN"/>
        </w:rPr>
        <w:t xml:space="preserve"> Preparation of Smoke Test Case,</w:t>
      </w:r>
      <w:r w:rsidR="009B7FF5" w:rsidRPr="00372385">
        <w:rPr>
          <w:rFonts w:ascii="Times New Roman" w:hAnsi="Times New Roman" w:cs="Times New Roman"/>
          <w:color w:val="000000"/>
          <w:sz w:val="20"/>
          <w:szCs w:val="20"/>
          <w:lang w:val="en-IN" w:eastAsia="en-IN"/>
        </w:rPr>
        <w:t xml:space="preserve"> </w:t>
      </w:r>
      <w:r w:rsidR="00E51F2D" w:rsidRPr="00372385">
        <w:rPr>
          <w:rFonts w:ascii="Times New Roman" w:hAnsi="Times New Roman" w:cs="Times New Roman"/>
          <w:color w:val="000000"/>
          <w:sz w:val="20"/>
          <w:szCs w:val="20"/>
          <w:lang w:val="en-IN" w:eastAsia="en-IN"/>
        </w:rPr>
        <w:t xml:space="preserve">Regression Test </w:t>
      </w:r>
      <w:proofErr w:type="gramStart"/>
      <w:r w:rsidR="00E51F2D" w:rsidRPr="00372385">
        <w:rPr>
          <w:rFonts w:ascii="Times New Roman" w:hAnsi="Times New Roman" w:cs="Times New Roman"/>
          <w:color w:val="000000"/>
          <w:sz w:val="20"/>
          <w:szCs w:val="20"/>
          <w:lang w:val="en-IN" w:eastAsia="en-IN"/>
        </w:rPr>
        <w:t>Case</w:t>
      </w:r>
      <w:proofErr w:type="gramEnd"/>
      <w:r w:rsidR="00E51F2D" w:rsidRPr="00372385">
        <w:rPr>
          <w:rFonts w:ascii="Times New Roman" w:hAnsi="Times New Roman" w:cs="Times New Roman"/>
          <w:color w:val="000000"/>
          <w:sz w:val="20"/>
          <w:szCs w:val="20"/>
          <w:lang w:val="en-IN" w:eastAsia="en-IN"/>
        </w:rPr>
        <w:t xml:space="preserve"> </w:t>
      </w:r>
      <w:r w:rsidR="00F97126" w:rsidRPr="00372385">
        <w:rPr>
          <w:rFonts w:ascii="Times New Roman" w:hAnsi="Times New Roman" w:cs="Times New Roman"/>
          <w:color w:val="000000"/>
          <w:sz w:val="20"/>
          <w:szCs w:val="20"/>
          <w:lang w:val="en-IN" w:eastAsia="en-IN"/>
        </w:rPr>
        <w:t>and Integration Test case.</w:t>
      </w:r>
    </w:p>
    <w:p w14:paraId="305B6D20" w14:textId="3E761ED8" w:rsidR="00AE316D" w:rsidRPr="005E4FDA" w:rsidRDefault="00AE316D" w:rsidP="00AE316D">
      <w:pPr>
        <w:tabs>
          <w:tab w:val="left" w:pos="720"/>
        </w:tabs>
        <w:rPr>
          <w:rFonts w:ascii="Times New Roman" w:hAnsi="Times New Roman" w:cs="Times New Roman"/>
          <w:color w:val="000000"/>
          <w:lang w:val="en-IN" w:eastAsia="en-IN"/>
        </w:rPr>
      </w:pPr>
    </w:p>
    <w:p w14:paraId="05201FCD" w14:textId="77777777" w:rsidR="00C8788B" w:rsidRPr="005E4FDA" w:rsidRDefault="00C8788B" w:rsidP="009E4FD8">
      <w:pPr>
        <w:rPr>
          <w:rFonts w:ascii="Times New Roman" w:hAnsi="Times New Roman" w:cs="Times New Roman"/>
          <w:b/>
          <w:color w:val="000000"/>
          <w:u w:val="single"/>
          <w:lang w:val="en-IN" w:eastAsia="en-IN"/>
        </w:rPr>
      </w:pPr>
    </w:p>
    <w:p w14:paraId="5EFFDDBC" w14:textId="6DD097C1" w:rsidR="00191A76" w:rsidRDefault="00C8788B" w:rsidP="009E4FD8">
      <w:pPr>
        <w:rPr>
          <w:rFonts w:ascii="Times New Roman" w:hAnsi="Times New Roman" w:cs="Times New Roman"/>
          <w:color w:val="000000"/>
          <w:lang w:val="en-IN" w:eastAsia="en-IN"/>
        </w:rPr>
      </w:pPr>
      <w:r>
        <w:rPr>
          <w:rFonts w:ascii="Calibri" w:eastAsia="Calibri" w:hAnsi="Calibri" w:cs="Calibri"/>
          <w:noProof/>
          <w:sz w:val="22"/>
        </w:rPr>
        <mc:AlternateContent>
          <mc:Choice Requires="wpg">
            <w:drawing>
              <wp:inline distT="0" distB="0" distL="0" distR="0" wp14:anchorId="765ACB35" wp14:editId="1432B973">
                <wp:extent cx="5981065" cy="168656"/>
                <wp:effectExtent l="0" t="0" r="0" b="0"/>
                <wp:docPr id="1710189541" name="Group 1710189541"/>
                <wp:cNvGraphicFramePr/>
                <a:graphic xmlns:a="http://schemas.openxmlformats.org/drawingml/2006/main">
                  <a:graphicData uri="http://schemas.microsoft.com/office/word/2010/wordprocessingGroup">
                    <wpg:wgp>
                      <wpg:cNvGrpSpPr/>
                      <wpg:grpSpPr>
                        <a:xfrm>
                          <a:off x="0" y="0"/>
                          <a:ext cx="5981065" cy="168656"/>
                          <a:chOff x="0" y="0"/>
                          <a:chExt cx="5981065" cy="168656"/>
                        </a:xfrm>
                      </wpg:grpSpPr>
                      <wps:wsp>
                        <wps:cNvPr id="1354983869"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1519121514"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4927518" name="Picture 814927518"/>
                          <pic:cNvPicPr/>
                        </pic:nvPicPr>
                        <pic:blipFill>
                          <a:blip r:embed="rId8"/>
                          <a:stretch>
                            <a:fillRect/>
                          </a:stretch>
                        </pic:blipFill>
                        <pic:spPr>
                          <a:xfrm>
                            <a:off x="127" y="0"/>
                            <a:ext cx="5980176" cy="161544"/>
                          </a:xfrm>
                          <a:prstGeom prst="rect">
                            <a:avLst/>
                          </a:prstGeom>
                        </pic:spPr>
                      </pic:pic>
                      <wps:wsp>
                        <wps:cNvPr id="828515661" name="Rectangle 828515661"/>
                        <wps:cNvSpPr/>
                        <wps:spPr>
                          <a:xfrm>
                            <a:off x="2266061" y="11904"/>
                            <a:ext cx="1930385" cy="188928"/>
                          </a:xfrm>
                          <a:prstGeom prst="rect">
                            <a:avLst/>
                          </a:prstGeom>
                          <a:ln>
                            <a:noFill/>
                          </a:ln>
                        </wps:spPr>
                        <wps:txbx>
                          <w:txbxContent>
                            <w:p w14:paraId="319CDF6D" w14:textId="0933BDFB" w:rsidR="00C8788B" w:rsidRDefault="00C8788B" w:rsidP="00C8788B">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 xml:space="preserve">  Education</w:t>
                              </w:r>
                            </w:p>
                          </w:txbxContent>
                        </wps:txbx>
                        <wps:bodyPr horzOverflow="overflow" vert="horz" lIns="0" tIns="0" rIns="0" bIns="0" rtlCol="0">
                          <a:noAutofit/>
                        </wps:bodyPr>
                      </wps:wsp>
                      <wps:wsp>
                        <wps:cNvPr id="1954742540" name="Rectangle 1954742540"/>
                        <wps:cNvSpPr/>
                        <wps:spPr>
                          <a:xfrm>
                            <a:off x="3717417" y="11904"/>
                            <a:ext cx="42667" cy="188928"/>
                          </a:xfrm>
                          <a:prstGeom prst="rect">
                            <a:avLst/>
                          </a:prstGeom>
                          <a:ln>
                            <a:noFill/>
                          </a:ln>
                        </wps:spPr>
                        <wps:txbx>
                          <w:txbxContent>
                            <w:p w14:paraId="6A342732" w14:textId="77777777" w:rsidR="00C8788B" w:rsidRDefault="00C8788B" w:rsidP="00C8788B">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765ACB35" id="Group 1710189541" o:spid="_x0000_s1056" style="width:470.95pt;height:13.3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">
                <v:shape id="Shape 9880" o:spid="_x0000_s1057"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" path="m,l5981065,r,161925l,161925,,e" fillcolor="#0e233d" stroked="f" strokeweight="0">
                  <v:stroke miterlimit="83231f" joinstyle="miter"/>
                  <v:path arrowok="t" textboxrect="0,0,5981065,161925"/>
                </v:shape>
                <v:shape id="Shape 9881" o:spid="_x0000_s1058"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" path="m,l5981065,r,9144l,9144,,e" fillcolor="black" stroked="f" strokeweight="0">
                  <v:stroke miterlimit="83231f" joinstyle="miter"/>
                  <v:path arrowok="t" textboxrect="0,0,5981065,9144"/>
                </v:shape>
                <v:shape id="Picture 814927518" o:spid="_x0000_s1059"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">
                  <v:imagedata r:id="rId9" o:title=""/>
                </v:shape>
                <v:rect id="Rectangle 828515661" o:spid="_x0000_s1060"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" filled="f" stroked="f">
                  <v:textbox inset="0,0,0,0">
                    <w:txbxContent>
                      <w:p w14:paraId="319CDF6D" w14:textId="0933BDFB" w:rsidR="00C8788B" w:rsidRDefault="00C8788B" w:rsidP="00C8788B">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 xml:space="preserve">  Education</w:t>
                        </w:r>
                      </w:p>
                    </w:txbxContent>
                  </v:textbox>
                </v:rect>
                <v:rect id="Rectangle 1954742540" o:spid="_x0000_s1061"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" filled="f" stroked="f">
                  <v:textbox inset="0,0,0,0">
                    <w:txbxContent>
                      <w:p w14:paraId="6A342732" w14:textId="77777777" w:rsidR="00C8788B" w:rsidRDefault="00C8788B" w:rsidP="00C8788B">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0BB609DB" w14:textId="77777777" w:rsidR="00B50B8D" w:rsidRDefault="00B50B8D" w:rsidP="009E4FD8">
      <w:pPr>
        <w:rPr>
          <w:rFonts w:ascii="Times New Roman" w:hAnsi="Times New Roman" w:cs="Times New Roman"/>
          <w:color w:val="000000"/>
          <w:lang w:val="en-IN" w:eastAsia="en-IN"/>
        </w:rPr>
      </w:pPr>
    </w:p>
    <w:p w14:paraId="73715AC7" w14:textId="3FA096CA" w:rsidR="004F17CD" w:rsidRPr="00B50B8D" w:rsidRDefault="00B83049" w:rsidP="00B50B8D">
      <w:pPr>
        <w:pStyle w:val="ListParagraph"/>
        <w:numPr>
          <w:ilvl w:val="0"/>
          <w:numId w:val="57"/>
        </w:numPr>
        <w:ind w:left="270" w:hanging="270"/>
        <w:rPr>
          <w:rFonts w:ascii="Times New Roman" w:hAnsi="Times New Roman"/>
          <w:color w:val="000000"/>
          <w:sz w:val="20"/>
          <w:szCs w:val="20"/>
          <w:lang w:val="en-IN" w:eastAsia="en-IN"/>
        </w:rPr>
      </w:pPr>
      <w:r w:rsidRPr="00B50B8D">
        <w:rPr>
          <w:rFonts w:ascii="Times New Roman" w:hAnsi="Times New Roman"/>
          <w:b/>
          <w:color w:val="000000"/>
          <w:sz w:val="20"/>
          <w:szCs w:val="20"/>
          <w:lang w:val="en-IN" w:eastAsia="en-IN"/>
        </w:rPr>
        <w:t xml:space="preserve">B. </w:t>
      </w:r>
      <w:r w:rsidR="004F17CD" w:rsidRPr="00B50B8D">
        <w:rPr>
          <w:rFonts w:ascii="Times New Roman" w:hAnsi="Times New Roman"/>
          <w:b/>
          <w:color w:val="000000"/>
          <w:sz w:val="20"/>
          <w:szCs w:val="20"/>
          <w:lang w:val="en-IN" w:eastAsia="en-IN"/>
        </w:rPr>
        <w:t>Tech</w:t>
      </w:r>
      <w:r w:rsidR="004F17CD" w:rsidRPr="00B50B8D">
        <w:rPr>
          <w:rFonts w:ascii="Times New Roman" w:hAnsi="Times New Roman"/>
          <w:color w:val="000000"/>
          <w:sz w:val="20"/>
          <w:szCs w:val="20"/>
          <w:lang w:val="en-IN" w:eastAsia="en-IN"/>
        </w:rPr>
        <w:t xml:space="preserve"> in Electronics and Communication from Narayana</w:t>
      </w:r>
      <w:r w:rsidR="007F3D95" w:rsidRPr="00B50B8D">
        <w:rPr>
          <w:rFonts w:ascii="Times New Roman" w:hAnsi="Times New Roman"/>
          <w:color w:val="000000"/>
          <w:sz w:val="20"/>
          <w:szCs w:val="20"/>
          <w:lang w:val="en-IN" w:eastAsia="en-IN"/>
        </w:rPr>
        <w:t xml:space="preserve"> </w:t>
      </w:r>
      <w:r w:rsidR="004F17CD" w:rsidRPr="00B50B8D">
        <w:rPr>
          <w:rFonts w:ascii="Times New Roman" w:hAnsi="Times New Roman"/>
          <w:color w:val="000000"/>
          <w:sz w:val="20"/>
          <w:szCs w:val="20"/>
          <w:lang w:val="en-IN" w:eastAsia="en-IN"/>
        </w:rPr>
        <w:t>Guru Co</w:t>
      </w:r>
      <w:r w:rsidR="002F46AC" w:rsidRPr="00B50B8D">
        <w:rPr>
          <w:rFonts w:ascii="Times New Roman" w:hAnsi="Times New Roman"/>
          <w:color w:val="000000"/>
          <w:sz w:val="20"/>
          <w:szCs w:val="20"/>
          <w:lang w:val="en-IN" w:eastAsia="en-IN"/>
        </w:rPr>
        <w:t>l</w:t>
      </w:r>
      <w:r w:rsidR="004F17CD" w:rsidRPr="00B50B8D">
        <w:rPr>
          <w:rFonts w:ascii="Times New Roman" w:hAnsi="Times New Roman"/>
          <w:color w:val="000000"/>
          <w:sz w:val="20"/>
          <w:szCs w:val="20"/>
          <w:lang w:val="en-IN" w:eastAsia="en-IN"/>
        </w:rPr>
        <w:t>lege of Engineering</w:t>
      </w:r>
      <w:r w:rsidR="007F3D95" w:rsidRPr="00B50B8D">
        <w:rPr>
          <w:rFonts w:ascii="Times New Roman" w:hAnsi="Times New Roman"/>
          <w:color w:val="000000"/>
          <w:sz w:val="20"/>
          <w:szCs w:val="20"/>
          <w:lang w:val="en-IN" w:eastAsia="en-IN"/>
        </w:rPr>
        <w:t>,</w:t>
      </w:r>
      <w:r w:rsidR="004F17CD" w:rsidRPr="00B50B8D">
        <w:rPr>
          <w:rFonts w:ascii="Times New Roman" w:hAnsi="Times New Roman"/>
          <w:color w:val="000000"/>
          <w:sz w:val="20"/>
          <w:szCs w:val="20"/>
          <w:lang w:val="en-IN" w:eastAsia="en-IN"/>
        </w:rPr>
        <w:t xml:space="preserve"> </w:t>
      </w:r>
      <w:r w:rsidR="00C1359B" w:rsidRPr="00B50B8D">
        <w:rPr>
          <w:rFonts w:ascii="Times New Roman" w:hAnsi="Times New Roman"/>
          <w:color w:val="000000"/>
          <w:sz w:val="20"/>
          <w:szCs w:val="20"/>
          <w:lang w:val="en-IN" w:eastAsia="en-IN"/>
        </w:rPr>
        <w:t>Anna</w:t>
      </w:r>
      <w:r w:rsidR="00854C6F" w:rsidRPr="00B50B8D">
        <w:rPr>
          <w:rFonts w:ascii="Times New Roman" w:hAnsi="Times New Roman"/>
          <w:color w:val="000000"/>
          <w:sz w:val="20"/>
          <w:szCs w:val="20"/>
          <w:lang w:val="en-IN" w:eastAsia="en-IN"/>
        </w:rPr>
        <w:t xml:space="preserve"> University </w:t>
      </w:r>
      <w:r w:rsidR="00526ADD" w:rsidRPr="00B50B8D">
        <w:rPr>
          <w:rFonts w:ascii="Times New Roman" w:hAnsi="Times New Roman"/>
          <w:color w:val="000000"/>
          <w:sz w:val="20"/>
          <w:szCs w:val="20"/>
          <w:lang w:val="en-IN" w:eastAsia="en-IN"/>
        </w:rPr>
        <w:t xml:space="preserve">in </w:t>
      </w:r>
      <w:r w:rsidR="00854C6F" w:rsidRPr="00B50B8D">
        <w:rPr>
          <w:rFonts w:ascii="Times New Roman" w:hAnsi="Times New Roman"/>
          <w:color w:val="000000"/>
          <w:sz w:val="20"/>
          <w:szCs w:val="20"/>
          <w:lang w:val="en-IN" w:eastAsia="en-IN"/>
        </w:rPr>
        <w:t>2009</w:t>
      </w:r>
      <w:r w:rsidR="00526ADD" w:rsidRPr="00B50B8D">
        <w:rPr>
          <w:rFonts w:ascii="Times New Roman" w:hAnsi="Times New Roman"/>
          <w:color w:val="000000"/>
          <w:sz w:val="20"/>
          <w:szCs w:val="20"/>
          <w:lang w:val="en-IN" w:eastAsia="en-IN"/>
        </w:rPr>
        <w:t>.</w:t>
      </w:r>
    </w:p>
    <w:p w14:paraId="1CA10903" w14:textId="77777777" w:rsidR="004F17CD" w:rsidRPr="005E4FDA" w:rsidRDefault="004F17CD" w:rsidP="004F17CD">
      <w:pPr>
        <w:ind w:left="360"/>
        <w:rPr>
          <w:rFonts w:ascii="Times New Roman" w:hAnsi="Times New Roman" w:cs="Times New Roman"/>
          <w:color w:val="000000"/>
          <w:lang w:val="en-IN" w:eastAsia="en-IN"/>
        </w:rPr>
      </w:pPr>
    </w:p>
    <w:p w14:paraId="78C44E21" w14:textId="77777777" w:rsidR="00C8788B" w:rsidRDefault="00C8788B" w:rsidP="002F46AC">
      <w:pPr>
        <w:widowControl w:val="0"/>
        <w:tabs>
          <w:tab w:val="left" w:pos="360"/>
        </w:tabs>
        <w:overflowPunct w:val="0"/>
        <w:adjustRightInd w:val="0"/>
        <w:rPr>
          <w:rFonts w:ascii="Times New Roman" w:hAnsi="Times New Roman" w:cs="Times New Roman"/>
          <w:color w:val="000000"/>
          <w:lang w:val="en-IN" w:eastAsia="en-IN"/>
        </w:rPr>
      </w:pPr>
      <w:r>
        <w:rPr>
          <w:rFonts w:ascii="Calibri" w:eastAsia="Calibri" w:hAnsi="Calibri" w:cs="Calibri"/>
          <w:noProof/>
          <w:sz w:val="22"/>
        </w:rPr>
        <mc:AlternateContent>
          <mc:Choice Requires="wpg">
            <w:drawing>
              <wp:inline distT="0" distB="0" distL="0" distR="0" wp14:anchorId="450F08C4" wp14:editId="6CD02B61">
                <wp:extent cx="5981065" cy="168656"/>
                <wp:effectExtent l="0" t="0" r="0" b="0"/>
                <wp:docPr id="1191667327" name="Group 1191667327"/>
                <wp:cNvGraphicFramePr/>
                <a:graphic xmlns:a="http://schemas.openxmlformats.org/drawingml/2006/main">
                  <a:graphicData uri="http://schemas.microsoft.com/office/word/2010/wordprocessingGroup">
                    <wpg:wgp>
                      <wpg:cNvGrpSpPr/>
                      <wpg:grpSpPr>
                        <a:xfrm>
                          <a:off x="0" y="0"/>
                          <a:ext cx="5981065" cy="168656"/>
                          <a:chOff x="0" y="0"/>
                          <a:chExt cx="5981065" cy="168656"/>
                        </a:xfrm>
                      </wpg:grpSpPr>
                      <wps:wsp>
                        <wps:cNvPr id="363363580"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1810001096"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3878316" name="Picture 453878316"/>
                          <pic:cNvPicPr/>
                        </pic:nvPicPr>
                        <pic:blipFill>
                          <a:blip r:embed="rId8"/>
                          <a:stretch>
                            <a:fillRect/>
                          </a:stretch>
                        </pic:blipFill>
                        <pic:spPr>
                          <a:xfrm>
                            <a:off x="127" y="0"/>
                            <a:ext cx="5980176" cy="161544"/>
                          </a:xfrm>
                          <a:prstGeom prst="rect">
                            <a:avLst/>
                          </a:prstGeom>
                        </pic:spPr>
                      </pic:pic>
                      <wps:wsp>
                        <wps:cNvPr id="1525931110" name="Rectangle 1525931110"/>
                        <wps:cNvSpPr/>
                        <wps:spPr>
                          <a:xfrm>
                            <a:off x="2266061" y="11904"/>
                            <a:ext cx="1930385" cy="188928"/>
                          </a:xfrm>
                          <a:prstGeom prst="rect">
                            <a:avLst/>
                          </a:prstGeom>
                          <a:ln>
                            <a:noFill/>
                          </a:ln>
                        </wps:spPr>
                        <wps:txbx>
                          <w:txbxContent>
                            <w:p w14:paraId="227BA498" w14:textId="5B271214" w:rsidR="00C8788B" w:rsidRDefault="00C8788B" w:rsidP="00C8788B">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Trainings Attended</w:t>
                              </w:r>
                            </w:p>
                          </w:txbxContent>
                        </wps:txbx>
                        <wps:bodyPr horzOverflow="overflow" vert="horz" lIns="0" tIns="0" rIns="0" bIns="0" rtlCol="0">
                          <a:noAutofit/>
                        </wps:bodyPr>
                      </wps:wsp>
                      <wps:wsp>
                        <wps:cNvPr id="1315871762" name="Rectangle 1315871762"/>
                        <wps:cNvSpPr/>
                        <wps:spPr>
                          <a:xfrm>
                            <a:off x="3717417" y="11904"/>
                            <a:ext cx="42667" cy="188928"/>
                          </a:xfrm>
                          <a:prstGeom prst="rect">
                            <a:avLst/>
                          </a:prstGeom>
                          <a:ln>
                            <a:noFill/>
                          </a:ln>
                        </wps:spPr>
                        <wps:txbx>
                          <w:txbxContent>
                            <w:p w14:paraId="7C6628B1" w14:textId="77777777" w:rsidR="00C8788B" w:rsidRDefault="00C8788B" w:rsidP="00C8788B">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450F08C4" id="Group 1191667327" o:spid="_x0000_s1062" style="width:470.95pt;height:13.3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">
                <v:shape id="Shape 9880" o:spid="_x0000_s1063"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" path="m,l5981065,r,161925l,161925,,e" fillcolor="#0e233d" stroked="f" strokeweight="0">
                  <v:stroke miterlimit="83231f" joinstyle="miter"/>
                  <v:path arrowok="t" textboxrect="0,0,5981065,161925"/>
                </v:shape>
                <v:shape id="Shape 9881" o:spid="_x0000_s1064"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" path="m,l5981065,r,9144l,9144,,e" fillcolor="black" stroked="f" strokeweight="0">
                  <v:stroke miterlimit="83231f" joinstyle="miter"/>
                  <v:path arrowok="t" textboxrect="0,0,5981065,9144"/>
                </v:shape>
                <v:shape id="Picture 453878316" o:spid="_x0000_s1065"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">
                  <v:imagedata r:id="rId9" o:title=""/>
                </v:shape>
                <v:rect id="Rectangle 1525931110" o:spid="_x0000_s1066"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" filled="f" stroked="f">
                  <v:textbox inset="0,0,0,0">
                    <w:txbxContent>
                      <w:p w14:paraId="227BA498" w14:textId="5B271214" w:rsidR="00C8788B" w:rsidRDefault="00C8788B" w:rsidP="00C8788B">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Trainings Attended</w:t>
                        </w:r>
                      </w:p>
                    </w:txbxContent>
                  </v:textbox>
                </v:rect>
                <v:rect id="Rectangle 1315871762" o:spid="_x0000_s1067"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" filled="f" stroked="f">
                  <v:textbox inset="0,0,0,0">
                    <w:txbxContent>
                      <w:p w14:paraId="7C6628B1" w14:textId="77777777" w:rsidR="00C8788B" w:rsidRDefault="00C8788B" w:rsidP="00C8788B">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76F0335D" w14:textId="27C035D8" w:rsidR="002F46AC" w:rsidRPr="00AD0825" w:rsidRDefault="004F17CD" w:rsidP="002F46AC">
      <w:pPr>
        <w:widowControl w:val="0"/>
        <w:tabs>
          <w:tab w:val="left" w:pos="360"/>
        </w:tabs>
        <w:overflowPunct w:val="0"/>
        <w:adjustRightInd w:val="0"/>
        <w:rPr>
          <w:rFonts w:ascii="Times New Roman" w:hAnsi="Times New Roman" w:cs="Times New Roman"/>
          <w:color w:val="000000"/>
          <w:sz w:val="20"/>
          <w:szCs w:val="20"/>
          <w:lang w:val="en-IN" w:eastAsia="en-IN"/>
        </w:rPr>
      </w:pPr>
      <w:r w:rsidRPr="005E4FDA">
        <w:rPr>
          <w:rFonts w:ascii="Times New Roman" w:hAnsi="Times New Roman" w:cs="Times New Roman"/>
          <w:color w:val="000000"/>
          <w:lang w:val="en-IN" w:eastAsia="en-IN"/>
        </w:rPr>
        <w:br/>
      </w:r>
      <w:r w:rsidRPr="00AD0825">
        <w:rPr>
          <w:rFonts w:ascii="Times New Roman" w:hAnsi="Times New Roman" w:cs="Times New Roman"/>
          <w:color w:val="000000"/>
          <w:sz w:val="20"/>
          <w:szCs w:val="20"/>
          <w:lang w:val="en-IN" w:eastAsia="en-IN"/>
        </w:rPr>
        <w:t>Siebel Configuration,</w:t>
      </w:r>
      <w:r w:rsidR="00EC2B2E" w:rsidRPr="00AD0825">
        <w:rPr>
          <w:rFonts w:ascii="Times New Roman" w:hAnsi="Times New Roman" w:cs="Times New Roman"/>
          <w:color w:val="000000"/>
          <w:sz w:val="20"/>
          <w:szCs w:val="20"/>
          <w:lang w:val="en-IN" w:eastAsia="en-IN"/>
        </w:rPr>
        <w:t xml:space="preserve"> </w:t>
      </w:r>
      <w:r w:rsidR="002F46AC" w:rsidRPr="00AD0825">
        <w:rPr>
          <w:rFonts w:ascii="Times New Roman" w:hAnsi="Times New Roman" w:cs="Times New Roman"/>
          <w:color w:val="000000"/>
          <w:sz w:val="20"/>
          <w:szCs w:val="20"/>
          <w:lang w:val="en-IN" w:eastAsia="en-IN"/>
        </w:rPr>
        <w:t>Siebel Administration, Siebel Testing</w:t>
      </w:r>
      <w:r w:rsidR="00BD2365" w:rsidRPr="00AD0825">
        <w:rPr>
          <w:rFonts w:ascii="Times New Roman" w:hAnsi="Times New Roman" w:cs="Times New Roman"/>
          <w:color w:val="000000"/>
          <w:sz w:val="20"/>
          <w:szCs w:val="20"/>
          <w:lang w:val="en-IN" w:eastAsia="en-IN"/>
        </w:rPr>
        <w:t xml:space="preserve">, </w:t>
      </w:r>
      <w:r w:rsidR="00752200" w:rsidRPr="00AD0825">
        <w:rPr>
          <w:rFonts w:ascii="Times New Roman" w:hAnsi="Times New Roman" w:cs="Times New Roman"/>
          <w:color w:val="000000"/>
          <w:sz w:val="20"/>
          <w:szCs w:val="20"/>
          <w:lang w:val="en-IN" w:eastAsia="en-IN"/>
        </w:rPr>
        <w:t xml:space="preserve">Mobile </w:t>
      </w:r>
      <w:r w:rsidR="002F2841" w:rsidRPr="00AD0825">
        <w:rPr>
          <w:rFonts w:ascii="Times New Roman" w:hAnsi="Times New Roman" w:cs="Times New Roman"/>
          <w:color w:val="000000"/>
          <w:sz w:val="20"/>
          <w:szCs w:val="20"/>
          <w:lang w:val="en-IN" w:eastAsia="en-IN"/>
        </w:rPr>
        <w:t>Testing,</w:t>
      </w:r>
      <w:r w:rsidR="00C53E31" w:rsidRPr="00AD0825">
        <w:rPr>
          <w:rFonts w:ascii="Times New Roman" w:hAnsi="Times New Roman" w:cs="Times New Roman"/>
          <w:color w:val="000000"/>
          <w:sz w:val="20"/>
          <w:szCs w:val="20"/>
          <w:lang w:val="en-IN" w:eastAsia="en-IN"/>
        </w:rPr>
        <w:t xml:space="preserve"> Automation tools</w:t>
      </w:r>
      <w:r w:rsidR="002F2841" w:rsidRPr="00AD0825">
        <w:rPr>
          <w:rFonts w:ascii="Times New Roman" w:hAnsi="Times New Roman" w:cs="Times New Roman"/>
          <w:color w:val="000000"/>
          <w:sz w:val="20"/>
          <w:szCs w:val="20"/>
          <w:lang w:val="en-IN" w:eastAsia="en-IN"/>
        </w:rPr>
        <w:t xml:space="preserve"> </w:t>
      </w:r>
      <w:r w:rsidR="00C53E31" w:rsidRPr="00AD0825">
        <w:rPr>
          <w:rFonts w:ascii="Times New Roman" w:hAnsi="Times New Roman" w:cs="Times New Roman"/>
          <w:color w:val="000000"/>
          <w:sz w:val="20"/>
          <w:szCs w:val="20"/>
          <w:lang w:val="en-IN" w:eastAsia="en-IN"/>
        </w:rPr>
        <w:t>(Selenium)</w:t>
      </w:r>
      <w:r w:rsidR="00503B11" w:rsidRPr="00AD0825">
        <w:rPr>
          <w:rFonts w:ascii="Times New Roman" w:hAnsi="Times New Roman" w:cs="Times New Roman"/>
          <w:color w:val="000000"/>
          <w:sz w:val="20"/>
          <w:szCs w:val="20"/>
          <w:lang w:val="en-IN" w:eastAsia="en-IN"/>
        </w:rPr>
        <w:t>,</w:t>
      </w:r>
      <w:r w:rsidR="00864672" w:rsidRPr="00AD0825">
        <w:rPr>
          <w:rFonts w:ascii="Times New Roman" w:hAnsi="Times New Roman" w:cs="Times New Roman"/>
          <w:color w:val="000000"/>
          <w:sz w:val="20"/>
          <w:szCs w:val="20"/>
          <w:lang w:val="en-IN" w:eastAsia="en-IN"/>
        </w:rPr>
        <w:t xml:space="preserve"> </w:t>
      </w:r>
      <w:r w:rsidR="00B83049" w:rsidRPr="00AD0825">
        <w:rPr>
          <w:rFonts w:ascii="Times New Roman" w:hAnsi="Times New Roman" w:cs="Times New Roman"/>
          <w:color w:val="000000"/>
          <w:sz w:val="20"/>
          <w:szCs w:val="20"/>
          <w:lang w:val="en-IN" w:eastAsia="en-IN"/>
        </w:rPr>
        <w:t xml:space="preserve">Web </w:t>
      </w:r>
      <w:proofErr w:type="spellStart"/>
      <w:proofErr w:type="gramStart"/>
      <w:r w:rsidR="00B83049" w:rsidRPr="00AD0825">
        <w:rPr>
          <w:rFonts w:ascii="Times New Roman" w:hAnsi="Times New Roman" w:cs="Times New Roman"/>
          <w:color w:val="000000"/>
          <w:sz w:val="20"/>
          <w:szCs w:val="20"/>
          <w:lang w:val="en-IN" w:eastAsia="en-IN"/>
        </w:rPr>
        <w:t>design</w:t>
      </w:r>
      <w:r w:rsidR="0047778B" w:rsidRPr="00AD0825">
        <w:rPr>
          <w:rFonts w:ascii="Times New Roman" w:hAnsi="Times New Roman" w:cs="Times New Roman"/>
          <w:color w:val="000000"/>
          <w:sz w:val="20"/>
          <w:szCs w:val="20"/>
          <w:lang w:val="en-IN" w:eastAsia="en-IN"/>
        </w:rPr>
        <w:t>,Accessibility</w:t>
      </w:r>
      <w:proofErr w:type="spellEnd"/>
      <w:proofErr w:type="gramEnd"/>
      <w:r w:rsidR="0047778B" w:rsidRPr="00AD0825">
        <w:rPr>
          <w:rFonts w:ascii="Times New Roman" w:hAnsi="Times New Roman" w:cs="Times New Roman"/>
          <w:color w:val="000000"/>
          <w:sz w:val="20"/>
          <w:szCs w:val="20"/>
          <w:lang w:val="en-IN" w:eastAsia="en-IN"/>
        </w:rPr>
        <w:t xml:space="preserve"> Testing</w:t>
      </w:r>
      <w:r w:rsidR="00B9251C" w:rsidRPr="00AD0825">
        <w:rPr>
          <w:rFonts w:ascii="Times New Roman" w:hAnsi="Times New Roman" w:cs="Times New Roman"/>
          <w:color w:val="000000"/>
          <w:sz w:val="20"/>
          <w:szCs w:val="20"/>
          <w:lang w:val="en-IN" w:eastAsia="en-IN"/>
        </w:rPr>
        <w:t xml:space="preserve"> and </w:t>
      </w:r>
      <w:proofErr w:type="spellStart"/>
      <w:r w:rsidR="00B9251C" w:rsidRPr="00AD0825">
        <w:rPr>
          <w:rFonts w:ascii="Times New Roman" w:hAnsi="Times New Roman" w:cs="Times New Roman"/>
          <w:color w:val="000000"/>
          <w:sz w:val="20"/>
          <w:szCs w:val="20"/>
          <w:lang w:val="en-IN" w:eastAsia="en-IN"/>
        </w:rPr>
        <w:t>linkedin</w:t>
      </w:r>
      <w:proofErr w:type="spellEnd"/>
      <w:r w:rsidR="00E74BFD" w:rsidRPr="00AD0825">
        <w:rPr>
          <w:rFonts w:ascii="Times New Roman" w:hAnsi="Times New Roman" w:cs="Times New Roman"/>
          <w:color w:val="000000"/>
          <w:sz w:val="20"/>
          <w:szCs w:val="20"/>
          <w:lang w:val="en-IN" w:eastAsia="en-IN"/>
        </w:rPr>
        <w:t xml:space="preserve"> certification</w:t>
      </w:r>
      <w:r w:rsidR="00B9251C" w:rsidRPr="00AD0825">
        <w:rPr>
          <w:rFonts w:ascii="Times New Roman" w:hAnsi="Times New Roman" w:cs="Times New Roman"/>
          <w:color w:val="000000"/>
          <w:sz w:val="20"/>
          <w:szCs w:val="20"/>
          <w:lang w:val="en-IN" w:eastAsia="en-IN"/>
        </w:rPr>
        <w:t xml:space="preserve"> courses</w:t>
      </w:r>
      <w:r w:rsidR="00864672" w:rsidRPr="00AD0825">
        <w:rPr>
          <w:rFonts w:ascii="Times New Roman" w:hAnsi="Times New Roman" w:cs="Times New Roman"/>
          <w:color w:val="000000"/>
          <w:sz w:val="20"/>
          <w:szCs w:val="20"/>
          <w:lang w:val="en-IN" w:eastAsia="en-IN"/>
        </w:rPr>
        <w:t>.</w:t>
      </w:r>
    </w:p>
    <w:p w14:paraId="3F507434" w14:textId="0CF4537E" w:rsidR="00B049B0" w:rsidRPr="005E4FDA" w:rsidRDefault="00B049B0" w:rsidP="00F533D3">
      <w:pPr>
        <w:outlineLvl w:val="0"/>
        <w:rPr>
          <w:rFonts w:ascii="Times New Roman" w:hAnsi="Times New Roman" w:cs="Times New Roman"/>
          <w:bCs/>
        </w:rPr>
      </w:pPr>
    </w:p>
    <w:p w14:paraId="1433C9F7" w14:textId="0CDE2DD7" w:rsidR="00F533D3" w:rsidRPr="005E4FDA" w:rsidRDefault="00AD0825" w:rsidP="00F533D3">
      <w:pPr>
        <w:outlineLvl w:val="0"/>
        <w:rPr>
          <w:rFonts w:ascii="Times New Roman" w:hAnsi="Times New Roman" w:cs="Times New Roman"/>
          <w:bCs/>
        </w:rPr>
      </w:pPr>
      <w:r>
        <w:rPr>
          <w:rFonts w:ascii="Calibri" w:eastAsia="Calibri" w:hAnsi="Calibri" w:cs="Calibri"/>
          <w:noProof/>
          <w:sz w:val="22"/>
        </w:rPr>
        <mc:AlternateContent>
          <mc:Choice Requires="wpg">
            <w:drawing>
              <wp:inline distT="0" distB="0" distL="0" distR="0" wp14:anchorId="42914F39" wp14:editId="5B99076F">
                <wp:extent cx="5981065" cy="168656"/>
                <wp:effectExtent l="0" t="0" r="0" b="0"/>
                <wp:docPr id="1090309855" name="Group 1090309855"/>
                <wp:cNvGraphicFramePr/>
                <a:graphic xmlns:a="http://schemas.openxmlformats.org/drawingml/2006/main">
                  <a:graphicData uri="http://schemas.microsoft.com/office/word/2010/wordprocessingGroup">
                    <wpg:wgp>
                      <wpg:cNvGrpSpPr/>
                      <wpg:grpSpPr>
                        <a:xfrm>
                          <a:off x="0" y="0"/>
                          <a:ext cx="5981065" cy="168656"/>
                          <a:chOff x="0" y="0"/>
                          <a:chExt cx="5981065" cy="168656"/>
                        </a:xfrm>
                      </wpg:grpSpPr>
                      <wps:wsp>
                        <wps:cNvPr id="2101233512" name="Shape 9880"/>
                        <wps:cNvSpPr/>
                        <wps:spPr>
                          <a:xfrm>
                            <a:off x="0" y="1016"/>
                            <a:ext cx="5981065" cy="161925"/>
                          </a:xfrm>
                          <a:custGeom>
                            <a:avLst/>
                            <a:gdLst/>
                            <a:ahLst/>
                            <a:cxnLst/>
                            <a:rect l="0" t="0" r="0" b="0"/>
                            <a:pathLst>
                              <a:path w="5981065" h="161925">
                                <a:moveTo>
                                  <a:pt x="0" y="0"/>
                                </a:moveTo>
                                <a:lnTo>
                                  <a:pt x="5981065" y="0"/>
                                </a:lnTo>
                                <a:lnTo>
                                  <a:pt x="5981065" y="161925"/>
                                </a:lnTo>
                                <a:lnTo>
                                  <a:pt x="0" y="161925"/>
                                </a:lnTo>
                                <a:lnTo>
                                  <a:pt x="0" y="0"/>
                                </a:lnTo>
                              </a:path>
                            </a:pathLst>
                          </a:custGeom>
                          <a:ln w="0" cap="flat">
                            <a:miter lim="127000"/>
                          </a:ln>
                        </wps:spPr>
                        <wps:style>
                          <a:lnRef idx="0">
                            <a:srgbClr val="000000">
                              <a:alpha val="0"/>
                            </a:srgbClr>
                          </a:lnRef>
                          <a:fillRef idx="1">
                            <a:srgbClr val="0E233D"/>
                          </a:fillRef>
                          <a:effectRef idx="0">
                            <a:scrgbClr r="0" g="0" b="0"/>
                          </a:effectRef>
                          <a:fontRef idx="none"/>
                        </wps:style>
                        <wps:bodyPr/>
                      </wps:wsp>
                      <wps:wsp>
                        <wps:cNvPr id="603372335" name="Shape 9881"/>
                        <wps:cNvSpPr/>
                        <wps:spPr>
                          <a:xfrm>
                            <a:off x="0" y="16230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68407252" name="Picture 1768407252"/>
                          <pic:cNvPicPr/>
                        </pic:nvPicPr>
                        <pic:blipFill>
                          <a:blip r:embed="rId8"/>
                          <a:stretch>
                            <a:fillRect/>
                          </a:stretch>
                        </pic:blipFill>
                        <pic:spPr>
                          <a:xfrm>
                            <a:off x="127" y="0"/>
                            <a:ext cx="5980176" cy="161544"/>
                          </a:xfrm>
                          <a:prstGeom prst="rect">
                            <a:avLst/>
                          </a:prstGeom>
                        </pic:spPr>
                      </pic:pic>
                      <wps:wsp>
                        <wps:cNvPr id="1275134827" name="Rectangle 1275134827"/>
                        <wps:cNvSpPr/>
                        <wps:spPr>
                          <a:xfrm>
                            <a:off x="2266061" y="11904"/>
                            <a:ext cx="1930385" cy="188928"/>
                          </a:xfrm>
                          <a:prstGeom prst="rect">
                            <a:avLst/>
                          </a:prstGeom>
                          <a:ln>
                            <a:noFill/>
                          </a:ln>
                        </wps:spPr>
                        <wps:txbx>
                          <w:txbxContent>
                            <w:p w14:paraId="426AFA72" w14:textId="59FF22C2" w:rsidR="00AD0825" w:rsidRDefault="00AD0825" w:rsidP="00AD0825">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 xml:space="preserve"> Personal Details</w:t>
                              </w:r>
                            </w:p>
                          </w:txbxContent>
                        </wps:txbx>
                        <wps:bodyPr horzOverflow="overflow" vert="horz" lIns="0" tIns="0" rIns="0" bIns="0" rtlCol="0">
                          <a:noAutofit/>
                        </wps:bodyPr>
                      </wps:wsp>
                      <wps:wsp>
                        <wps:cNvPr id="199629418" name="Rectangle 199629418"/>
                        <wps:cNvSpPr/>
                        <wps:spPr>
                          <a:xfrm>
                            <a:off x="3717417" y="11904"/>
                            <a:ext cx="42667" cy="188928"/>
                          </a:xfrm>
                          <a:prstGeom prst="rect">
                            <a:avLst/>
                          </a:prstGeom>
                          <a:ln>
                            <a:noFill/>
                          </a:ln>
                        </wps:spPr>
                        <wps:txbx>
                          <w:txbxContent>
                            <w:p w14:paraId="1D16C05B" w14:textId="77777777" w:rsidR="00AD0825" w:rsidRDefault="00AD0825" w:rsidP="00AD0825">
                              <w:pPr>
                                <w:spacing w:after="160" w:line="259" w:lineRule="auto"/>
                              </w:pPr>
                              <w:r>
                                <w:rPr>
                                  <w:rFonts w:ascii="Times New Roman" w:hAnsi="Times New Roman" w:cs="Times New Roman"/>
                                  <w:b/>
                                  <w:sz w:val="20"/>
                                </w:rPr>
                                <w:t xml:space="preserve"> </w:t>
                              </w:r>
                            </w:p>
                          </w:txbxContent>
                        </wps:txbx>
                        <wps:bodyPr horzOverflow="overflow" vert="horz" lIns="0" tIns="0" rIns="0" bIns="0" rtlCol="0">
                          <a:noAutofit/>
                        </wps:bodyPr>
                      </wps:wsp>
                    </wpg:wgp>
                  </a:graphicData>
                </a:graphic>
              </wp:inline>
            </w:drawing>
          </mc:Choice>
          <mc:Fallback>
            <w:pict>
              <v:group w14:anchorId="42914F39" id="Group 1090309855" o:spid="_x0000_s1068" style="width:470.95pt;height:13.3pt;mso-position-horizontal-relative:char;mso-position-vertical-relative:line" coordsize="59810,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">
                <v:shape id="Shape 9880" o:spid="_x0000_s1069" style="position:absolute;top:10;width:59810;height:1619;visibility:visible;mso-wrap-style:square;v-text-anchor:top" coordsize="598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" path="m,l5981065,r,161925l,161925,,e" fillcolor="#0e233d" stroked="f" strokeweight="0">
                  <v:stroke miterlimit="83231f" joinstyle="miter"/>
                  <v:path arrowok="t" textboxrect="0,0,5981065,161925"/>
                </v:shape>
                <v:shape id="Shape 9881" o:spid="_x0000_s1070" style="position:absolute;top:1623;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" path="m,l5981065,r,9144l,9144,,e" fillcolor="black" stroked="f" strokeweight="0">
                  <v:stroke miterlimit="83231f" joinstyle="miter"/>
                  <v:path arrowok="t" textboxrect="0,0,5981065,9144"/>
                </v:shape>
                <v:shape id="Picture 1768407252" o:spid="_x0000_s1071" type="#_x0000_t75" style="position:absolute;left:1;width:59802;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">
                  <v:imagedata r:id="rId9" o:title=""/>
                </v:shape>
                <v:rect id="Rectangle 1275134827" o:spid="_x0000_s1072" style="position:absolute;left:22660;top:119;width:1930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" filled="f" stroked="f">
                  <v:textbox inset="0,0,0,0">
                    <w:txbxContent>
                      <w:p w14:paraId="426AFA72" w14:textId="59FF22C2" w:rsidR="00AD0825" w:rsidRDefault="00AD0825" w:rsidP="00AD0825">
                        <w:pPr>
                          <w:spacing w:after="160" w:line="259" w:lineRule="auto"/>
                        </w:pPr>
                        <w:r>
                          <w:rPr>
                            <w:rFonts w:ascii="Times New Roman" w:hAnsi="Times New Roman" w:cs="Times New Roman"/>
                            <w:b/>
                            <w:color w:val="FFFFFF"/>
                            <w:sz w:val="20"/>
                          </w:rPr>
                          <w:t xml:space="preserve">     </w:t>
                        </w:r>
                        <w:r w:rsidR="00606EEE">
                          <w:rPr>
                            <w:rFonts w:ascii="Times New Roman" w:hAnsi="Times New Roman" w:cs="Times New Roman"/>
                            <w:b/>
                            <w:color w:val="FFFFFF"/>
                            <w:sz w:val="20"/>
                          </w:rPr>
                          <w:t xml:space="preserve">    </w:t>
                        </w:r>
                        <w:r>
                          <w:rPr>
                            <w:rFonts w:ascii="Times New Roman" w:hAnsi="Times New Roman" w:cs="Times New Roman"/>
                            <w:b/>
                            <w:color w:val="FFFFFF"/>
                            <w:sz w:val="20"/>
                          </w:rPr>
                          <w:t xml:space="preserve"> Personal Details</w:t>
                        </w:r>
                      </w:p>
                    </w:txbxContent>
                  </v:textbox>
                </v:rect>
                <v:rect id="Rectangle 199629418" o:spid="_x0000_s1073" style="position:absolute;left:37174;top:119;width:42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" filled="f" stroked="f">
                  <v:textbox inset="0,0,0,0">
                    <w:txbxContent>
                      <w:p w14:paraId="1D16C05B" w14:textId="77777777" w:rsidR="00AD0825" w:rsidRDefault="00AD0825" w:rsidP="00AD0825">
                        <w:pPr>
                          <w:spacing w:after="160" w:line="259" w:lineRule="auto"/>
                        </w:pPr>
                        <w:r>
                          <w:rPr>
                            <w:rFonts w:ascii="Times New Roman" w:hAnsi="Times New Roman" w:cs="Times New Roman"/>
                            <w:b/>
                            <w:sz w:val="20"/>
                          </w:rPr>
                          <w:t xml:space="preserve"> </w:t>
                        </w:r>
                      </w:p>
                    </w:txbxContent>
                  </v:textbox>
                </v:rect>
                <w10:anchorlock/>
              </v:group>
            </w:pict>
          </mc:Fallback>
        </mc:AlternateContent>
      </w:r>
    </w:p>
    <w:p w14:paraId="04F7959D" w14:textId="77777777" w:rsidR="00AD0825" w:rsidRDefault="00AD0825" w:rsidP="00F533D3">
      <w:pPr>
        <w:shd w:val="clear" w:color="auto" w:fill="FFFFFF"/>
        <w:rPr>
          <w:rFonts w:ascii="Times New Roman" w:hAnsi="Times New Roman" w:cs="Times New Roman"/>
          <w:bCs/>
        </w:rPr>
      </w:pPr>
    </w:p>
    <w:p w14:paraId="737FC857" w14:textId="2AE8F1EC" w:rsidR="00F533D3" w:rsidRPr="00AD0825" w:rsidRDefault="00F533D3" w:rsidP="00F533D3">
      <w:pPr>
        <w:shd w:val="clear" w:color="auto" w:fill="FFFFFF"/>
        <w:rPr>
          <w:rFonts w:ascii="Times New Roman" w:hAnsi="Times New Roman" w:cs="Times New Roman"/>
          <w:bCs/>
          <w:sz w:val="20"/>
          <w:szCs w:val="20"/>
        </w:rPr>
      </w:pPr>
      <w:r w:rsidRPr="00AD0825">
        <w:rPr>
          <w:rFonts w:ascii="Times New Roman" w:hAnsi="Times New Roman" w:cs="Times New Roman"/>
          <w:bCs/>
          <w:sz w:val="20"/>
          <w:szCs w:val="20"/>
        </w:rPr>
        <w:t>Name as in passport</w:t>
      </w:r>
      <w:r w:rsidR="004E588E">
        <w:rPr>
          <w:rFonts w:ascii="Times New Roman" w:hAnsi="Times New Roman" w:cs="Times New Roman"/>
          <w:bCs/>
          <w:sz w:val="20"/>
          <w:szCs w:val="20"/>
        </w:rPr>
        <w:t xml:space="preserve">   </w:t>
      </w:r>
      <w:r w:rsidRPr="00AD0825">
        <w:rPr>
          <w:rFonts w:ascii="Times New Roman" w:hAnsi="Times New Roman" w:cs="Times New Roman"/>
          <w:bCs/>
          <w:sz w:val="20"/>
          <w:szCs w:val="20"/>
        </w:rPr>
        <w:t xml:space="preserve"> : Reshma A</w:t>
      </w:r>
    </w:p>
    <w:p w14:paraId="0835B58F" w14:textId="3901C2BC" w:rsidR="00F533D3" w:rsidRPr="00AD0825" w:rsidRDefault="00F533D3" w:rsidP="00F533D3">
      <w:pPr>
        <w:shd w:val="clear" w:color="auto" w:fill="FFFFFF"/>
        <w:rPr>
          <w:rFonts w:ascii="Times New Roman" w:hAnsi="Times New Roman" w:cs="Times New Roman"/>
          <w:bCs/>
          <w:sz w:val="20"/>
          <w:szCs w:val="20"/>
        </w:rPr>
      </w:pPr>
      <w:r w:rsidRPr="00AD0825">
        <w:rPr>
          <w:rFonts w:ascii="Times New Roman" w:hAnsi="Times New Roman" w:cs="Times New Roman"/>
          <w:bCs/>
          <w:sz w:val="20"/>
          <w:szCs w:val="20"/>
        </w:rPr>
        <w:t>Nationality</w:t>
      </w:r>
      <w:r w:rsidR="00AD0825">
        <w:rPr>
          <w:rFonts w:ascii="Times New Roman" w:hAnsi="Times New Roman" w:cs="Times New Roman"/>
          <w:bCs/>
          <w:sz w:val="20"/>
          <w:szCs w:val="20"/>
        </w:rPr>
        <w:t xml:space="preserve">             </w:t>
      </w:r>
      <w:r w:rsidR="004E588E">
        <w:rPr>
          <w:rFonts w:ascii="Times New Roman" w:hAnsi="Times New Roman" w:cs="Times New Roman"/>
          <w:bCs/>
          <w:sz w:val="20"/>
          <w:szCs w:val="20"/>
        </w:rPr>
        <w:t xml:space="preserve">   </w:t>
      </w:r>
      <w:r w:rsidR="00AD0825">
        <w:rPr>
          <w:rFonts w:ascii="Times New Roman" w:hAnsi="Times New Roman" w:cs="Times New Roman"/>
          <w:bCs/>
          <w:sz w:val="20"/>
          <w:szCs w:val="20"/>
        </w:rPr>
        <w:t xml:space="preserve">  </w:t>
      </w:r>
      <w:r w:rsidRPr="00AD0825">
        <w:rPr>
          <w:rFonts w:ascii="Times New Roman" w:hAnsi="Times New Roman" w:cs="Times New Roman"/>
          <w:bCs/>
          <w:sz w:val="20"/>
          <w:szCs w:val="20"/>
        </w:rPr>
        <w:t>: Indian</w:t>
      </w:r>
    </w:p>
    <w:p w14:paraId="6E0D93D0" w14:textId="7D4AF39A" w:rsidR="00AD0825" w:rsidRPr="00AD0825" w:rsidRDefault="00AD0825" w:rsidP="00F533D3">
      <w:pPr>
        <w:shd w:val="clear" w:color="auto" w:fill="FFFFFF"/>
        <w:rPr>
          <w:rFonts w:ascii="Times New Roman" w:hAnsi="Times New Roman" w:cs="Times New Roman"/>
          <w:bCs/>
          <w:sz w:val="20"/>
          <w:szCs w:val="20"/>
        </w:rPr>
      </w:pPr>
      <w:r w:rsidRPr="00AD0825">
        <w:rPr>
          <w:rFonts w:ascii="Times New Roman" w:hAnsi="Times New Roman" w:cs="Times New Roman"/>
          <w:sz w:val="20"/>
          <w:szCs w:val="20"/>
        </w:rPr>
        <w:t>Languages Known</w:t>
      </w:r>
      <w:r>
        <w:rPr>
          <w:rFonts w:ascii="Times New Roman" w:hAnsi="Times New Roman" w:cs="Times New Roman"/>
          <w:sz w:val="20"/>
          <w:szCs w:val="20"/>
        </w:rPr>
        <w:t xml:space="preserve">   </w:t>
      </w:r>
      <w:r w:rsidR="004E588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D0825">
        <w:rPr>
          <w:rFonts w:ascii="Times New Roman" w:hAnsi="Times New Roman" w:cs="Times New Roman"/>
          <w:sz w:val="20"/>
          <w:szCs w:val="20"/>
        </w:rPr>
        <w:t xml:space="preserve">: Malayalam , English, </w:t>
      </w:r>
      <w:proofErr w:type="gramStart"/>
      <w:r w:rsidRPr="00AD0825">
        <w:rPr>
          <w:rFonts w:ascii="Times New Roman" w:hAnsi="Times New Roman" w:cs="Times New Roman"/>
          <w:sz w:val="20"/>
          <w:szCs w:val="20"/>
        </w:rPr>
        <w:t>Hindi</w:t>
      </w:r>
      <w:proofErr w:type="gramEnd"/>
      <w:r w:rsidRPr="00AD0825">
        <w:rPr>
          <w:rFonts w:ascii="Times New Roman" w:hAnsi="Times New Roman" w:cs="Times New Roman"/>
          <w:sz w:val="20"/>
          <w:szCs w:val="20"/>
        </w:rPr>
        <w:t xml:space="preserve"> and Tamil</w:t>
      </w:r>
      <w:r w:rsidR="00073419">
        <w:rPr>
          <w:rFonts w:ascii="Times New Roman" w:hAnsi="Times New Roman" w:cs="Times New Roman"/>
          <w:sz w:val="20"/>
          <w:szCs w:val="20"/>
        </w:rPr>
        <w:t>.</w:t>
      </w:r>
    </w:p>
    <w:sectPr w:rsidR="00AD0825" w:rsidRPr="00AD0825" w:rsidSect="00B50B8D">
      <w:headerReference w:type="default" r:id="rId11"/>
      <w:footerReference w:type="default" r:id="rId12"/>
      <w:pgSz w:w="12240" w:h="15840"/>
      <w:pgMar w:top="1440" w:right="117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29BF" w14:textId="77777777" w:rsidR="006D2BB5" w:rsidRDefault="006D2BB5">
      <w:r>
        <w:separator/>
      </w:r>
    </w:p>
  </w:endnote>
  <w:endnote w:type="continuationSeparator" w:id="0">
    <w:p w14:paraId="60E389B4" w14:textId="77777777" w:rsidR="006D2BB5" w:rsidRDefault="006D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ell Tmt">
    <w:altName w:val="Times New Roman"/>
    <w:panose1 w:val="00000000000000000000"/>
    <w:charset w:val="00"/>
    <w:family w:val="roman"/>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ヒラギノ角ゴ Pro W3">
    <w:charset w:val="00"/>
    <w:family w:val="roman"/>
    <w:pitch w:val="default"/>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9FB2" w14:textId="77777777" w:rsidR="00144637" w:rsidRPr="002C2C01" w:rsidRDefault="00144637">
    <w:pPr>
      <w:pStyle w:val="Footer"/>
      <w:rPr>
        <w:rFonts w:ascii="Times New Roman" w:hAnsi="Times New Roman" w:cs="Times New Roman"/>
        <w:sz w:val="20"/>
        <w:szCs w:val="20"/>
      </w:rPr>
    </w:pPr>
    <w:r w:rsidRPr="002C2C01">
      <w:rPr>
        <w:rFonts w:ascii="Times New Roman" w:hAnsi="Times New Roman" w:cs="Times New Roman"/>
        <w:sz w:val="20"/>
        <w:szCs w:val="20"/>
      </w:rPr>
      <w:tab/>
      <w:t xml:space="preserve">Page </w:t>
    </w:r>
    <w:r w:rsidRPr="002C2C01">
      <w:rPr>
        <w:rFonts w:ascii="Times New Roman" w:hAnsi="Times New Roman" w:cs="Times New Roman"/>
        <w:sz w:val="20"/>
        <w:szCs w:val="20"/>
      </w:rPr>
      <w:fldChar w:fldCharType="begin"/>
    </w:r>
    <w:r w:rsidRPr="002C2C01">
      <w:rPr>
        <w:rFonts w:ascii="Times New Roman" w:hAnsi="Times New Roman" w:cs="Times New Roman"/>
        <w:sz w:val="20"/>
        <w:szCs w:val="20"/>
      </w:rPr>
      <w:instrText xml:space="preserve"> PAGE </w:instrText>
    </w:r>
    <w:r w:rsidRPr="002C2C01">
      <w:rPr>
        <w:rFonts w:ascii="Times New Roman" w:hAnsi="Times New Roman" w:cs="Times New Roman"/>
        <w:sz w:val="20"/>
        <w:szCs w:val="20"/>
      </w:rPr>
      <w:fldChar w:fldCharType="separate"/>
    </w:r>
    <w:r w:rsidR="00D50DB1">
      <w:rPr>
        <w:rFonts w:ascii="Times New Roman" w:hAnsi="Times New Roman" w:cs="Times New Roman"/>
        <w:noProof/>
        <w:sz w:val="20"/>
        <w:szCs w:val="20"/>
      </w:rPr>
      <w:t>1</w:t>
    </w:r>
    <w:r w:rsidRPr="002C2C01">
      <w:rPr>
        <w:rFonts w:ascii="Times New Roman" w:hAnsi="Times New Roman" w:cs="Times New Roman"/>
        <w:sz w:val="20"/>
        <w:szCs w:val="20"/>
      </w:rPr>
      <w:fldChar w:fldCharType="end"/>
    </w:r>
    <w:r w:rsidRPr="002C2C01">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FA30" w14:textId="77777777" w:rsidR="006D2BB5" w:rsidRDefault="006D2BB5">
      <w:r>
        <w:separator/>
      </w:r>
    </w:p>
  </w:footnote>
  <w:footnote w:type="continuationSeparator" w:id="0">
    <w:p w14:paraId="352BFED6" w14:textId="77777777" w:rsidR="006D2BB5" w:rsidRDefault="006D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F0BA" w14:textId="1DB7207F" w:rsidR="000966E7" w:rsidRDefault="009A7162" w:rsidP="005D3887">
    <w:pPr>
      <w:tabs>
        <w:tab w:val="left" w:pos="0"/>
        <w:tab w:val="left" w:pos="6810"/>
      </w:tabs>
      <w:spacing w:line="276" w:lineRule="auto"/>
      <w:rPr>
        <w:rFonts w:ascii="Book Antiqua" w:hAnsi="Book Antiqua"/>
        <w:sz w:val="22"/>
        <w:szCs w:val="22"/>
      </w:rPr>
    </w:pPr>
    <w:r w:rsidRPr="00751064">
      <w:rPr>
        <w:rFonts w:ascii="Book Antiqua" w:hAnsi="Book Antiqua"/>
        <w:b/>
      </w:rPr>
      <w:t>RESHMA A</w:t>
    </w:r>
    <w:r w:rsidR="00C120D9">
      <w:rPr>
        <w:rFonts w:ascii="Book Antiqua" w:hAnsi="Book Antiqua"/>
        <w:sz w:val="20"/>
        <w:szCs w:val="20"/>
      </w:rPr>
      <w:t xml:space="preserve">                            </w:t>
    </w:r>
    <w:r w:rsidR="00653DA2">
      <w:rPr>
        <w:rFonts w:ascii="Book Antiqua" w:hAnsi="Book Antiqua"/>
        <w:sz w:val="20"/>
        <w:szCs w:val="20"/>
      </w:rPr>
      <w:t xml:space="preserve">                                                             </w:t>
    </w:r>
    <w:r w:rsidR="00C120D9">
      <w:rPr>
        <w:rFonts w:ascii="Book Antiqua" w:hAnsi="Book Antiqua"/>
        <w:sz w:val="22"/>
        <w:szCs w:val="22"/>
      </w:rPr>
      <w:t>E- m</w:t>
    </w:r>
    <w:r w:rsidR="00C120D9" w:rsidRPr="009A7162">
      <w:rPr>
        <w:rFonts w:ascii="Book Antiqua" w:hAnsi="Book Antiqua"/>
        <w:sz w:val="22"/>
        <w:szCs w:val="22"/>
      </w:rPr>
      <w:t>ail</w:t>
    </w:r>
    <w:r w:rsidR="00C120D9" w:rsidRPr="009A7162">
      <w:rPr>
        <w:rFonts w:ascii="Book Antiqua" w:hAnsi="Book Antiqua"/>
        <w:b/>
        <w:sz w:val="22"/>
        <w:szCs w:val="22"/>
      </w:rPr>
      <w:t>:</w:t>
    </w:r>
    <w:r w:rsidR="00C120D9">
      <w:rPr>
        <w:rFonts w:ascii="Book Antiqua" w:hAnsi="Book Antiqua"/>
        <w:b/>
        <w:sz w:val="22"/>
        <w:szCs w:val="22"/>
      </w:rPr>
      <w:t xml:space="preserve"> </w:t>
    </w:r>
    <w:hyperlink r:id="rId1" w:history="1">
      <w:r w:rsidR="00653DA2" w:rsidRPr="009A7162">
        <w:rPr>
          <w:rStyle w:val="Hyperlink"/>
          <w:rFonts w:ascii="Book Antiqua" w:hAnsi="Book Antiqua"/>
          <w:sz w:val="22"/>
          <w:szCs w:val="22"/>
        </w:rPr>
        <w:t>reshmasatheesh30@gmail.com</w:t>
      </w:r>
    </w:hyperlink>
    <w:r w:rsidR="00653DA2">
      <w:rPr>
        <w:rFonts w:ascii="Book Antiqua" w:hAnsi="Book Antiqua"/>
        <w:sz w:val="22"/>
        <w:szCs w:val="22"/>
      </w:rPr>
      <w:t xml:space="preserve"> </w:t>
    </w:r>
    <w:r w:rsidR="00291111">
      <w:rPr>
        <w:rFonts w:ascii="Book Antiqua" w:hAnsi="Book Antiqua"/>
        <w:sz w:val="22"/>
        <w:szCs w:val="22"/>
      </w:rPr>
      <w:t>Senior Project Lead</w:t>
    </w:r>
    <w:r w:rsidR="006D7C4A">
      <w:rPr>
        <w:rFonts w:ascii="Book Antiqua" w:hAnsi="Book Antiqua"/>
        <w:b/>
        <w:sz w:val="22"/>
        <w:szCs w:val="22"/>
      </w:rPr>
      <w:t xml:space="preserve">                                                                              </w:t>
    </w:r>
    <w:r w:rsidR="00C120D9" w:rsidRPr="009A7162">
      <w:rPr>
        <w:rFonts w:ascii="Book Antiqua" w:hAnsi="Book Antiqua"/>
        <w:sz w:val="22"/>
        <w:szCs w:val="22"/>
      </w:rPr>
      <w:t xml:space="preserve">Ph: </w:t>
    </w:r>
    <w:r w:rsidR="00C120D9" w:rsidRPr="009A7162">
      <w:rPr>
        <w:rFonts w:ascii="Book Antiqua" w:hAnsi="Book Antiqua"/>
        <w:b/>
        <w:color w:val="002060"/>
        <w:sz w:val="22"/>
        <w:szCs w:val="22"/>
      </w:rPr>
      <w:t>+</w:t>
    </w:r>
    <w:r w:rsidR="00C120D9">
      <w:rPr>
        <w:rFonts w:ascii="Book Antiqua" w:hAnsi="Book Antiqua"/>
        <w:b/>
        <w:color w:val="002060"/>
        <w:sz w:val="22"/>
        <w:szCs w:val="22"/>
      </w:rPr>
      <w:t>918547816603</w:t>
    </w:r>
  </w:p>
  <w:p w14:paraId="70C4F8B1" w14:textId="48EA4550" w:rsidR="009A7162" w:rsidRPr="009A7162" w:rsidRDefault="00C120D9" w:rsidP="000966E7">
    <w:pPr>
      <w:tabs>
        <w:tab w:val="left" w:pos="0"/>
      </w:tabs>
      <w:spacing w:line="276" w:lineRule="auto"/>
      <w:ind w:right="-360"/>
      <w:rPr>
        <w:rFonts w:ascii="Book Antiqua" w:hAnsi="Book Antiqua"/>
        <w:b/>
        <w:sz w:val="22"/>
        <w:szCs w:val="22"/>
      </w:rPr>
    </w:pPr>
    <w:r>
      <w:rPr>
        <w:rFonts w:ascii="Book Antiqua" w:hAnsi="Book Antiqua"/>
        <w:sz w:val="22"/>
        <w:szCs w:val="22"/>
      </w:rPr>
      <w:t>---------------------------------------------------------------------------------------------------------------------</w:t>
    </w:r>
    <w:r w:rsidR="00653DA2">
      <w:rPr>
        <w:rFonts w:ascii="Book Antiqua" w:hAnsi="Book Antiqua"/>
        <w:sz w:val="22"/>
        <w:szCs w:val="22"/>
      </w:rPr>
      <w:t>---------------------</w:t>
    </w:r>
    <w:r w:rsidR="009A7162">
      <w:rPr>
        <w:rFonts w:ascii="Book Antiqua" w:hAnsi="Book Antiqua"/>
        <w:sz w:val="22"/>
        <w:szCs w:val="22"/>
      </w:rPr>
      <w:tab/>
    </w:r>
    <w:r w:rsidR="009A7162">
      <w:rPr>
        <w:rFonts w:ascii="Book Antiqua" w:hAnsi="Book Antiqua"/>
        <w:sz w:val="22"/>
        <w:szCs w:val="22"/>
      </w:rPr>
      <w:tab/>
    </w:r>
    <w:r w:rsidR="009A7162">
      <w:rPr>
        <w:rFonts w:ascii="Book Antiqua" w:hAnsi="Book Antiqua"/>
        <w:sz w:val="22"/>
        <w:szCs w:val="22"/>
      </w:rPr>
      <w:tab/>
    </w:r>
  </w:p>
  <w:p w14:paraId="4F859882" w14:textId="77777777" w:rsidR="009A7162" w:rsidRPr="00ED0250" w:rsidRDefault="009A7162" w:rsidP="00653DA2">
    <w:pPr>
      <w:pStyle w:val="Header"/>
      <w:ind w:right="9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j0115844"/>
      </v:shape>
    </w:pict>
  </w:numPicBullet>
  <w:abstractNum w:abstractNumId="0" w15:restartNumberingAfterBreak="0">
    <w:nsid w:val="FFFFFF83"/>
    <w:multiLevelType w:val="singleLevel"/>
    <w:tmpl w:val="71762A6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pStyle w:val="PersonalInfo"/>
      <w:lvlText w:val="*"/>
      <w:lvlJc w:val="left"/>
    </w:lvl>
  </w:abstractNum>
  <w:abstractNum w:abstractNumId="2" w15:restartNumberingAfterBreak="0">
    <w:nsid w:val="00000005"/>
    <w:multiLevelType w:val="multilevel"/>
    <w:tmpl w:val="00000005"/>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6"/>
    <w:multiLevelType w:val="multilevel"/>
    <w:tmpl w:val="00000006"/>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7"/>
    <w:multiLevelType w:val="multilevel"/>
    <w:tmpl w:val="00000007"/>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5" w15:restartNumberingAfterBreak="0">
    <w:nsid w:val="00000008"/>
    <w:multiLevelType w:val="singleLevel"/>
    <w:tmpl w:val="00000008"/>
    <w:name w:val="WW8Num4"/>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9"/>
    <w:multiLevelType w:val="singleLevel"/>
    <w:tmpl w:val="00000009"/>
    <w:name w:val="WW8Num5"/>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singleLevel"/>
    <w:tmpl w:val="0000000A"/>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B"/>
    <w:multiLevelType w:val="singleLevel"/>
    <w:tmpl w:val="0000000B"/>
    <w:name w:val="WW8Num6"/>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C"/>
    <w:multiLevelType w:val="multilevel"/>
    <w:tmpl w:val="0000000C"/>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45182F"/>
    <w:multiLevelType w:val="hybridMultilevel"/>
    <w:tmpl w:val="11E82FF2"/>
    <w:name w:val="WW8Num722222222223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0E2EC8"/>
    <w:multiLevelType w:val="hybridMultilevel"/>
    <w:tmpl w:val="D7601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5F0D3F"/>
    <w:multiLevelType w:val="hybridMultilevel"/>
    <w:tmpl w:val="ABD8F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2F11D9"/>
    <w:multiLevelType w:val="hybridMultilevel"/>
    <w:tmpl w:val="AC024EE0"/>
    <w:name w:val="WW8Num722222222223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9C5118"/>
    <w:multiLevelType w:val="hybridMultilevel"/>
    <w:tmpl w:val="93F809EC"/>
    <w:lvl w:ilvl="0" w:tplc="04090005">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 w15:restartNumberingAfterBreak="0">
    <w:nsid w:val="06580B74"/>
    <w:multiLevelType w:val="hybridMultilevel"/>
    <w:tmpl w:val="D5A48A9E"/>
    <w:name w:val="WW8Num12"/>
    <w:lvl w:ilvl="0" w:tplc="91D4E0E6">
      <w:start w:val="1"/>
      <w:numFmt w:val="bullet"/>
      <w:pStyle w:val="Normaljustified"/>
      <w:lvlText w:val=""/>
      <w:lvlJc w:val="left"/>
      <w:pPr>
        <w:tabs>
          <w:tab w:val="num" w:pos="720"/>
        </w:tabs>
        <w:ind w:left="720" w:hanging="360"/>
      </w:pPr>
      <w:rPr>
        <w:rFonts w:ascii="Symbol" w:hAnsi="Symbol" w:hint="default"/>
      </w:rPr>
    </w:lvl>
    <w:lvl w:ilvl="1" w:tplc="901043C6" w:tentative="1">
      <w:start w:val="1"/>
      <w:numFmt w:val="bullet"/>
      <w:lvlText w:val="o"/>
      <w:lvlJc w:val="left"/>
      <w:pPr>
        <w:tabs>
          <w:tab w:val="num" w:pos="1440"/>
        </w:tabs>
        <w:ind w:left="1440" w:hanging="360"/>
      </w:pPr>
      <w:rPr>
        <w:rFonts w:ascii="Courier New" w:hAnsi="Courier New" w:cs="Courier New" w:hint="default"/>
      </w:rPr>
    </w:lvl>
    <w:lvl w:ilvl="2" w:tplc="81C4B9E6" w:tentative="1">
      <w:start w:val="1"/>
      <w:numFmt w:val="bullet"/>
      <w:lvlText w:val=""/>
      <w:lvlJc w:val="left"/>
      <w:pPr>
        <w:tabs>
          <w:tab w:val="num" w:pos="2160"/>
        </w:tabs>
        <w:ind w:left="2160" w:hanging="360"/>
      </w:pPr>
      <w:rPr>
        <w:rFonts w:ascii="Wingdings" w:hAnsi="Wingdings" w:hint="default"/>
      </w:rPr>
    </w:lvl>
    <w:lvl w:ilvl="3" w:tplc="37E0096A" w:tentative="1">
      <w:start w:val="1"/>
      <w:numFmt w:val="bullet"/>
      <w:lvlText w:val=""/>
      <w:lvlJc w:val="left"/>
      <w:pPr>
        <w:tabs>
          <w:tab w:val="num" w:pos="2880"/>
        </w:tabs>
        <w:ind w:left="2880" w:hanging="360"/>
      </w:pPr>
      <w:rPr>
        <w:rFonts w:ascii="Symbol" w:hAnsi="Symbol" w:hint="default"/>
      </w:rPr>
    </w:lvl>
    <w:lvl w:ilvl="4" w:tplc="9600185A" w:tentative="1">
      <w:start w:val="1"/>
      <w:numFmt w:val="bullet"/>
      <w:lvlText w:val="o"/>
      <w:lvlJc w:val="left"/>
      <w:pPr>
        <w:tabs>
          <w:tab w:val="num" w:pos="3600"/>
        </w:tabs>
        <w:ind w:left="3600" w:hanging="360"/>
      </w:pPr>
      <w:rPr>
        <w:rFonts w:ascii="Courier New" w:hAnsi="Courier New" w:cs="Courier New" w:hint="default"/>
      </w:rPr>
    </w:lvl>
    <w:lvl w:ilvl="5" w:tplc="A436360E" w:tentative="1">
      <w:start w:val="1"/>
      <w:numFmt w:val="bullet"/>
      <w:lvlText w:val=""/>
      <w:lvlJc w:val="left"/>
      <w:pPr>
        <w:tabs>
          <w:tab w:val="num" w:pos="4320"/>
        </w:tabs>
        <w:ind w:left="4320" w:hanging="360"/>
      </w:pPr>
      <w:rPr>
        <w:rFonts w:ascii="Wingdings" w:hAnsi="Wingdings" w:hint="default"/>
      </w:rPr>
    </w:lvl>
    <w:lvl w:ilvl="6" w:tplc="26CE186E" w:tentative="1">
      <w:start w:val="1"/>
      <w:numFmt w:val="bullet"/>
      <w:lvlText w:val=""/>
      <w:lvlJc w:val="left"/>
      <w:pPr>
        <w:tabs>
          <w:tab w:val="num" w:pos="5040"/>
        </w:tabs>
        <w:ind w:left="5040" w:hanging="360"/>
      </w:pPr>
      <w:rPr>
        <w:rFonts w:ascii="Symbol" w:hAnsi="Symbol" w:hint="default"/>
      </w:rPr>
    </w:lvl>
    <w:lvl w:ilvl="7" w:tplc="82883EA0" w:tentative="1">
      <w:start w:val="1"/>
      <w:numFmt w:val="bullet"/>
      <w:lvlText w:val="o"/>
      <w:lvlJc w:val="left"/>
      <w:pPr>
        <w:tabs>
          <w:tab w:val="num" w:pos="5760"/>
        </w:tabs>
        <w:ind w:left="5760" w:hanging="360"/>
      </w:pPr>
      <w:rPr>
        <w:rFonts w:ascii="Courier New" w:hAnsi="Courier New" w:cs="Courier New" w:hint="default"/>
      </w:rPr>
    </w:lvl>
    <w:lvl w:ilvl="8" w:tplc="138074E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A2C618D"/>
    <w:multiLevelType w:val="hybridMultilevel"/>
    <w:tmpl w:val="6C3CD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8427E9"/>
    <w:multiLevelType w:val="hybridMultilevel"/>
    <w:tmpl w:val="B56A3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DA7A25"/>
    <w:multiLevelType w:val="hybridMultilevel"/>
    <w:tmpl w:val="7BEEB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A44FFD"/>
    <w:multiLevelType w:val="multilevel"/>
    <w:tmpl w:val="AA48012E"/>
    <w:name w:val="WW8Num29"/>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0C2A642D"/>
    <w:multiLevelType w:val="hybridMultilevel"/>
    <w:tmpl w:val="AE600C5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0D48465D"/>
    <w:multiLevelType w:val="hybridMultilevel"/>
    <w:tmpl w:val="4AB0B1D8"/>
    <w:name w:val="WW8Num722222222223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E312843"/>
    <w:multiLevelType w:val="multilevel"/>
    <w:tmpl w:val="78945902"/>
    <w:name w:val="WW8Num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EFD3CD7"/>
    <w:multiLevelType w:val="hybridMultilevel"/>
    <w:tmpl w:val="ADBC7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4F5BD7"/>
    <w:multiLevelType w:val="hybridMultilevel"/>
    <w:tmpl w:val="09E05936"/>
    <w:name w:val="WW8Num722222222223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2835613"/>
    <w:multiLevelType w:val="hybridMultilevel"/>
    <w:tmpl w:val="C7D27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12CA7C2C"/>
    <w:multiLevelType w:val="hybridMultilevel"/>
    <w:tmpl w:val="FD1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025A4E"/>
    <w:multiLevelType w:val="hybridMultilevel"/>
    <w:tmpl w:val="6308C7FA"/>
    <w:name w:val="WW8Num35"/>
    <w:lvl w:ilvl="0" w:tplc="5C849AC6">
      <w:start w:val="1"/>
      <w:numFmt w:val="bullet"/>
      <w:lvlText w:val=""/>
      <w:lvlJc w:val="left"/>
      <w:pPr>
        <w:tabs>
          <w:tab w:val="num" w:pos="720"/>
        </w:tabs>
        <w:ind w:left="720" w:hanging="360"/>
      </w:pPr>
      <w:rPr>
        <w:rFonts w:ascii="Symbol" w:hAnsi="Symbol" w:hint="default"/>
      </w:rPr>
    </w:lvl>
    <w:lvl w:ilvl="1" w:tplc="49DABEF2" w:tentative="1">
      <w:start w:val="1"/>
      <w:numFmt w:val="bullet"/>
      <w:lvlText w:val="o"/>
      <w:lvlJc w:val="left"/>
      <w:pPr>
        <w:tabs>
          <w:tab w:val="num" w:pos="1440"/>
        </w:tabs>
        <w:ind w:left="1440" w:hanging="360"/>
      </w:pPr>
      <w:rPr>
        <w:rFonts w:ascii="Courier New" w:hAnsi="Courier New" w:cs="Courier New" w:hint="default"/>
      </w:rPr>
    </w:lvl>
    <w:lvl w:ilvl="2" w:tplc="CD5CD8BA" w:tentative="1">
      <w:start w:val="1"/>
      <w:numFmt w:val="bullet"/>
      <w:lvlText w:val=""/>
      <w:lvlJc w:val="left"/>
      <w:pPr>
        <w:tabs>
          <w:tab w:val="num" w:pos="2160"/>
        </w:tabs>
        <w:ind w:left="2160" w:hanging="360"/>
      </w:pPr>
      <w:rPr>
        <w:rFonts w:ascii="Wingdings" w:hAnsi="Wingdings" w:hint="default"/>
      </w:rPr>
    </w:lvl>
    <w:lvl w:ilvl="3" w:tplc="D816494E" w:tentative="1">
      <w:start w:val="1"/>
      <w:numFmt w:val="bullet"/>
      <w:lvlText w:val=""/>
      <w:lvlJc w:val="left"/>
      <w:pPr>
        <w:tabs>
          <w:tab w:val="num" w:pos="2880"/>
        </w:tabs>
        <w:ind w:left="2880" w:hanging="360"/>
      </w:pPr>
      <w:rPr>
        <w:rFonts w:ascii="Symbol" w:hAnsi="Symbol" w:hint="default"/>
      </w:rPr>
    </w:lvl>
    <w:lvl w:ilvl="4" w:tplc="8660781E" w:tentative="1">
      <w:start w:val="1"/>
      <w:numFmt w:val="bullet"/>
      <w:lvlText w:val="o"/>
      <w:lvlJc w:val="left"/>
      <w:pPr>
        <w:tabs>
          <w:tab w:val="num" w:pos="3600"/>
        </w:tabs>
        <w:ind w:left="3600" w:hanging="360"/>
      </w:pPr>
      <w:rPr>
        <w:rFonts w:ascii="Courier New" w:hAnsi="Courier New" w:cs="Courier New" w:hint="default"/>
      </w:rPr>
    </w:lvl>
    <w:lvl w:ilvl="5" w:tplc="AED83FA8" w:tentative="1">
      <w:start w:val="1"/>
      <w:numFmt w:val="bullet"/>
      <w:lvlText w:val=""/>
      <w:lvlJc w:val="left"/>
      <w:pPr>
        <w:tabs>
          <w:tab w:val="num" w:pos="4320"/>
        </w:tabs>
        <w:ind w:left="4320" w:hanging="360"/>
      </w:pPr>
      <w:rPr>
        <w:rFonts w:ascii="Wingdings" w:hAnsi="Wingdings" w:hint="default"/>
      </w:rPr>
    </w:lvl>
    <w:lvl w:ilvl="6" w:tplc="6206F8E8" w:tentative="1">
      <w:start w:val="1"/>
      <w:numFmt w:val="bullet"/>
      <w:lvlText w:val=""/>
      <w:lvlJc w:val="left"/>
      <w:pPr>
        <w:tabs>
          <w:tab w:val="num" w:pos="5040"/>
        </w:tabs>
        <w:ind w:left="5040" w:hanging="360"/>
      </w:pPr>
      <w:rPr>
        <w:rFonts w:ascii="Symbol" w:hAnsi="Symbol" w:hint="default"/>
      </w:rPr>
    </w:lvl>
    <w:lvl w:ilvl="7" w:tplc="9D4ABBA0" w:tentative="1">
      <w:start w:val="1"/>
      <w:numFmt w:val="bullet"/>
      <w:lvlText w:val="o"/>
      <w:lvlJc w:val="left"/>
      <w:pPr>
        <w:tabs>
          <w:tab w:val="num" w:pos="5760"/>
        </w:tabs>
        <w:ind w:left="5760" w:hanging="360"/>
      </w:pPr>
      <w:rPr>
        <w:rFonts w:ascii="Courier New" w:hAnsi="Courier New" w:cs="Courier New" w:hint="default"/>
      </w:rPr>
    </w:lvl>
    <w:lvl w:ilvl="8" w:tplc="8916831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F5300C"/>
    <w:multiLevelType w:val="hybridMultilevel"/>
    <w:tmpl w:val="E35CCF5C"/>
    <w:name w:val="WW8Num722222222223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7F96F8E"/>
    <w:multiLevelType w:val="hybridMultilevel"/>
    <w:tmpl w:val="E0DAA2B2"/>
    <w:styleLink w:val="List31"/>
    <w:lvl w:ilvl="0" w:tplc="04090001">
      <w:start w:val="1"/>
      <w:numFmt w:val="bullet"/>
      <w:pStyle w:val="Head1Bullet"/>
      <w:lvlText w:val=""/>
      <w:lvlJc w:val="left"/>
      <w:pPr>
        <w:tabs>
          <w:tab w:val="num" w:pos="900"/>
        </w:tabs>
        <w:ind w:left="900" w:hanging="360"/>
      </w:pPr>
      <w:rPr>
        <w:rFonts w:ascii="Wingdings" w:hAnsi="Wingdings" w:cs="Wingdings"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188A09DD"/>
    <w:multiLevelType w:val="multilevel"/>
    <w:tmpl w:val="0409001D"/>
    <w:styleLink w:val="Styl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189A6F94"/>
    <w:multiLevelType w:val="hybridMultilevel"/>
    <w:tmpl w:val="2A508424"/>
    <w:lvl w:ilvl="0" w:tplc="ECC27636">
      <w:start w:val="1"/>
      <w:numFmt w:val="bullet"/>
      <w:pStyle w:val="bulletresume"/>
      <w:lvlText w:val=""/>
      <w:lvlJc w:val="left"/>
      <w:pPr>
        <w:tabs>
          <w:tab w:val="num" w:pos="4320"/>
        </w:tabs>
        <w:ind w:left="4320" w:hanging="720"/>
      </w:pPr>
      <w:rPr>
        <w:rFonts w:ascii="Symbol" w:hAnsi="Symbol" w:hint="default"/>
      </w:rPr>
    </w:lvl>
    <w:lvl w:ilvl="1" w:tplc="54CCB018">
      <w:start w:val="1"/>
      <w:numFmt w:val="bullet"/>
      <w:lvlText w:val="o"/>
      <w:lvlJc w:val="left"/>
      <w:pPr>
        <w:tabs>
          <w:tab w:val="num" w:pos="3600"/>
        </w:tabs>
        <w:ind w:left="3600" w:hanging="360"/>
      </w:pPr>
      <w:rPr>
        <w:rFonts w:ascii="Courier New" w:hAnsi="Courier New" w:cs="Courier New" w:hint="default"/>
      </w:rPr>
    </w:lvl>
    <w:lvl w:ilvl="2" w:tplc="FEAE11D0" w:tentative="1">
      <w:start w:val="1"/>
      <w:numFmt w:val="bullet"/>
      <w:lvlText w:val=""/>
      <w:lvlJc w:val="left"/>
      <w:pPr>
        <w:tabs>
          <w:tab w:val="num" w:pos="4320"/>
        </w:tabs>
        <w:ind w:left="4320" w:hanging="360"/>
      </w:pPr>
      <w:rPr>
        <w:rFonts w:ascii="Wingdings" w:hAnsi="Wingdings" w:hint="default"/>
      </w:rPr>
    </w:lvl>
    <w:lvl w:ilvl="3" w:tplc="D30C038C" w:tentative="1">
      <w:start w:val="1"/>
      <w:numFmt w:val="bullet"/>
      <w:lvlText w:val=""/>
      <w:lvlJc w:val="left"/>
      <w:pPr>
        <w:tabs>
          <w:tab w:val="num" w:pos="5040"/>
        </w:tabs>
        <w:ind w:left="5040" w:hanging="360"/>
      </w:pPr>
      <w:rPr>
        <w:rFonts w:ascii="Symbol" w:hAnsi="Symbol" w:hint="default"/>
      </w:rPr>
    </w:lvl>
    <w:lvl w:ilvl="4" w:tplc="90C8D6CC" w:tentative="1">
      <w:start w:val="1"/>
      <w:numFmt w:val="bullet"/>
      <w:lvlText w:val="o"/>
      <w:lvlJc w:val="left"/>
      <w:pPr>
        <w:tabs>
          <w:tab w:val="num" w:pos="5760"/>
        </w:tabs>
        <w:ind w:left="5760" w:hanging="360"/>
      </w:pPr>
      <w:rPr>
        <w:rFonts w:ascii="Courier New" w:hAnsi="Courier New" w:cs="Courier New" w:hint="default"/>
      </w:rPr>
    </w:lvl>
    <w:lvl w:ilvl="5" w:tplc="F0128844" w:tentative="1">
      <w:start w:val="1"/>
      <w:numFmt w:val="bullet"/>
      <w:lvlText w:val=""/>
      <w:lvlJc w:val="left"/>
      <w:pPr>
        <w:tabs>
          <w:tab w:val="num" w:pos="6480"/>
        </w:tabs>
        <w:ind w:left="6480" w:hanging="360"/>
      </w:pPr>
      <w:rPr>
        <w:rFonts w:ascii="Wingdings" w:hAnsi="Wingdings" w:hint="default"/>
      </w:rPr>
    </w:lvl>
    <w:lvl w:ilvl="6" w:tplc="1AD01758" w:tentative="1">
      <w:start w:val="1"/>
      <w:numFmt w:val="bullet"/>
      <w:lvlText w:val=""/>
      <w:lvlJc w:val="left"/>
      <w:pPr>
        <w:tabs>
          <w:tab w:val="num" w:pos="7200"/>
        </w:tabs>
        <w:ind w:left="7200" w:hanging="360"/>
      </w:pPr>
      <w:rPr>
        <w:rFonts w:ascii="Symbol" w:hAnsi="Symbol" w:hint="default"/>
      </w:rPr>
    </w:lvl>
    <w:lvl w:ilvl="7" w:tplc="DE5C2E30" w:tentative="1">
      <w:start w:val="1"/>
      <w:numFmt w:val="bullet"/>
      <w:lvlText w:val="o"/>
      <w:lvlJc w:val="left"/>
      <w:pPr>
        <w:tabs>
          <w:tab w:val="num" w:pos="7920"/>
        </w:tabs>
        <w:ind w:left="7920" w:hanging="360"/>
      </w:pPr>
      <w:rPr>
        <w:rFonts w:ascii="Courier New" w:hAnsi="Courier New" w:cs="Courier New" w:hint="default"/>
      </w:rPr>
    </w:lvl>
    <w:lvl w:ilvl="8" w:tplc="6CB6FB02" w:tentative="1">
      <w:start w:val="1"/>
      <w:numFmt w:val="bullet"/>
      <w:lvlText w:val=""/>
      <w:lvlJc w:val="left"/>
      <w:pPr>
        <w:tabs>
          <w:tab w:val="num" w:pos="8640"/>
        </w:tabs>
        <w:ind w:left="8640" w:hanging="360"/>
      </w:pPr>
      <w:rPr>
        <w:rFonts w:ascii="Wingdings" w:hAnsi="Wingdings" w:hint="default"/>
      </w:rPr>
    </w:lvl>
  </w:abstractNum>
  <w:abstractNum w:abstractNumId="32" w15:restartNumberingAfterBreak="0">
    <w:nsid w:val="1A920ED6"/>
    <w:multiLevelType w:val="hybridMultilevel"/>
    <w:tmpl w:val="7A686F94"/>
    <w:lvl w:ilvl="0" w:tplc="538A340A">
      <w:start w:val="1"/>
      <w:numFmt w:val="bullet"/>
      <w:pStyle w:val="Style2"/>
      <w:lvlText w:val=""/>
      <w:lvlJc w:val="left"/>
      <w:pPr>
        <w:tabs>
          <w:tab w:val="num" w:pos="360"/>
        </w:tabs>
        <w:ind w:left="360" w:hanging="360"/>
      </w:pPr>
      <w:rPr>
        <w:rFonts w:ascii="Symbol" w:hAnsi="Symbol" w:hint="default"/>
      </w:rPr>
    </w:lvl>
    <w:lvl w:ilvl="1" w:tplc="CB32F00C">
      <w:start w:val="1"/>
      <w:numFmt w:val="bullet"/>
      <w:lvlText w:val="o"/>
      <w:lvlJc w:val="left"/>
      <w:pPr>
        <w:tabs>
          <w:tab w:val="num" w:pos="1080"/>
        </w:tabs>
        <w:ind w:left="1080" w:hanging="360"/>
      </w:pPr>
      <w:rPr>
        <w:rFonts w:ascii="Courier New" w:hAnsi="Courier New" w:cs="Courier New" w:hint="default"/>
      </w:rPr>
    </w:lvl>
    <w:lvl w:ilvl="2" w:tplc="8B06D69A">
      <w:start w:val="1"/>
      <w:numFmt w:val="bullet"/>
      <w:lvlText w:val=""/>
      <w:lvlJc w:val="left"/>
      <w:pPr>
        <w:tabs>
          <w:tab w:val="num" w:pos="1800"/>
        </w:tabs>
        <w:ind w:left="1800" w:hanging="360"/>
      </w:pPr>
      <w:rPr>
        <w:rFonts w:ascii="Wingdings" w:hAnsi="Wingdings" w:hint="default"/>
      </w:rPr>
    </w:lvl>
    <w:lvl w:ilvl="3" w:tplc="8FDE99DC" w:tentative="1">
      <w:start w:val="1"/>
      <w:numFmt w:val="bullet"/>
      <w:lvlText w:val=""/>
      <w:lvlJc w:val="left"/>
      <w:pPr>
        <w:tabs>
          <w:tab w:val="num" w:pos="2520"/>
        </w:tabs>
        <w:ind w:left="2520" w:hanging="360"/>
      </w:pPr>
      <w:rPr>
        <w:rFonts w:ascii="Symbol" w:hAnsi="Symbol" w:hint="default"/>
      </w:rPr>
    </w:lvl>
    <w:lvl w:ilvl="4" w:tplc="281ABFE2" w:tentative="1">
      <w:start w:val="1"/>
      <w:numFmt w:val="bullet"/>
      <w:lvlText w:val="o"/>
      <w:lvlJc w:val="left"/>
      <w:pPr>
        <w:tabs>
          <w:tab w:val="num" w:pos="3240"/>
        </w:tabs>
        <w:ind w:left="3240" w:hanging="360"/>
      </w:pPr>
      <w:rPr>
        <w:rFonts w:ascii="Courier New" w:hAnsi="Courier New" w:cs="Courier New" w:hint="default"/>
      </w:rPr>
    </w:lvl>
    <w:lvl w:ilvl="5" w:tplc="F78A0242" w:tentative="1">
      <w:start w:val="1"/>
      <w:numFmt w:val="bullet"/>
      <w:lvlText w:val=""/>
      <w:lvlJc w:val="left"/>
      <w:pPr>
        <w:tabs>
          <w:tab w:val="num" w:pos="3960"/>
        </w:tabs>
        <w:ind w:left="3960" w:hanging="360"/>
      </w:pPr>
      <w:rPr>
        <w:rFonts w:ascii="Wingdings" w:hAnsi="Wingdings" w:hint="default"/>
      </w:rPr>
    </w:lvl>
    <w:lvl w:ilvl="6" w:tplc="1426602A" w:tentative="1">
      <w:start w:val="1"/>
      <w:numFmt w:val="bullet"/>
      <w:lvlText w:val=""/>
      <w:lvlJc w:val="left"/>
      <w:pPr>
        <w:tabs>
          <w:tab w:val="num" w:pos="4680"/>
        </w:tabs>
        <w:ind w:left="4680" w:hanging="360"/>
      </w:pPr>
      <w:rPr>
        <w:rFonts w:ascii="Symbol" w:hAnsi="Symbol" w:hint="default"/>
      </w:rPr>
    </w:lvl>
    <w:lvl w:ilvl="7" w:tplc="8B862220" w:tentative="1">
      <w:start w:val="1"/>
      <w:numFmt w:val="bullet"/>
      <w:lvlText w:val="o"/>
      <w:lvlJc w:val="left"/>
      <w:pPr>
        <w:tabs>
          <w:tab w:val="num" w:pos="5400"/>
        </w:tabs>
        <w:ind w:left="5400" w:hanging="360"/>
      </w:pPr>
      <w:rPr>
        <w:rFonts w:ascii="Courier New" w:hAnsi="Courier New" w:cs="Courier New" w:hint="default"/>
      </w:rPr>
    </w:lvl>
    <w:lvl w:ilvl="8" w:tplc="816A2746"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1E16638B"/>
    <w:multiLevelType w:val="hybridMultilevel"/>
    <w:tmpl w:val="ECB45864"/>
    <w:name w:val="WW8Num42"/>
    <w:lvl w:ilvl="0" w:tplc="0409000B">
      <w:start w:val="1"/>
      <w:numFmt w:val="bullet"/>
      <w:pStyle w:val="Resume-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E420678"/>
    <w:multiLevelType w:val="hybridMultilevel"/>
    <w:tmpl w:val="A1A008DC"/>
    <w:name w:val="WW8Num722222222223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11C5F1C"/>
    <w:multiLevelType w:val="hybridMultilevel"/>
    <w:tmpl w:val="EAAC4540"/>
    <w:name w:val="WW8Num722222222223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2E853F1"/>
    <w:multiLevelType w:val="hybridMultilevel"/>
    <w:tmpl w:val="BA5E2CB0"/>
    <w:lvl w:ilvl="0" w:tplc="04090001">
      <w:start w:val="1"/>
      <w:numFmt w:val="bullet"/>
      <w:pStyle w:val="NormalLatinArialNarrow"/>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78E1C0F"/>
    <w:multiLevelType w:val="hybridMultilevel"/>
    <w:tmpl w:val="2DAEEFE8"/>
    <w:lvl w:ilvl="0" w:tplc="ABF8F510">
      <w:start w:val="1"/>
      <w:numFmt w:val="bullet"/>
      <w:pStyle w:val="Bullet"/>
      <w:lvlText w:val=""/>
      <w:lvlJc w:val="left"/>
      <w:pPr>
        <w:tabs>
          <w:tab w:val="num" w:pos="720"/>
        </w:tabs>
        <w:ind w:left="720" w:hanging="360"/>
      </w:pPr>
      <w:rPr>
        <w:rFonts w:ascii="Wingdings" w:hAnsi="Wingdings" w:hint="default"/>
        <w:color w:val="0076A2"/>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7BF10FB"/>
    <w:multiLevelType w:val="hybridMultilevel"/>
    <w:tmpl w:val="D5721942"/>
    <w:name w:val="WW8Num7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2899316E"/>
    <w:multiLevelType w:val="hybridMultilevel"/>
    <w:tmpl w:val="2C68E668"/>
    <w:name w:val="WW8Num7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298343B6"/>
    <w:multiLevelType w:val="hybridMultilevel"/>
    <w:tmpl w:val="1B1A3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0F4B36"/>
    <w:multiLevelType w:val="hybridMultilevel"/>
    <w:tmpl w:val="0F743CB4"/>
    <w:lvl w:ilvl="0" w:tplc="04090001">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2FA75C32"/>
    <w:multiLevelType w:val="hybridMultilevel"/>
    <w:tmpl w:val="8494A1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67F7051"/>
    <w:multiLevelType w:val="hybridMultilevel"/>
    <w:tmpl w:val="2286BC0A"/>
    <w:lvl w:ilvl="0" w:tplc="A7A01810">
      <w:start w:val="1"/>
      <w:numFmt w:val="bullet"/>
      <w:pStyle w:val="A1-Primary"/>
      <w:lvlText w:val=""/>
      <w:lvlJc w:val="left"/>
      <w:pPr>
        <w:tabs>
          <w:tab w:val="num" w:pos="360"/>
        </w:tabs>
        <w:ind w:left="360" w:hanging="360"/>
      </w:pPr>
      <w:rPr>
        <w:rFonts w:ascii="Symbol" w:hAnsi="Symbol" w:hint="default"/>
        <w:sz w:val="20"/>
        <w:szCs w:val="20"/>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6E7CB0"/>
    <w:multiLevelType w:val="hybridMultilevel"/>
    <w:tmpl w:val="6F68522A"/>
    <w:name w:val="WW8Num722222222223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A19032F"/>
    <w:multiLevelType w:val="hybridMultilevel"/>
    <w:tmpl w:val="41189382"/>
    <w:lvl w:ilvl="0" w:tplc="04090005">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6" w15:restartNumberingAfterBreak="0">
    <w:nsid w:val="3A2F5DEE"/>
    <w:multiLevelType w:val="hybridMultilevel"/>
    <w:tmpl w:val="618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A6F0321"/>
    <w:multiLevelType w:val="hybridMultilevel"/>
    <w:tmpl w:val="A928EB2E"/>
    <w:lvl w:ilvl="0" w:tplc="43B26718">
      <w:start w:val="13"/>
      <w:numFmt w:val="bullet"/>
      <w:pStyle w:val="Resumebullet"/>
      <w:lvlText w:val="-"/>
      <w:lvlJc w:val="left"/>
      <w:pPr>
        <w:tabs>
          <w:tab w:val="num" w:pos="216"/>
        </w:tabs>
        <w:ind w:left="216" w:hanging="216"/>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B9E5203"/>
    <w:multiLevelType w:val="hybridMultilevel"/>
    <w:tmpl w:val="181427A6"/>
    <w:name w:val="WW8Num7222222222232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DA52D82"/>
    <w:multiLevelType w:val="hybridMultilevel"/>
    <w:tmpl w:val="460812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3EAB5B89"/>
    <w:multiLevelType w:val="hybridMultilevel"/>
    <w:tmpl w:val="BC904F92"/>
    <w:name w:val="WW8Num722222222223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17C0325"/>
    <w:multiLevelType w:val="hybridMultilevel"/>
    <w:tmpl w:val="B21C8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7A478C"/>
    <w:multiLevelType w:val="hybridMultilevel"/>
    <w:tmpl w:val="A5867404"/>
    <w:lvl w:ilvl="0" w:tplc="95ECFA66">
      <w:start w:val="1"/>
      <w:numFmt w:val="bullet"/>
      <w:pStyle w:val="SummaryBullet"/>
      <w:lvlText w:val=""/>
      <w:lvlJc w:val="left"/>
      <w:pPr>
        <w:tabs>
          <w:tab w:val="num" w:pos="360"/>
        </w:tabs>
        <w:ind w:left="360" w:hanging="360"/>
      </w:pPr>
      <w:rPr>
        <w:rFonts w:ascii="Symbol" w:hAnsi="Symbol" w:hint="default"/>
      </w:rPr>
    </w:lvl>
    <w:lvl w:ilvl="1" w:tplc="29529028">
      <w:start w:val="1"/>
      <w:numFmt w:val="bullet"/>
      <w:pStyle w:val="SummaryBullet"/>
      <w:lvlText w:val="o"/>
      <w:lvlJc w:val="left"/>
      <w:pPr>
        <w:tabs>
          <w:tab w:val="num" w:pos="964"/>
        </w:tabs>
        <w:ind w:left="964" w:hanging="360"/>
      </w:pPr>
      <w:rPr>
        <w:rFonts w:ascii="Courier New" w:hAnsi="Courier New" w:hint="default"/>
      </w:rPr>
    </w:lvl>
    <w:lvl w:ilvl="2" w:tplc="04090005">
      <w:start w:val="1"/>
      <w:numFmt w:val="bullet"/>
      <w:lvlText w:val=""/>
      <w:lvlJc w:val="left"/>
      <w:pPr>
        <w:tabs>
          <w:tab w:val="num" w:pos="1684"/>
        </w:tabs>
        <w:ind w:left="1684" w:hanging="360"/>
      </w:pPr>
      <w:rPr>
        <w:rFonts w:ascii="Wingdings" w:hAnsi="Wingdings" w:hint="default"/>
      </w:rPr>
    </w:lvl>
    <w:lvl w:ilvl="3" w:tplc="04090001" w:tentative="1">
      <w:start w:val="1"/>
      <w:numFmt w:val="bullet"/>
      <w:lvlText w:val=""/>
      <w:lvlJc w:val="left"/>
      <w:pPr>
        <w:tabs>
          <w:tab w:val="num" w:pos="2404"/>
        </w:tabs>
        <w:ind w:left="2404" w:hanging="360"/>
      </w:pPr>
      <w:rPr>
        <w:rFonts w:ascii="Symbol" w:hAnsi="Symbol" w:hint="default"/>
      </w:rPr>
    </w:lvl>
    <w:lvl w:ilvl="4" w:tplc="04090003" w:tentative="1">
      <w:start w:val="1"/>
      <w:numFmt w:val="bullet"/>
      <w:lvlText w:val="o"/>
      <w:lvlJc w:val="left"/>
      <w:pPr>
        <w:tabs>
          <w:tab w:val="num" w:pos="3124"/>
        </w:tabs>
        <w:ind w:left="3124" w:hanging="360"/>
      </w:pPr>
      <w:rPr>
        <w:rFonts w:ascii="Courier New" w:hAnsi="Courier New" w:hint="default"/>
      </w:rPr>
    </w:lvl>
    <w:lvl w:ilvl="5" w:tplc="04090005" w:tentative="1">
      <w:start w:val="1"/>
      <w:numFmt w:val="bullet"/>
      <w:lvlText w:val=""/>
      <w:lvlJc w:val="left"/>
      <w:pPr>
        <w:tabs>
          <w:tab w:val="num" w:pos="3844"/>
        </w:tabs>
        <w:ind w:left="3844" w:hanging="360"/>
      </w:pPr>
      <w:rPr>
        <w:rFonts w:ascii="Wingdings" w:hAnsi="Wingdings" w:hint="default"/>
      </w:rPr>
    </w:lvl>
    <w:lvl w:ilvl="6" w:tplc="04090001" w:tentative="1">
      <w:start w:val="1"/>
      <w:numFmt w:val="bullet"/>
      <w:lvlText w:val=""/>
      <w:lvlJc w:val="left"/>
      <w:pPr>
        <w:tabs>
          <w:tab w:val="num" w:pos="4564"/>
        </w:tabs>
        <w:ind w:left="4564" w:hanging="360"/>
      </w:pPr>
      <w:rPr>
        <w:rFonts w:ascii="Symbol" w:hAnsi="Symbol" w:hint="default"/>
      </w:rPr>
    </w:lvl>
    <w:lvl w:ilvl="7" w:tplc="04090003" w:tentative="1">
      <w:start w:val="1"/>
      <w:numFmt w:val="bullet"/>
      <w:lvlText w:val="o"/>
      <w:lvlJc w:val="left"/>
      <w:pPr>
        <w:tabs>
          <w:tab w:val="num" w:pos="5284"/>
        </w:tabs>
        <w:ind w:left="5284" w:hanging="360"/>
      </w:pPr>
      <w:rPr>
        <w:rFonts w:ascii="Courier New" w:hAnsi="Courier New" w:hint="default"/>
      </w:rPr>
    </w:lvl>
    <w:lvl w:ilvl="8" w:tplc="04090005" w:tentative="1">
      <w:start w:val="1"/>
      <w:numFmt w:val="bullet"/>
      <w:lvlText w:val=""/>
      <w:lvlJc w:val="left"/>
      <w:pPr>
        <w:tabs>
          <w:tab w:val="num" w:pos="6004"/>
        </w:tabs>
        <w:ind w:left="6004" w:hanging="360"/>
      </w:pPr>
      <w:rPr>
        <w:rFonts w:ascii="Wingdings" w:hAnsi="Wingdings" w:hint="default"/>
      </w:rPr>
    </w:lvl>
  </w:abstractNum>
  <w:abstractNum w:abstractNumId="53" w15:restartNumberingAfterBreak="0">
    <w:nsid w:val="46CA6B37"/>
    <w:multiLevelType w:val="hybridMultilevel"/>
    <w:tmpl w:val="8932E9B0"/>
    <w:lvl w:ilvl="0" w:tplc="C8C22EDC">
      <w:start w:val="1"/>
      <w:numFmt w:val="bullet"/>
      <w:pStyle w:val="timesnewroman"/>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9852CCD"/>
    <w:multiLevelType w:val="multilevel"/>
    <w:tmpl w:val="94562C56"/>
    <w:styleLink w:val="List6"/>
    <w:lvl w:ilvl="0">
      <w:start w:val="1"/>
      <w:numFmt w:val="bullet"/>
      <w:pStyle w:val="ResumeBullet0"/>
      <w:lvlText w:val=""/>
      <w:lvlJc w:val="left"/>
      <w:pPr>
        <w:tabs>
          <w:tab w:val="num" w:pos="360"/>
        </w:tabs>
        <w:ind w:left="360" w:hanging="360"/>
      </w:pPr>
      <w:rPr>
        <w:rFonts w:ascii="Symbol" w:hAnsi="Symbol" w:cs="Symbol" w:hint="default"/>
      </w:rPr>
    </w:lvl>
    <w:lvl w:ilvl="1">
      <w:start w:val="1"/>
      <w:numFmt w:val="bullet"/>
      <w:pStyle w:val="ResumeBullet2"/>
      <w:lvlText w:val=""/>
      <w:lvlJc w:val="left"/>
      <w:pPr>
        <w:tabs>
          <w:tab w:val="num" w:pos="720"/>
        </w:tabs>
        <w:ind w:left="720" w:hanging="360"/>
      </w:pPr>
      <w:rPr>
        <w:rFonts w:ascii="Symbol" w:hAnsi="Symbol" w:cs="Symbol" w:hint="default"/>
        <w:color w:val="auto"/>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5" w15:restartNumberingAfterBreak="0">
    <w:nsid w:val="4CEB0B91"/>
    <w:multiLevelType w:val="singleLevel"/>
    <w:tmpl w:val="0EF42930"/>
    <w:name w:val="WW8Num72222222"/>
    <w:lvl w:ilvl="0">
      <w:start w:val="1"/>
      <w:numFmt w:val="bullet"/>
      <w:pStyle w:val="Copy"/>
      <w:lvlText w:val=""/>
      <w:lvlJc w:val="left"/>
      <w:pPr>
        <w:tabs>
          <w:tab w:val="num" w:pos="360"/>
        </w:tabs>
        <w:ind w:left="360" w:hanging="360"/>
      </w:pPr>
      <w:rPr>
        <w:rFonts w:ascii="Symbol" w:hAnsi="Symbol" w:hint="default"/>
      </w:rPr>
    </w:lvl>
  </w:abstractNum>
  <w:abstractNum w:abstractNumId="56" w15:restartNumberingAfterBreak="0">
    <w:nsid w:val="4D132907"/>
    <w:multiLevelType w:val="hybridMultilevel"/>
    <w:tmpl w:val="6F766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BF2D66"/>
    <w:multiLevelType w:val="hybridMultilevel"/>
    <w:tmpl w:val="DD8A80F8"/>
    <w:name w:val="WW8Num422"/>
    <w:lvl w:ilvl="0" w:tplc="0409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33B34DB"/>
    <w:multiLevelType w:val="hybridMultilevel"/>
    <w:tmpl w:val="CEAAD5BC"/>
    <w:name w:val="WW8Num7222222222232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542B3287"/>
    <w:multiLevelType w:val="hybridMultilevel"/>
    <w:tmpl w:val="46220E54"/>
    <w:name w:val="WW8Num7222222222"/>
    <w:lvl w:ilvl="0" w:tplc="0000000B">
      <w:start w:val="1"/>
      <w:numFmt w:val="bullet"/>
      <w:pStyle w:val="ResumeBullets"/>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5304872"/>
    <w:multiLevelType w:val="hybridMultilevel"/>
    <w:tmpl w:val="2DC2D84E"/>
    <w:lvl w:ilvl="0" w:tplc="FFFFFFFF">
      <w:start w:val="1"/>
      <w:numFmt w:val="bullet"/>
      <w:pStyle w:val="bulletedlist"/>
      <w:lvlText w:val=""/>
      <w:lvlJc w:val="left"/>
      <w:pPr>
        <w:tabs>
          <w:tab w:val="num" w:pos="720"/>
        </w:tabs>
        <w:ind w:left="720" w:hanging="360"/>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6C45623"/>
    <w:multiLevelType w:val="hybridMultilevel"/>
    <w:tmpl w:val="86A0380C"/>
    <w:lvl w:ilvl="0" w:tplc="04090001">
      <w:start w:val="1"/>
      <w:numFmt w:val="bullet"/>
      <w:pStyle w:val="TableTex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96A7977"/>
    <w:multiLevelType w:val="hybridMultilevel"/>
    <w:tmpl w:val="80C699BC"/>
    <w:name w:val="WW8Num72222222222322222222"/>
    <w:lvl w:ilvl="0" w:tplc="0000000B">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9B54FBE"/>
    <w:multiLevelType w:val="hybridMultilevel"/>
    <w:tmpl w:val="BF14E896"/>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5CF3194A"/>
    <w:multiLevelType w:val="hybridMultilevel"/>
    <w:tmpl w:val="9D3EF006"/>
    <w:name w:val="WW8Num72222222222322"/>
    <w:lvl w:ilvl="0" w:tplc="0000000B">
      <w:start w:val="1"/>
      <w:numFmt w:val="bullet"/>
      <w:lvlText w:val=""/>
      <w:lvlJc w:val="left"/>
      <w:pPr>
        <w:tabs>
          <w:tab w:val="num" w:pos="705"/>
        </w:tabs>
        <w:ind w:left="705" w:hanging="360"/>
      </w:pPr>
      <w:rPr>
        <w:rFonts w:ascii="Symbol" w:hAnsi="Symbol"/>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65" w15:restartNumberingAfterBreak="0">
    <w:nsid w:val="5D363B37"/>
    <w:multiLevelType w:val="hybridMultilevel"/>
    <w:tmpl w:val="DA8CC840"/>
    <w:name w:val="WW8Num7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FBF5F10"/>
    <w:multiLevelType w:val="hybridMultilevel"/>
    <w:tmpl w:val="2CE0025E"/>
    <w:name w:val="WW8Num7222222"/>
    <w:lvl w:ilvl="0" w:tplc="0000000B">
      <w:start w:val="1"/>
      <w:numFmt w:val="bullet"/>
      <w:pStyle w:val="NormalJustified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FF91CC8"/>
    <w:multiLevelType w:val="hybridMultilevel"/>
    <w:tmpl w:val="A968A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F43814"/>
    <w:multiLevelType w:val="hybridMultilevel"/>
    <w:tmpl w:val="2F1231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0F56CAE"/>
    <w:multiLevelType w:val="singleLevel"/>
    <w:tmpl w:val="2E189420"/>
    <w:name w:val="WW8Num7222222222222"/>
    <w:lvl w:ilvl="0">
      <w:start w:val="1"/>
      <w:numFmt w:val="bullet"/>
      <w:pStyle w:val="Bulleted-res"/>
      <w:lvlText w:val=""/>
      <w:lvlJc w:val="left"/>
      <w:pPr>
        <w:tabs>
          <w:tab w:val="num" w:pos="720"/>
        </w:tabs>
        <w:ind w:left="720" w:hanging="360"/>
      </w:pPr>
      <w:rPr>
        <w:rFonts w:ascii="Symbol" w:hAnsi="Symbol" w:hint="default"/>
        <w:color w:val="800000"/>
        <w:sz w:val="20"/>
        <w:szCs w:val="20"/>
      </w:rPr>
    </w:lvl>
  </w:abstractNum>
  <w:abstractNum w:abstractNumId="70" w15:restartNumberingAfterBreak="0">
    <w:nsid w:val="66801C72"/>
    <w:multiLevelType w:val="multilevel"/>
    <w:tmpl w:val="22381F80"/>
    <w:name w:val="WW8Num7222222222232222222222222222"/>
    <w:lvl w:ilvl="0">
      <w:start w:val="1"/>
      <w:numFmt w:val="bullet"/>
      <w:pStyle w:val="boo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9B0B8D"/>
    <w:multiLevelType w:val="hybridMultilevel"/>
    <w:tmpl w:val="9BF21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E441F0"/>
    <w:multiLevelType w:val="hybridMultilevel"/>
    <w:tmpl w:val="BCEADA34"/>
    <w:lvl w:ilvl="0" w:tplc="04090001">
      <w:start w:val="1"/>
      <w:numFmt w:val="bullet"/>
      <w:pStyle w:val="TableBullet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6D590A"/>
    <w:multiLevelType w:val="hybridMultilevel"/>
    <w:tmpl w:val="3A4C0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8923B7"/>
    <w:multiLevelType w:val="hybridMultilevel"/>
    <w:tmpl w:val="DC14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D563CBD"/>
    <w:multiLevelType w:val="hybridMultilevel"/>
    <w:tmpl w:val="D136866C"/>
    <w:lvl w:ilvl="0" w:tplc="628C21F2">
      <w:start w:val="1"/>
      <w:numFmt w:val="bullet"/>
      <w:pStyle w:val="WLPMainBullet"/>
      <w:lvlText w:val=""/>
      <w:lvlJc w:val="left"/>
      <w:pPr>
        <w:tabs>
          <w:tab w:val="num" w:pos="720"/>
        </w:tabs>
        <w:ind w:left="720" w:hanging="360"/>
      </w:pPr>
      <w:rPr>
        <w:rFonts w:ascii="Symbol" w:hAnsi="Symbol" w:hint="default"/>
      </w:rPr>
    </w:lvl>
    <w:lvl w:ilvl="1" w:tplc="847E4B60">
      <w:start w:val="1"/>
      <w:numFmt w:val="bullet"/>
      <w:lvlText w:val="o"/>
      <w:lvlJc w:val="left"/>
      <w:pPr>
        <w:tabs>
          <w:tab w:val="num" w:pos="1440"/>
        </w:tabs>
        <w:ind w:left="1440" w:hanging="360"/>
      </w:pPr>
      <w:rPr>
        <w:rFonts w:ascii="Courier New" w:hAnsi="Courier New" w:hint="default"/>
      </w:rPr>
    </w:lvl>
    <w:lvl w:ilvl="2" w:tplc="355EE352" w:tentative="1">
      <w:start w:val="1"/>
      <w:numFmt w:val="bullet"/>
      <w:lvlText w:val=""/>
      <w:lvlJc w:val="left"/>
      <w:pPr>
        <w:tabs>
          <w:tab w:val="num" w:pos="2160"/>
        </w:tabs>
        <w:ind w:left="2160" w:hanging="360"/>
      </w:pPr>
      <w:rPr>
        <w:rFonts w:ascii="Wingdings" w:hAnsi="Wingdings" w:hint="default"/>
      </w:rPr>
    </w:lvl>
    <w:lvl w:ilvl="3" w:tplc="5710564A" w:tentative="1">
      <w:start w:val="1"/>
      <w:numFmt w:val="bullet"/>
      <w:lvlText w:val=""/>
      <w:lvlJc w:val="left"/>
      <w:pPr>
        <w:tabs>
          <w:tab w:val="num" w:pos="2880"/>
        </w:tabs>
        <w:ind w:left="2880" w:hanging="360"/>
      </w:pPr>
      <w:rPr>
        <w:rFonts w:ascii="Symbol" w:hAnsi="Symbol" w:hint="default"/>
      </w:rPr>
    </w:lvl>
    <w:lvl w:ilvl="4" w:tplc="C6CAE99C" w:tentative="1">
      <w:start w:val="1"/>
      <w:numFmt w:val="bullet"/>
      <w:lvlText w:val="o"/>
      <w:lvlJc w:val="left"/>
      <w:pPr>
        <w:tabs>
          <w:tab w:val="num" w:pos="3600"/>
        </w:tabs>
        <w:ind w:left="3600" w:hanging="360"/>
      </w:pPr>
      <w:rPr>
        <w:rFonts w:ascii="Courier New" w:hAnsi="Courier New" w:hint="default"/>
      </w:rPr>
    </w:lvl>
    <w:lvl w:ilvl="5" w:tplc="CA92B89C" w:tentative="1">
      <w:start w:val="1"/>
      <w:numFmt w:val="bullet"/>
      <w:lvlText w:val=""/>
      <w:lvlJc w:val="left"/>
      <w:pPr>
        <w:tabs>
          <w:tab w:val="num" w:pos="4320"/>
        </w:tabs>
        <w:ind w:left="4320" w:hanging="360"/>
      </w:pPr>
      <w:rPr>
        <w:rFonts w:ascii="Wingdings" w:hAnsi="Wingdings" w:hint="default"/>
      </w:rPr>
    </w:lvl>
    <w:lvl w:ilvl="6" w:tplc="AD807484" w:tentative="1">
      <w:start w:val="1"/>
      <w:numFmt w:val="bullet"/>
      <w:lvlText w:val=""/>
      <w:lvlJc w:val="left"/>
      <w:pPr>
        <w:tabs>
          <w:tab w:val="num" w:pos="5040"/>
        </w:tabs>
        <w:ind w:left="5040" w:hanging="360"/>
      </w:pPr>
      <w:rPr>
        <w:rFonts w:ascii="Symbol" w:hAnsi="Symbol" w:hint="default"/>
      </w:rPr>
    </w:lvl>
    <w:lvl w:ilvl="7" w:tplc="47587E02" w:tentative="1">
      <w:start w:val="1"/>
      <w:numFmt w:val="bullet"/>
      <w:lvlText w:val="o"/>
      <w:lvlJc w:val="left"/>
      <w:pPr>
        <w:tabs>
          <w:tab w:val="num" w:pos="5760"/>
        </w:tabs>
        <w:ind w:left="5760" w:hanging="360"/>
      </w:pPr>
      <w:rPr>
        <w:rFonts w:ascii="Courier New" w:hAnsi="Courier New" w:hint="default"/>
      </w:rPr>
    </w:lvl>
    <w:lvl w:ilvl="8" w:tplc="756E805C"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DCF6068"/>
    <w:multiLevelType w:val="hybridMultilevel"/>
    <w:tmpl w:val="C780FD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E9B0298"/>
    <w:multiLevelType w:val="hybridMultilevel"/>
    <w:tmpl w:val="E1063310"/>
    <w:lvl w:ilvl="0" w:tplc="04090005">
      <w:start w:val="1"/>
      <w:numFmt w:val="bullet"/>
      <w:pStyle w:val="Achievemen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16D20D7"/>
    <w:multiLevelType w:val="hybridMultilevel"/>
    <w:tmpl w:val="B4C8F9A6"/>
    <w:name w:val="WW8Num7222222222232222222"/>
    <w:lvl w:ilvl="0" w:tplc="0000000B">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7DE4F5A"/>
    <w:multiLevelType w:val="multilevel"/>
    <w:tmpl w:val="37A8A67A"/>
    <w:lvl w:ilvl="0">
      <w:start w:val="1"/>
      <w:numFmt w:val="bullet"/>
      <w:pStyle w:val="BlackDotBullet"/>
      <w:lvlText w:val=""/>
      <w:lvlJc w:val="left"/>
      <w:pPr>
        <w:tabs>
          <w:tab w:val="num" w:pos="720"/>
        </w:tabs>
        <w:ind w:left="720" w:hanging="360"/>
      </w:pPr>
      <w:rPr>
        <w:rFonts w:ascii="Symbol" w:hAnsi="Symbol" w:hint="default"/>
        <w:color w:val="auto"/>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8CC038B"/>
    <w:multiLevelType w:val="singleLevel"/>
    <w:tmpl w:val="04090001"/>
    <w:lvl w:ilvl="0">
      <w:start w:val="1"/>
      <w:numFmt w:val="bullet"/>
      <w:pStyle w:val="Style1ov"/>
      <w:lvlText w:val=""/>
      <w:lvlJc w:val="left"/>
      <w:pPr>
        <w:tabs>
          <w:tab w:val="num" w:pos="360"/>
        </w:tabs>
        <w:ind w:left="360" w:hanging="360"/>
      </w:pPr>
      <w:rPr>
        <w:rFonts w:ascii="Symbol" w:hAnsi="Symbol" w:hint="default"/>
      </w:rPr>
    </w:lvl>
  </w:abstractNum>
  <w:abstractNum w:abstractNumId="81" w15:restartNumberingAfterBreak="0">
    <w:nsid w:val="79D236F2"/>
    <w:multiLevelType w:val="hybridMultilevel"/>
    <w:tmpl w:val="F1E6CD34"/>
    <w:lvl w:ilvl="0" w:tplc="0409000B">
      <w:start w:val="1"/>
      <w:numFmt w:val="bullet"/>
      <w:pStyle w:val="Normalbookantique"/>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05549E"/>
    <w:multiLevelType w:val="hybridMultilevel"/>
    <w:tmpl w:val="CA967A62"/>
    <w:lvl w:ilvl="0" w:tplc="04090001">
      <w:start w:val="1"/>
      <w:numFmt w:val="bullet"/>
      <w:lvlText w:val=""/>
      <w:lvlJc w:val="left"/>
      <w:pPr>
        <w:tabs>
          <w:tab w:val="num" w:pos="1800"/>
        </w:tabs>
        <w:ind w:left="1800" w:hanging="360"/>
      </w:pPr>
      <w:rPr>
        <w:rFonts w:ascii="Wingdings" w:eastAsia="Times New Roman" w:hAnsi="Wingdings" w:cs="Times New Roman" w:hint="default"/>
      </w:rPr>
    </w:lvl>
    <w:lvl w:ilvl="1" w:tplc="04090003">
      <w:start w:val="1"/>
      <w:numFmt w:val="bullet"/>
      <w:pStyle w:val="Bulleted"/>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83" w15:restartNumberingAfterBreak="0">
    <w:nsid w:val="7B886928"/>
    <w:multiLevelType w:val="hybridMultilevel"/>
    <w:tmpl w:val="06DA12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245BFA"/>
    <w:multiLevelType w:val="hybridMultilevel"/>
    <w:tmpl w:val="BEFEB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190306">
    <w:abstractNumId w:val="77"/>
  </w:num>
  <w:num w:numId="2" w16cid:durableId="1420441819">
    <w:abstractNumId w:val="60"/>
  </w:num>
  <w:num w:numId="3" w16cid:durableId="1231573418">
    <w:abstractNumId w:val="29"/>
  </w:num>
  <w:num w:numId="4" w16cid:durableId="565651117">
    <w:abstractNumId w:val="33"/>
  </w:num>
  <w:num w:numId="5" w16cid:durableId="341127509">
    <w:abstractNumId w:val="82"/>
  </w:num>
  <w:num w:numId="6" w16cid:durableId="300230164">
    <w:abstractNumId w:val="80"/>
  </w:num>
  <w:num w:numId="7" w16cid:durableId="1831632237">
    <w:abstractNumId w:val="54"/>
  </w:num>
  <w:num w:numId="8" w16cid:durableId="2067993606">
    <w:abstractNumId w:val="59"/>
  </w:num>
  <w:num w:numId="9" w16cid:durableId="1035302543">
    <w:abstractNumId w:val="62"/>
  </w:num>
  <w:num w:numId="10" w16cid:durableId="288365581">
    <w:abstractNumId w:val="70"/>
  </w:num>
  <w:num w:numId="11" w16cid:durableId="210919194">
    <w:abstractNumId w:val="79"/>
  </w:num>
  <w:num w:numId="12" w16cid:durableId="1848329245">
    <w:abstractNumId w:val="66"/>
  </w:num>
  <w:num w:numId="13" w16cid:durableId="365789121">
    <w:abstractNumId w:val="0"/>
  </w:num>
  <w:num w:numId="14" w16cid:durableId="544096731">
    <w:abstractNumId w:val="53"/>
  </w:num>
  <w:num w:numId="15" w16cid:durableId="1133131572">
    <w:abstractNumId w:val="37"/>
  </w:num>
  <w:num w:numId="16" w16cid:durableId="1870990688">
    <w:abstractNumId w:val="47"/>
  </w:num>
  <w:num w:numId="17" w16cid:durableId="672148510">
    <w:abstractNumId w:val="32"/>
  </w:num>
  <w:num w:numId="18" w16cid:durableId="1385448909">
    <w:abstractNumId w:val="61"/>
  </w:num>
  <w:num w:numId="19" w16cid:durableId="901872037">
    <w:abstractNumId w:val="55"/>
  </w:num>
  <w:num w:numId="20" w16cid:durableId="1830441523">
    <w:abstractNumId w:val="1"/>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1" w16cid:durableId="1045134652">
    <w:abstractNumId w:val="31"/>
  </w:num>
  <w:num w:numId="22" w16cid:durableId="1742172969">
    <w:abstractNumId w:val="41"/>
  </w:num>
  <w:num w:numId="23" w16cid:durableId="1245602926">
    <w:abstractNumId w:val="72"/>
  </w:num>
  <w:num w:numId="24" w16cid:durableId="301735988">
    <w:abstractNumId w:val="69"/>
  </w:num>
  <w:num w:numId="25" w16cid:durableId="1982037044">
    <w:abstractNumId w:val="75"/>
  </w:num>
  <w:num w:numId="26" w16cid:durableId="193345277">
    <w:abstractNumId w:val="36"/>
  </w:num>
  <w:num w:numId="27" w16cid:durableId="1853644667">
    <w:abstractNumId w:val="81"/>
  </w:num>
  <w:num w:numId="28" w16cid:durableId="1041054347">
    <w:abstractNumId w:val="15"/>
  </w:num>
  <w:num w:numId="29" w16cid:durableId="217597327">
    <w:abstractNumId w:val="43"/>
  </w:num>
  <w:num w:numId="30" w16cid:durableId="1579554739">
    <w:abstractNumId w:val="78"/>
  </w:num>
  <w:num w:numId="31" w16cid:durableId="626161873">
    <w:abstractNumId w:val="52"/>
  </w:num>
  <w:num w:numId="32" w16cid:durableId="256377057">
    <w:abstractNumId w:val="30"/>
  </w:num>
  <w:num w:numId="33" w16cid:durableId="1057438960">
    <w:abstractNumId w:val="46"/>
  </w:num>
  <w:num w:numId="34" w16cid:durableId="1743142229">
    <w:abstractNumId w:val="20"/>
  </w:num>
  <w:num w:numId="35" w16cid:durableId="1753962454">
    <w:abstractNumId w:val="49"/>
  </w:num>
  <w:num w:numId="36" w16cid:durableId="1313946009">
    <w:abstractNumId w:val="25"/>
  </w:num>
  <w:num w:numId="37" w16cid:durableId="262499945">
    <w:abstractNumId w:val="74"/>
  </w:num>
  <w:num w:numId="38" w16cid:durableId="549927225">
    <w:abstractNumId w:val="11"/>
  </w:num>
  <w:num w:numId="39" w16cid:durableId="484006902">
    <w:abstractNumId w:val="12"/>
  </w:num>
  <w:num w:numId="40" w16cid:durableId="1000431164">
    <w:abstractNumId w:val="10"/>
  </w:num>
  <w:num w:numId="41" w16cid:durableId="1405183074">
    <w:abstractNumId w:val="63"/>
  </w:num>
  <w:num w:numId="42" w16cid:durableId="1838038413">
    <w:abstractNumId w:val="17"/>
  </w:num>
  <w:num w:numId="43" w16cid:durableId="1364289001">
    <w:abstractNumId w:val="68"/>
  </w:num>
  <w:num w:numId="44" w16cid:durableId="979193617">
    <w:abstractNumId w:val="42"/>
  </w:num>
  <w:num w:numId="45" w16cid:durableId="57676016">
    <w:abstractNumId w:val="18"/>
  </w:num>
  <w:num w:numId="46" w16cid:durableId="285283925">
    <w:abstractNumId w:val="51"/>
  </w:num>
  <w:num w:numId="47" w16cid:durableId="1962224630">
    <w:abstractNumId w:val="23"/>
  </w:num>
  <w:num w:numId="48" w16cid:durableId="1394965254">
    <w:abstractNumId w:val="14"/>
  </w:num>
  <w:num w:numId="49" w16cid:durableId="2004887955">
    <w:abstractNumId w:val="45"/>
  </w:num>
  <w:num w:numId="50" w16cid:durableId="1099761528">
    <w:abstractNumId w:val="40"/>
  </w:num>
  <w:num w:numId="51" w16cid:durableId="1997764469">
    <w:abstractNumId w:val="16"/>
  </w:num>
  <w:num w:numId="52" w16cid:durableId="1700087872">
    <w:abstractNumId w:val="83"/>
  </w:num>
  <w:num w:numId="53" w16cid:durableId="990477016">
    <w:abstractNumId w:val="26"/>
  </w:num>
  <w:num w:numId="54" w16cid:durableId="816922243">
    <w:abstractNumId w:val="76"/>
  </w:num>
  <w:num w:numId="55" w16cid:durableId="138813697">
    <w:abstractNumId w:val="56"/>
  </w:num>
  <w:num w:numId="56" w16cid:durableId="1378122426">
    <w:abstractNumId w:val="84"/>
  </w:num>
  <w:num w:numId="57" w16cid:durableId="855775202">
    <w:abstractNumId w:val="73"/>
  </w:num>
  <w:num w:numId="58" w16cid:durableId="820581889">
    <w:abstractNumId w:val="67"/>
  </w:num>
  <w:num w:numId="59" w16cid:durableId="443959660">
    <w:abstractNumId w:val="7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85"/>
    <w:rsid w:val="00000336"/>
    <w:rsid w:val="0000042C"/>
    <w:rsid w:val="000019E2"/>
    <w:rsid w:val="00002182"/>
    <w:rsid w:val="000022BC"/>
    <w:rsid w:val="00004450"/>
    <w:rsid w:val="00004D25"/>
    <w:rsid w:val="00006738"/>
    <w:rsid w:val="00006C04"/>
    <w:rsid w:val="0000747B"/>
    <w:rsid w:val="00010A15"/>
    <w:rsid w:val="000112D7"/>
    <w:rsid w:val="00011637"/>
    <w:rsid w:val="00011B18"/>
    <w:rsid w:val="000128C5"/>
    <w:rsid w:val="00014C10"/>
    <w:rsid w:val="00015A40"/>
    <w:rsid w:val="00016B32"/>
    <w:rsid w:val="000202B3"/>
    <w:rsid w:val="00020ECC"/>
    <w:rsid w:val="00021092"/>
    <w:rsid w:val="00024B73"/>
    <w:rsid w:val="00024B7C"/>
    <w:rsid w:val="0002509D"/>
    <w:rsid w:val="00026E24"/>
    <w:rsid w:val="00032551"/>
    <w:rsid w:val="00032FB3"/>
    <w:rsid w:val="0003393E"/>
    <w:rsid w:val="000339AD"/>
    <w:rsid w:val="00033E58"/>
    <w:rsid w:val="00034A82"/>
    <w:rsid w:val="00034D80"/>
    <w:rsid w:val="00035B6B"/>
    <w:rsid w:val="000378C1"/>
    <w:rsid w:val="00037A77"/>
    <w:rsid w:val="000401BA"/>
    <w:rsid w:val="00040C2D"/>
    <w:rsid w:val="000411D3"/>
    <w:rsid w:val="00041F1D"/>
    <w:rsid w:val="000421B7"/>
    <w:rsid w:val="000425BC"/>
    <w:rsid w:val="000445CE"/>
    <w:rsid w:val="000446A4"/>
    <w:rsid w:val="00044D3F"/>
    <w:rsid w:val="00045CBC"/>
    <w:rsid w:val="0004637E"/>
    <w:rsid w:val="00047081"/>
    <w:rsid w:val="00050F1B"/>
    <w:rsid w:val="000515C9"/>
    <w:rsid w:val="00052CF0"/>
    <w:rsid w:val="00053646"/>
    <w:rsid w:val="000538ED"/>
    <w:rsid w:val="00055285"/>
    <w:rsid w:val="000604BB"/>
    <w:rsid w:val="00061002"/>
    <w:rsid w:val="000613DC"/>
    <w:rsid w:val="00061E76"/>
    <w:rsid w:val="00061EF7"/>
    <w:rsid w:val="00063850"/>
    <w:rsid w:val="00063E17"/>
    <w:rsid w:val="00063E61"/>
    <w:rsid w:val="00064514"/>
    <w:rsid w:val="00064B8D"/>
    <w:rsid w:val="000651D5"/>
    <w:rsid w:val="00065356"/>
    <w:rsid w:val="00070EA4"/>
    <w:rsid w:val="00071548"/>
    <w:rsid w:val="0007166E"/>
    <w:rsid w:val="00073419"/>
    <w:rsid w:val="00073844"/>
    <w:rsid w:val="00074E7A"/>
    <w:rsid w:val="0007540A"/>
    <w:rsid w:val="0007585D"/>
    <w:rsid w:val="000765DC"/>
    <w:rsid w:val="00077107"/>
    <w:rsid w:val="000773DA"/>
    <w:rsid w:val="00081E37"/>
    <w:rsid w:val="000824BB"/>
    <w:rsid w:val="00082C55"/>
    <w:rsid w:val="000834B5"/>
    <w:rsid w:val="0008510F"/>
    <w:rsid w:val="00085348"/>
    <w:rsid w:val="00086F04"/>
    <w:rsid w:val="00087E59"/>
    <w:rsid w:val="00087FC8"/>
    <w:rsid w:val="000905AA"/>
    <w:rsid w:val="00091F93"/>
    <w:rsid w:val="00093278"/>
    <w:rsid w:val="000966E7"/>
    <w:rsid w:val="000A13A3"/>
    <w:rsid w:val="000A19BA"/>
    <w:rsid w:val="000A1B63"/>
    <w:rsid w:val="000A4C94"/>
    <w:rsid w:val="000A6A37"/>
    <w:rsid w:val="000A6B35"/>
    <w:rsid w:val="000A6CDE"/>
    <w:rsid w:val="000A7471"/>
    <w:rsid w:val="000B03B2"/>
    <w:rsid w:val="000B0424"/>
    <w:rsid w:val="000B07A8"/>
    <w:rsid w:val="000B3977"/>
    <w:rsid w:val="000B3C95"/>
    <w:rsid w:val="000B3F32"/>
    <w:rsid w:val="000B53E7"/>
    <w:rsid w:val="000B632A"/>
    <w:rsid w:val="000B65A1"/>
    <w:rsid w:val="000B70DE"/>
    <w:rsid w:val="000B7AD7"/>
    <w:rsid w:val="000B7C34"/>
    <w:rsid w:val="000C09CD"/>
    <w:rsid w:val="000C1F64"/>
    <w:rsid w:val="000C2C57"/>
    <w:rsid w:val="000C3525"/>
    <w:rsid w:val="000C37D2"/>
    <w:rsid w:val="000C4776"/>
    <w:rsid w:val="000C5320"/>
    <w:rsid w:val="000C6E07"/>
    <w:rsid w:val="000C7EF2"/>
    <w:rsid w:val="000D0F95"/>
    <w:rsid w:val="000D12F9"/>
    <w:rsid w:val="000D1A2D"/>
    <w:rsid w:val="000D213A"/>
    <w:rsid w:val="000D3DE6"/>
    <w:rsid w:val="000D5530"/>
    <w:rsid w:val="000D59D8"/>
    <w:rsid w:val="000D6492"/>
    <w:rsid w:val="000E1697"/>
    <w:rsid w:val="000E259C"/>
    <w:rsid w:val="000E27B4"/>
    <w:rsid w:val="000E2D5D"/>
    <w:rsid w:val="000E3BD1"/>
    <w:rsid w:val="000E40AA"/>
    <w:rsid w:val="000E4E40"/>
    <w:rsid w:val="000E5494"/>
    <w:rsid w:val="000E73E4"/>
    <w:rsid w:val="000E7692"/>
    <w:rsid w:val="000F08FB"/>
    <w:rsid w:val="000F1641"/>
    <w:rsid w:val="000F1869"/>
    <w:rsid w:val="000F21E4"/>
    <w:rsid w:val="000F376F"/>
    <w:rsid w:val="000F4FD2"/>
    <w:rsid w:val="000F5039"/>
    <w:rsid w:val="000F640E"/>
    <w:rsid w:val="000F66AE"/>
    <w:rsid w:val="000F6794"/>
    <w:rsid w:val="000F7D07"/>
    <w:rsid w:val="001001C8"/>
    <w:rsid w:val="001004A5"/>
    <w:rsid w:val="001027CC"/>
    <w:rsid w:val="00102A5A"/>
    <w:rsid w:val="001040A0"/>
    <w:rsid w:val="00104D70"/>
    <w:rsid w:val="001056E4"/>
    <w:rsid w:val="001071D6"/>
    <w:rsid w:val="001074FC"/>
    <w:rsid w:val="00107CFA"/>
    <w:rsid w:val="0011005B"/>
    <w:rsid w:val="0011099A"/>
    <w:rsid w:val="00111D45"/>
    <w:rsid w:val="00113288"/>
    <w:rsid w:val="00116DD7"/>
    <w:rsid w:val="0012400E"/>
    <w:rsid w:val="00126423"/>
    <w:rsid w:val="00126DFF"/>
    <w:rsid w:val="001271E9"/>
    <w:rsid w:val="00127887"/>
    <w:rsid w:val="00130834"/>
    <w:rsid w:val="0013106A"/>
    <w:rsid w:val="001319DE"/>
    <w:rsid w:val="00133997"/>
    <w:rsid w:val="00134DDD"/>
    <w:rsid w:val="00134E18"/>
    <w:rsid w:val="00135EB9"/>
    <w:rsid w:val="0013640C"/>
    <w:rsid w:val="00136911"/>
    <w:rsid w:val="001373E8"/>
    <w:rsid w:val="00137479"/>
    <w:rsid w:val="00140720"/>
    <w:rsid w:val="00142D1A"/>
    <w:rsid w:val="00143831"/>
    <w:rsid w:val="00144637"/>
    <w:rsid w:val="001449F2"/>
    <w:rsid w:val="00146752"/>
    <w:rsid w:val="00147258"/>
    <w:rsid w:val="00147773"/>
    <w:rsid w:val="00151DB3"/>
    <w:rsid w:val="00153C7F"/>
    <w:rsid w:val="0015423A"/>
    <w:rsid w:val="001548AD"/>
    <w:rsid w:val="00157111"/>
    <w:rsid w:val="0015768E"/>
    <w:rsid w:val="00157C98"/>
    <w:rsid w:val="00160FDB"/>
    <w:rsid w:val="0016108E"/>
    <w:rsid w:val="00161A03"/>
    <w:rsid w:val="00161A04"/>
    <w:rsid w:val="00162A4D"/>
    <w:rsid w:val="00166850"/>
    <w:rsid w:val="00167917"/>
    <w:rsid w:val="0017019D"/>
    <w:rsid w:val="001719E6"/>
    <w:rsid w:val="00171C75"/>
    <w:rsid w:val="00171E32"/>
    <w:rsid w:val="00172CC3"/>
    <w:rsid w:val="00173ABF"/>
    <w:rsid w:val="00173AC3"/>
    <w:rsid w:val="001744AE"/>
    <w:rsid w:val="00176A0D"/>
    <w:rsid w:val="00177C1E"/>
    <w:rsid w:val="00177EA5"/>
    <w:rsid w:val="00182A2A"/>
    <w:rsid w:val="00182ECE"/>
    <w:rsid w:val="0018325B"/>
    <w:rsid w:val="00183C8F"/>
    <w:rsid w:val="00184B8B"/>
    <w:rsid w:val="00184EE9"/>
    <w:rsid w:val="00185A18"/>
    <w:rsid w:val="001867C0"/>
    <w:rsid w:val="001874F1"/>
    <w:rsid w:val="00191A76"/>
    <w:rsid w:val="00191C8D"/>
    <w:rsid w:val="001924D0"/>
    <w:rsid w:val="00194451"/>
    <w:rsid w:val="00194B4B"/>
    <w:rsid w:val="00196631"/>
    <w:rsid w:val="001A0677"/>
    <w:rsid w:val="001A1359"/>
    <w:rsid w:val="001A1517"/>
    <w:rsid w:val="001A1BB0"/>
    <w:rsid w:val="001A3E66"/>
    <w:rsid w:val="001A546E"/>
    <w:rsid w:val="001A5DA6"/>
    <w:rsid w:val="001A726C"/>
    <w:rsid w:val="001A7FF5"/>
    <w:rsid w:val="001B1D39"/>
    <w:rsid w:val="001B1D65"/>
    <w:rsid w:val="001B20A0"/>
    <w:rsid w:val="001B30A8"/>
    <w:rsid w:val="001B575B"/>
    <w:rsid w:val="001B6758"/>
    <w:rsid w:val="001B77EF"/>
    <w:rsid w:val="001C0969"/>
    <w:rsid w:val="001C0BDF"/>
    <w:rsid w:val="001C201A"/>
    <w:rsid w:val="001C305D"/>
    <w:rsid w:val="001C32D9"/>
    <w:rsid w:val="001C3996"/>
    <w:rsid w:val="001C4673"/>
    <w:rsid w:val="001C4814"/>
    <w:rsid w:val="001C53D8"/>
    <w:rsid w:val="001C5670"/>
    <w:rsid w:val="001C6D18"/>
    <w:rsid w:val="001C6E51"/>
    <w:rsid w:val="001C77D3"/>
    <w:rsid w:val="001C79B8"/>
    <w:rsid w:val="001D18BF"/>
    <w:rsid w:val="001D1A75"/>
    <w:rsid w:val="001D2210"/>
    <w:rsid w:val="001D2332"/>
    <w:rsid w:val="001D38AA"/>
    <w:rsid w:val="001D46D6"/>
    <w:rsid w:val="001D5DD8"/>
    <w:rsid w:val="001D7600"/>
    <w:rsid w:val="001E03F0"/>
    <w:rsid w:val="001E2713"/>
    <w:rsid w:val="001E3390"/>
    <w:rsid w:val="001E4CDE"/>
    <w:rsid w:val="001E5C46"/>
    <w:rsid w:val="001E7453"/>
    <w:rsid w:val="001E7C09"/>
    <w:rsid w:val="001F1460"/>
    <w:rsid w:val="001F2B42"/>
    <w:rsid w:val="001F2CC0"/>
    <w:rsid w:val="001F34E5"/>
    <w:rsid w:val="001F3EA8"/>
    <w:rsid w:val="001F5396"/>
    <w:rsid w:val="001F635E"/>
    <w:rsid w:val="001F7B15"/>
    <w:rsid w:val="002006F4"/>
    <w:rsid w:val="0020103E"/>
    <w:rsid w:val="002011BB"/>
    <w:rsid w:val="002019E2"/>
    <w:rsid w:val="00202155"/>
    <w:rsid w:val="0020450C"/>
    <w:rsid w:val="00205173"/>
    <w:rsid w:val="0020714D"/>
    <w:rsid w:val="00207842"/>
    <w:rsid w:val="002110C4"/>
    <w:rsid w:val="00211DF2"/>
    <w:rsid w:val="00212DC9"/>
    <w:rsid w:val="00213096"/>
    <w:rsid w:val="00214009"/>
    <w:rsid w:val="00217264"/>
    <w:rsid w:val="00220E02"/>
    <w:rsid w:val="00221191"/>
    <w:rsid w:val="0022342D"/>
    <w:rsid w:val="00223A5D"/>
    <w:rsid w:val="00223AF8"/>
    <w:rsid w:val="002256EE"/>
    <w:rsid w:val="0022635A"/>
    <w:rsid w:val="00226925"/>
    <w:rsid w:val="002314BB"/>
    <w:rsid w:val="00231522"/>
    <w:rsid w:val="00235764"/>
    <w:rsid w:val="002360B0"/>
    <w:rsid w:val="002400E1"/>
    <w:rsid w:val="00241FA6"/>
    <w:rsid w:val="0024338F"/>
    <w:rsid w:val="002438D2"/>
    <w:rsid w:val="00244629"/>
    <w:rsid w:val="00244D5A"/>
    <w:rsid w:val="002453C6"/>
    <w:rsid w:val="00246229"/>
    <w:rsid w:val="0024692D"/>
    <w:rsid w:val="00246DB6"/>
    <w:rsid w:val="0024776D"/>
    <w:rsid w:val="00250697"/>
    <w:rsid w:val="00251EB5"/>
    <w:rsid w:val="002522D6"/>
    <w:rsid w:val="002532CB"/>
    <w:rsid w:val="00253730"/>
    <w:rsid w:val="00256884"/>
    <w:rsid w:val="002570AF"/>
    <w:rsid w:val="002573F9"/>
    <w:rsid w:val="00257965"/>
    <w:rsid w:val="00260ABC"/>
    <w:rsid w:val="0026158D"/>
    <w:rsid w:val="00261A77"/>
    <w:rsid w:val="00261B5B"/>
    <w:rsid w:val="00262248"/>
    <w:rsid w:val="0026261A"/>
    <w:rsid w:val="00262C07"/>
    <w:rsid w:val="00266ED3"/>
    <w:rsid w:val="00266F75"/>
    <w:rsid w:val="00266F8C"/>
    <w:rsid w:val="00267825"/>
    <w:rsid w:val="002720D8"/>
    <w:rsid w:val="00272A60"/>
    <w:rsid w:val="0027380E"/>
    <w:rsid w:val="00273EE6"/>
    <w:rsid w:val="002748BF"/>
    <w:rsid w:val="0027679D"/>
    <w:rsid w:val="0028091F"/>
    <w:rsid w:val="00283272"/>
    <w:rsid w:val="002842A4"/>
    <w:rsid w:val="002863CE"/>
    <w:rsid w:val="002908F5"/>
    <w:rsid w:val="0029108F"/>
    <w:rsid w:val="00291111"/>
    <w:rsid w:val="0029270C"/>
    <w:rsid w:val="0029329B"/>
    <w:rsid w:val="00293318"/>
    <w:rsid w:val="0029398C"/>
    <w:rsid w:val="00293E84"/>
    <w:rsid w:val="0029406C"/>
    <w:rsid w:val="00294331"/>
    <w:rsid w:val="0029447A"/>
    <w:rsid w:val="00296C49"/>
    <w:rsid w:val="002976E4"/>
    <w:rsid w:val="00297EB4"/>
    <w:rsid w:val="002A4607"/>
    <w:rsid w:val="002A4C99"/>
    <w:rsid w:val="002A5C77"/>
    <w:rsid w:val="002A7B6B"/>
    <w:rsid w:val="002A7F99"/>
    <w:rsid w:val="002B43F8"/>
    <w:rsid w:val="002B5C22"/>
    <w:rsid w:val="002B7C64"/>
    <w:rsid w:val="002C142B"/>
    <w:rsid w:val="002C186A"/>
    <w:rsid w:val="002C493A"/>
    <w:rsid w:val="002C4C02"/>
    <w:rsid w:val="002C77CC"/>
    <w:rsid w:val="002C7D39"/>
    <w:rsid w:val="002D0C35"/>
    <w:rsid w:val="002D108C"/>
    <w:rsid w:val="002D2611"/>
    <w:rsid w:val="002D342F"/>
    <w:rsid w:val="002D343B"/>
    <w:rsid w:val="002D50F4"/>
    <w:rsid w:val="002D7325"/>
    <w:rsid w:val="002E11CA"/>
    <w:rsid w:val="002E1E64"/>
    <w:rsid w:val="002E25E8"/>
    <w:rsid w:val="002E366D"/>
    <w:rsid w:val="002E3688"/>
    <w:rsid w:val="002E3F39"/>
    <w:rsid w:val="002E50C3"/>
    <w:rsid w:val="002E5295"/>
    <w:rsid w:val="002E7036"/>
    <w:rsid w:val="002E7D3A"/>
    <w:rsid w:val="002E7F35"/>
    <w:rsid w:val="002E7F44"/>
    <w:rsid w:val="002F07FB"/>
    <w:rsid w:val="002F0FA0"/>
    <w:rsid w:val="002F2841"/>
    <w:rsid w:val="002F46AC"/>
    <w:rsid w:val="002F558C"/>
    <w:rsid w:val="002F6AA3"/>
    <w:rsid w:val="0030002B"/>
    <w:rsid w:val="0030259A"/>
    <w:rsid w:val="00306224"/>
    <w:rsid w:val="003066DD"/>
    <w:rsid w:val="00306C4F"/>
    <w:rsid w:val="00306DEF"/>
    <w:rsid w:val="00311BF8"/>
    <w:rsid w:val="00311EAC"/>
    <w:rsid w:val="00311F45"/>
    <w:rsid w:val="00312D7A"/>
    <w:rsid w:val="0031559F"/>
    <w:rsid w:val="003163CE"/>
    <w:rsid w:val="00317F52"/>
    <w:rsid w:val="0032129F"/>
    <w:rsid w:val="00321898"/>
    <w:rsid w:val="00321CBA"/>
    <w:rsid w:val="00323C98"/>
    <w:rsid w:val="0032488C"/>
    <w:rsid w:val="00326072"/>
    <w:rsid w:val="003269BA"/>
    <w:rsid w:val="003307D5"/>
    <w:rsid w:val="003315C4"/>
    <w:rsid w:val="00332E76"/>
    <w:rsid w:val="00333B95"/>
    <w:rsid w:val="00334003"/>
    <w:rsid w:val="0033449F"/>
    <w:rsid w:val="00334E15"/>
    <w:rsid w:val="003356DF"/>
    <w:rsid w:val="0034097E"/>
    <w:rsid w:val="00340F08"/>
    <w:rsid w:val="003415FD"/>
    <w:rsid w:val="003426D3"/>
    <w:rsid w:val="00343DE1"/>
    <w:rsid w:val="003459F3"/>
    <w:rsid w:val="0034767A"/>
    <w:rsid w:val="003479D6"/>
    <w:rsid w:val="00353F8F"/>
    <w:rsid w:val="0035410E"/>
    <w:rsid w:val="003541DE"/>
    <w:rsid w:val="0035669D"/>
    <w:rsid w:val="00360513"/>
    <w:rsid w:val="00362282"/>
    <w:rsid w:val="00367FF1"/>
    <w:rsid w:val="003710B4"/>
    <w:rsid w:val="00372385"/>
    <w:rsid w:val="0037294D"/>
    <w:rsid w:val="0037317E"/>
    <w:rsid w:val="003745A7"/>
    <w:rsid w:val="00377C11"/>
    <w:rsid w:val="00380E49"/>
    <w:rsid w:val="003843A9"/>
    <w:rsid w:val="003869D9"/>
    <w:rsid w:val="00387733"/>
    <w:rsid w:val="00390450"/>
    <w:rsid w:val="003948A4"/>
    <w:rsid w:val="003956CC"/>
    <w:rsid w:val="00395E59"/>
    <w:rsid w:val="00395E8A"/>
    <w:rsid w:val="00396E4C"/>
    <w:rsid w:val="003A14C1"/>
    <w:rsid w:val="003A19FC"/>
    <w:rsid w:val="003A225C"/>
    <w:rsid w:val="003A4643"/>
    <w:rsid w:val="003A4A7D"/>
    <w:rsid w:val="003A5A56"/>
    <w:rsid w:val="003A5B39"/>
    <w:rsid w:val="003A666A"/>
    <w:rsid w:val="003B32CD"/>
    <w:rsid w:val="003B4410"/>
    <w:rsid w:val="003B52C3"/>
    <w:rsid w:val="003B5772"/>
    <w:rsid w:val="003B6FA1"/>
    <w:rsid w:val="003C0F2B"/>
    <w:rsid w:val="003C1147"/>
    <w:rsid w:val="003C1A0E"/>
    <w:rsid w:val="003C57DB"/>
    <w:rsid w:val="003C7A1C"/>
    <w:rsid w:val="003D0EA0"/>
    <w:rsid w:val="003D1324"/>
    <w:rsid w:val="003D13AB"/>
    <w:rsid w:val="003D2D36"/>
    <w:rsid w:val="003D2D6C"/>
    <w:rsid w:val="003D56D8"/>
    <w:rsid w:val="003D6EF6"/>
    <w:rsid w:val="003E1653"/>
    <w:rsid w:val="003E1C70"/>
    <w:rsid w:val="003E58BD"/>
    <w:rsid w:val="003E5FDB"/>
    <w:rsid w:val="003F254D"/>
    <w:rsid w:val="003F2BEB"/>
    <w:rsid w:val="003F5CDA"/>
    <w:rsid w:val="003F69B1"/>
    <w:rsid w:val="00400A45"/>
    <w:rsid w:val="004010C3"/>
    <w:rsid w:val="00401AC6"/>
    <w:rsid w:val="00402C83"/>
    <w:rsid w:val="004045DB"/>
    <w:rsid w:val="0040520A"/>
    <w:rsid w:val="00406505"/>
    <w:rsid w:val="004122E1"/>
    <w:rsid w:val="00414296"/>
    <w:rsid w:val="00414E98"/>
    <w:rsid w:val="00416078"/>
    <w:rsid w:val="004160D8"/>
    <w:rsid w:val="00417EE9"/>
    <w:rsid w:val="00420EF1"/>
    <w:rsid w:val="00421E9F"/>
    <w:rsid w:val="0042259A"/>
    <w:rsid w:val="00422AED"/>
    <w:rsid w:val="00424D21"/>
    <w:rsid w:val="00431FCB"/>
    <w:rsid w:val="00432980"/>
    <w:rsid w:val="00432BE1"/>
    <w:rsid w:val="00434A03"/>
    <w:rsid w:val="00434C0E"/>
    <w:rsid w:val="00435991"/>
    <w:rsid w:val="00436E94"/>
    <w:rsid w:val="00440695"/>
    <w:rsid w:val="00440FBF"/>
    <w:rsid w:val="00442574"/>
    <w:rsid w:val="00442D6B"/>
    <w:rsid w:val="00443FE3"/>
    <w:rsid w:val="00444871"/>
    <w:rsid w:val="004448B5"/>
    <w:rsid w:val="00445432"/>
    <w:rsid w:val="00445CA8"/>
    <w:rsid w:val="00445D2F"/>
    <w:rsid w:val="00447993"/>
    <w:rsid w:val="00447A84"/>
    <w:rsid w:val="00447CF1"/>
    <w:rsid w:val="00451E40"/>
    <w:rsid w:val="00451F83"/>
    <w:rsid w:val="004535D5"/>
    <w:rsid w:val="0045527A"/>
    <w:rsid w:val="00456FEA"/>
    <w:rsid w:val="0046128F"/>
    <w:rsid w:val="00461D13"/>
    <w:rsid w:val="00464183"/>
    <w:rsid w:val="00464927"/>
    <w:rsid w:val="00464AE8"/>
    <w:rsid w:val="00464E4D"/>
    <w:rsid w:val="0046596D"/>
    <w:rsid w:val="004659F7"/>
    <w:rsid w:val="00465BEE"/>
    <w:rsid w:val="00466D92"/>
    <w:rsid w:val="004700FE"/>
    <w:rsid w:val="004707B6"/>
    <w:rsid w:val="00471405"/>
    <w:rsid w:val="00472186"/>
    <w:rsid w:val="00472350"/>
    <w:rsid w:val="00472372"/>
    <w:rsid w:val="004727DD"/>
    <w:rsid w:val="00473130"/>
    <w:rsid w:val="00473A59"/>
    <w:rsid w:val="0047568D"/>
    <w:rsid w:val="00475EC8"/>
    <w:rsid w:val="004763D9"/>
    <w:rsid w:val="00476741"/>
    <w:rsid w:val="00477641"/>
    <w:rsid w:val="0047778B"/>
    <w:rsid w:val="00477E16"/>
    <w:rsid w:val="004835B7"/>
    <w:rsid w:val="00483F73"/>
    <w:rsid w:val="004862EE"/>
    <w:rsid w:val="00487801"/>
    <w:rsid w:val="00490628"/>
    <w:rsid w:val="0049088D"/>
    <w:rsid w:val="00490B2A"/>
    <w:rsid w:val="004940DC"/>
    <w:rsid w:val="004941DF"/>
    <w:rsid w:val="00495A72"/>
    <w:rsid w:val="00497A86"/>
    <w:rsid w:val="004A13A9"/>
    <w:rsid w:val="004A2274"/>
    <w:rsid w:val="004A2276"/>
    <w:rsid w:val="004A334B"/>
    <w:rsid w:val="004A3B2C"/>
    <w:rsid w:val="004A4039"/>
    <w:rsid w:val="004A6E91"/>
    <w:rsid w:val="004A7C71"/>
    <w:rsid w:val="004B16E8"/>
    <w:rsid w:val="004B19F3"/>
    <w:rsid w:val="004B360E"/>
    <w:rsid w:val="004B4038"/>
    <w:rsid w:val="004B4F84"/>
    <w:rsid w:val="004B568A"/>
    <w:rsid w:val="004B5720"/>
    <w:rsid w:val="004C1979"/>
    <w:rsid w:val="004C3B6D"/>
    <w:rsid w:val="004C444F"/>
    <w:rsid w:val="004C4A90"/>
    <w:rsid w:val="004C5E89"/>
    <w:rsid w:val="004C729C"/>
    <w:rsid w:val="004C78DB"/>
    <w:rsid w:val="004C7A7D"/>
    <w:rsid w:val="004D012B"/>
    <w:rsid w:val="004D0D2E"/>
    <w:rsid w:val="004D1C9E"/>
    <w:rsid w:val="004D2F0F"/>
    <w:rsid w:val="004D3B2A"/>
    <w:rsid w:val="004D4327"/>
    <w:rsid w:val="004D4D2D"/>
    <w:rsid w:val="004E11CD"/>
    <w:rsid w:val="004E267A"/>
    <w:rsid w:val="004E2E3D"/>
    <w:rsid w:val="004E4342"/>
    <w:rsid w:val="004E588E"/>
    <w:rsid w:val="004E6498"/>
    <w:rsid w:val="004E7116"/>
    <w:rsid w:val="004F0788"/>
    <w:rsid w:val="004F0D3E"/>
    <w:rsid w:val="004F0F1F"/>
    <w:rsid w:val="004F17CD"/>
    <w:rsid w:val="004F2714"/>
    <w:rsid w:val="004F2F14"/>
    <w:rsid w:val="004F5D35"/>
    <w:rsid w:val="004F7F5A"/>
    <w:rsid w:val="005008E3"/>
    <w:rsid w:val="00501659"/>
    <w:rsid w:val="00501EBE"/>
    <w:rsid w:val="0050283B"/>
    <w:rsid w:val="00503B11"/>
    <w:rsid w:val="00505E84"/>
    <w:rsid w:val="0050659A"/>
    <w:rsid w:val="00506F40"/>
    <w:rsid w:val="005079F6"/>
    <w:rsid w:val="00510076"/>
    <w:rsid w:val="00511C25"/>
    <w:rsid w:val="00513597"/>
    <w:rsid w:val="00513923"/>
    <w:rsid w:val="00513BBD"/>
    <w:rsid w:val="00515B7C"/>
    <w:rsid w:val="00515E8F"/>
    <w:rsid w:val="00516F8E"/>
    <w:rsid w:val="00520AD8"/>
    <w:rsid w:val="00520EFE"/>
    <w:rsid w:val="00521040"/>
    <w:rsid w:val="0052453C"/>
    <w:rsid w:val="00526ADD"/>
    <w:rsid w:val="005318FE"/>
    <w:rsid w:val="00531B49"/>
    <w:rsid w:val="00532104"/>
    <w:rsid w:val="00532C2F"/>
    <w:rsid w:val="00532D5E"/>
    <w:rsid w:val="00533589"/>
    <w:rsid w:val="00536145"/>
    <w:rsid w:val="00541679"/>
    <w:rsid w:val="00542E42"/>
    <w:rsid w:val="00543097"/>
    <w:rsid w:val="005434CB"/>
    <w:rsid w:val="005436F0"/>
    <w:rsid w:val="00544B86"/>
    <w:rsid w:val="005451FB"/>
    <w:rsid w:val="0054658C"/>
    <w:rsid w:val="00546792"/>
    <w:rsid w:val="00546E77"/>
    <w:rsid w:val="005507AC"/>
    <w:rsid w:val="005518B6"/>
    <w:rsid w:val="00551E8B"/>
    <w:rsid w:val="005533D9"/>
    <w:rsid w:val="00554E7C"/>
    <w:rsid w:val="00555246"/>
    <w:rsid w:val="0055574F"/>
    <w:rsid w:val="0055612A"/>
    <w:rsid w:val="005571AF"/>
    <w:rsid w:val="00561737"/>
    <w:rsid w:val="00562F62"/>
    <w:rsid w:val="00563196"/>
    <w:rsid w:val="005634A5"/>
    <w:rsid w:val="00564017"/>
    <w:rsid w:val="00564644"/>
    <w:rsid w:val="005655B7"/>
    <w:rsid w:val="00567CFD"/>
    <w:rsid w:val="0057034B"/>
    <w:rsid w:val="00570C6C"/>
    <w:rsid w:val="00573C79"/>
    <w:rsid w:val="00574229"/>
    <w:rsid w:val="00574B59"/>
    <w:rsid w:val="00574C8A"/>
    <w:rsid w:val="00575DB2"/>
    <w:rsid w:val="00580CD6"/>
    <w:rsid w:val="00581442"/>
    <w:rsid w:val="00581777"/>
    <w:rsid w:val="0058226C"/>
    <w:rsid w:val="005831F1"/>
    <w:rsid w:val="00584702"/>
    <w:rsid w:val="00584B7D"/>
    <w:rsid w:val="00584D7B"/>
    <w:rsid w:val="00584F82"/>
    <w:rsid w:val="00587EFA"/>
    <w:rsid w:val="005911EB"/>
    <w:rsid w:val="0059186A"/>
    <w:rsid w:val="0059221B"/>
    <w:rsid w:val="00592622"/>
    <w:rsid w:val="00592EBB"/>
    <w:rsid w:val="00593889"/>
    <w:rsid w:val="00593F0D"/>
    <w:rsid w:val="005959B9"/>
    <w:rsid w:val="005A0234"/>
    <w:rsid w:val="005A19B3"/>
    <w:rsid w:val="005A253B"/>
    <w:rsid w:val="005A2F1F"/>
    <w:rsid w:val="005A3251"/>
    <w:rsid w:val="005A516D"/>
    <w:rsid w:val="005A60FC"/>
    <w:rsid w:val="005B0EEF"/>
    <w:rsid w:val="005B3992"/>
    <w:rsid w:val="005B5402"/>
    <w:rsid w:val="005B55CE"/>
    <w:rsid w:val="005B6871"/>
    <w:rsid w:val="005B700B"/>
    <w:rsid w:val="005C0001"/>
    <w:rsid w:val="005C023E"/>
    <w:rsid w:val="005C0EAC"/>
    <w:rsid w:val="005C19CF"/>
    <w:rsid w:val="005C5E64"/>
    <w:rsid w:val="005C5F5F"/>
    <w:rsid w:val="005C6A1C"/>
    <w:rsid w:val="005C7BC4"/>
    <w:rsid w:val="005D0EE8"/>
    <w:rsid w:val="005D1A85"/>
    <w:rsid w:val="005D21FC"/>
    <w:rsid w:val="005D3887"/>
    <w:rsid w:val="005D44F1"/>
    <w:rsid w:val="005D72EB"/>
    <w:rsid w:val="005D7EDC"/>
    <w:rsid w:val="005E06D2"/>
    <w:rsid w:val="005E0956"/>
    <w:rsid w:val="005E26EF"/>
    <w:rsid w:val="005E3832"/>
    <w:rsid w:val="005E38AF"/>
    <w:rsid w:val="005E4FDA"/>
    <w:rsid w:val="005E5D97"/>
    <w:rsid w:val="005E609E"/>
    <w:rsid w:val="005E60FB"/>
    <w:rsid w:val="005E7BE2"/>
    <w:rsid w:val="005E7E19"/>
    <w:rsid w:val="005F12D8"/>
    <w:rsid w:val="005F241D"/>
    <w:rsid w:val="005F2C18"/>
    <w:rsid w:val="005F45A2"/>
    <w:rsid w:val="005F573F"/>
    <w:rsid w:val="005F58E5"/>
    <w:rsid w:val="005F6BE4"/>
    <w:rsid w:val="00601396"/>
    <w:rsid w:val="00601735"/>
    <w:rsid w:val="00602B58"/>
    <w:rsid w:val="00604891"/>
    <w:rsid w:val="00605566"/>
    <w:rsid w:val="00605A7F"/>
    <w:rsid w:val="00606EEE"/>
    <w:rsid w:val="00606F81"/>
    <w:rsid w:val="0061065F"/>
    <w:rsid w:val="00610DFB"/>
    <w:rsid w:val="00611CBE"/>
    <w:rsid w:val="00612104"/>
    <w:rsid w:val="00613106"/>
    <w:rsid w:val="00613D21"/>
    <w:rsid w:val="00613E89"/>
    <w:rsid w:val="0061425B"/>
    <w:rsid w:val="00614B3C"/>
    <w:rsid w:val="00615E5B"/>
    <w:rsid w:val="00616A8D"/>
    <w:rsid w:val="00616F41"/>
    <w:rsid w:val="0061771E"/>
    <w:rsid w:val="00617EA9"/>
    <w:rsid w:val="006221CF"/>
    <w:rsid w:val="006258CE"/>
    <w:rsid w:val="006302A4"/>
    <w:rsid w:val="006311D1"/>
    <w:rsid w:val="00632DB3"/>
    <w:rsid w:val="00633AC8"/>
    <w:rsid w:val="00633DBF"/>
    <w:rsid w:val="006357B9"/>
    <w:rsid w:val="00636332"/>
    <w:rsid w:val="00637084"/>
    <w:rsid w:val="00640625"/>
    <w:rsid w:val="00640EEF"/>
    <w:rsid w:val="00641366"/>
    <w:rsid w:val="006423CA"/>
    <w:rsid w:val="006425F1"/>
    <w:rsid w:val="00642FAE"/>
    <w:rsid w:val="00643471"/>
    <w:rsid w:val="00643E28"/>
    <w:rsid w:val="006444AE"/>
    <w:rsid w:val="006445EB"/>
    <w:rsid w:val="00647867"/>
    <w:rsid w:val="00647E78"/>
    <w:rsid w:val="00650239"/>
    <w:rsid w:val="00650394"/>
    <w:rsid w:val="00651299"/>
    <w:rsid w:val="00653DA2"/>
    <w:rsid w:val="00653E28"/>
    <w:rsid w:val="00654DAC"/>
    <w:rsid w:val="006557DA"/>
    <w:rsid w:val="00655D15"/>
    <w:rsid w:val="006572F1"/>
    <w:rsid w:val="006602E6"/>
    <w:rsid w:val="00660A72"/>
    <w:rsid w:val="00663374"/>
    <w:rsid w:val="00671B2B"/>
    <w:rsid w:val="00673440"/>
    <w:rsid w:val="006741E3"/>
    <w:rsid w:val="006746EE"/>
    <w:rsid w:val="00676F66"/>
    <w:rsid w:val="006775F0"/>
    <w:rsid w:val="00680049"/>
    <w:rsid w:val="00681268"/>
    <w:rsid w:val="00682AE9"/>
    <w:rsid w:val="00682C17"/>
    <w:rsid w:val="0068322E"/>
    <w:rsid w:val="0068447A"/>
    <w:rsid w:val="0068458B"/>
    <w:rsid w:val="006852DA"/>
    <w:rsid w:val="00685667"/>
    <w:rsid w:val="00686A6F"/>
    <w:rsid w:val="00687D37"/>
    <w:rsid w:val="006914D2"/>
    <w:rsid w:val="00692358"/>
    <w:rsid w:val="00692A2E"/>
    <w:rsid w:val="00692E57"/>
    <w:rsid w:val="00696691"/>
    <w:rsid w:val="006968FD"/>
    <w:rsid w:val="00696E52"/>
    <w:rsid w:val="006977B4"/>
    <w:rsid w:val="006A051C"/>
    <w:rsid w:val="006A13D5"/>
    <w:rsid w:val="006A1AAF"/>
    <w:rsid w:val="006A2A10"/>
    <w:rsid w:val="006A3C12"/>
    <w:rsid w:val="006A57B0"/>
    <w:rsid w:val="006A64C5"/>
    <w:rsid w:val="006B0B1E"/>
    <w:rsid w:val="006B102E"/>
    <w:rsid w:val="006B379D"/>
    <w:rsid w:val="006B37AB"/>
    <w:rsid w:val="006C0A13"/>
    <w:rsid w:val="006C20B7"/>
    <w:rsid w:val="006C237A"/>
    <w:rsid w:val="006C242F"/>
    <w:rsid w:val="006C3A25"/>
    <w:rsid w:val="006D09C2"/>
    <w:rsid w:val="006D0F65"/>
    <w:rsid w:val="006D167B"/>
    <w:rsid w:val="006D192C"/>
    <w:rsid w:val="006D2BB5"/>
    <w:rsid w:val="006D4C65"/>
    <w:rsid w:val="006D6534"/>
    <w:rsid w:val="006D6B2D"/>
    <w:rsid w:val="006D72DE"/>
    <w:rsid w:val="006D7C4A"/>
    <w:rsid w:val="006E08D7"/>
    <w:rsid w:val="006E1CDA"/>
    <w:rsid w:val="006E23B2"/>
    <w:rsid w:val="006E2E9B"/>
    <w:rsid w:val="006E36DB"/>
    <w:rsid w:val="006E5203"/>
    <w:rsid w:val="006E548A"/>
    <w:rsid w:val="006E5AFD"/>
    <w:rsid w:val="006E5FB0"/>
    <w:rsid w:val="006E6FA9"/>
    <w:rsid w:val="006E77B9"/>
    <w:rsid w:val="006E77E7"/>
    <w:rsid w:val="006F06F7"/>
    <w:rsid w:val="006F1636"/>
    <w:rsid w:val="006F32C6"/>
    <w:rsid w:val="006F34DE"/>
    <w:rsid w:val="006F37EA"/>
    <w:rsid w:val="006F4EB9"/>
    <w:rsid w:val="006F6019"/>
    <w:rsid w:val="00700921"/>
    <w:rsid w:val="00701030"/>
    <w:rsid w:val="00702829"/>
    <w:rsid w:val="0070332B"/>
    <w:rsid w:val="007042E0"/>
    <w:rsid w:val="00704E6A"/>
    <w:rsid w:val="00706A14"/>
    <w:rsid w:val="00711426"/>
    <w:rsid w:val="007115AD"/>
    <w:rsid w:val="00713189"/>
    <w:rsid w:val="007147BA"/>
    <w:rsid w:val="00720905"/>
    <w:rsid w:val="0072095E"/>
    <w:rsid w:val="007209C5"/>
    <w:rsid w:val="007224F9"/>
    <w:rsid w:val="007263A0"/>
    <w:rsid w:val="00727370"/>
    <w:rsid w:val="00730AAC"/>
    <w:rsid w:val="00731BD7"/>
    <w:rsid w:val="00732A17"/>
    <w:rsid w:val="00734D3D"/>
    <w:rsid w:val="00735659"/>
    <w:rsid w:val="007359F4"/>
    <w:rsid w:val="00736452"/>
    <w:rsid w:val="007369C2"/>
    <w:rsid w:val="00741BDD"/>
    <w:rsid w:val="0074232E"/>
    <w:rsid w:val="007424D6"/>
    <w:rsid w:val="00742E9F"/>
    <w:rsid w:val="00744A59"/>
    <w:rsid w:val="0074789B"/>
    <w:rsid w:val="00751064"/>
    <w:rsid w:val="00751151"/>
    <w:rsid w:val="00751ABF"/>
    <w:rsid w:val="00752200"/>
    <w:rsid w:val="007528E7"/>
    <w:rsid w:val="00752E54"/>
    <w:rsid w:val="00753720"/>
    <w:rsid w:val="00753C08"/>
    <w:rsid w:val="007552D6"/>
    <w:rsid w:val="00756007"/>
    <w:rsid w:val="007602BA"/>
    <w:rsid w:val="00760474"/>
    <w:rsid w:val="00761AA6"/>
    <w:rsid w:val="0076579D"/>
    <w:rsid w:val="00765A02"/>
    <w:rsid w:val="00770131"/>
    <w:rsid w:val="007703CE"/>
    <w:rsid w:val="0077236A"/>
    <w:rsid w:val="0077301E"/>
    <w:rsid w:val="007739B2"/>
    <w:rsid w:val="00773E5D"/>
    <w:rsid w:val="00775BDE"/>
    <w:rsid w:val="00775EAE"/>
    <w:rsid w:val="00776B68"/>
    <w:rsid w:val="0078130E"/>
    <w:rsid w:val="00781F4E"/>
    <w:rsid w:val="007825F5"/>
    <w:rsid w:val="00783395"/>
    <w:rsid w:val="007835A9"/>
    <w:rsid w:val="007845B1"/>
    <w:rsid w:val="00785FA5"/>
    <w:rsid w:val="00787ADB"/>
    <w:rsid w:val="00790ADB"/>
    <w:rsid w:val="00791EA4"/>
    <w:rsid w:val="00793842"/>
    <w:rsid w:val="007938EB"/>
    <w:rsid w:val="00796A4F"/>
    <w:rsid w:val="007973BC"/>
    <w:rsid w:val="00797A34"/>
    <w:rsid w:val="007A025E"/>
    <w:rsid w:val="007A07A7"/>
    <w:rsid w:val="007A1708"/>
    <w:rsid w:val="007A277F"/>
    <w:rsid w:val="007A3E99"/>
    <w:rsid w:val="007A3F00"/>
    <w:rsid w:val="007A446D"/>
    <w:rsid w:val="007A5002"/>
    <w:rsid w:val="007B1085"/>
    <w:rsid w:val="007B4F46"/>
    <w:rsid w:val="007B608C"/>
    <w:rsid w:val="007B6D8F"/>
    <w:rsid w:val="007C0A70"/>
    <w:rsid w:val="007C1413"/>
    <w:rsid w:val="007C1DD2"/>
    <w:rsid w:val="007C1FB7"/>
    <w:rsid w:val="007C2829"/>
    <w:rsid w:val="007C303A"/>
    <w:rsid w:val="007C37CC"/>
    <w:rsid w:val="007C586A"/>
    <w:rsid w:val="007C5E0D"/>
    <w:rsid w:val="007C6AE9"/>
    <w:rsid w:val="007C6B37"/>
    <w:rsid w:val="007C6FDD"/>
    <w:rsid w:val="007C7F25"/>
    <w:rsid w:val="007D0873"/>
    <w:rsid w:val="007D2976"/>
    <w:rsid w:val="007D359F"/>
    <w:rsid w:val="007D3777"/>
    <w:rsid w:val="007D44C3"/>
    <w:rsid w:val="007D5154"/>
    <w:rsid w:val="007D51E8"/>
    <w:rsid w:val="007E1B1E"/>
    <w:rsid w:val="007E2886"/>
    <w:rsid w:val="007E6FB5"/>
    <w:rsid w:val="007E765A"/>
    <w:rsid w:val="007E7A8F"/>
    <w:rsid w:val="007F0346"/>
    <w:rsid w:val="007F08DF"/>
    <w:rsid w:val="007F0B1D"/>
    <w:rsid w:val="007F0F0F"/>
    <w:rsid w:val="007F3228"/>
    <w:rsid w:val="007F3834"/>
    <w:rsid w:val="007F3D95"/>
    <w:rsid w:val="007F4BDE"/>
    <w:rsid w:val="007F4DE1"/>
    <w:rsid w:val="007F719D"/>
    <w:rsid w:val="00800654"/>
    <w:rsid w:val="00800A83"/>
    <w:rsid w:val="00800F2F"/>
    <w:rsid w:val="0080194E"/>
    <w:rsid w:val="008027F7"/>
    <w:rsid w:val="00803C01"/>
    <w:rsid w:val="008046E2"/>
    <w:rsid w:val="00806B2D"/>
    <w:rsid w:val="00807076"/>
    <w:rsid w:val="008106EA"/>
    <w:rsid w:val="0081424B"/>
    <w:rsid w:val="00815393"/>
    <w:rsid w:val="00820D41"/>
    <w:rsid w:val="00821B9D"/>
    <w:rsid w:val="00823F8C"/>
    <w:rsid w:val="00825DE5"/>
    <w:rsid w:val="008306ED"/>
    <w:rsid w:val="008310DE"/>
    <w:rsid w:val="00833EAD"/>
    <w:rsid w:val="00834E46"/>
    <w:rsid w:val="00835CBF"/>
    <w:rsid w:val="008360B1"/>
    <w:rsid w:val="00837E40"/>
    <w:rsid w:val="00837FCA"/>
    <w:rsid w:val="00841F3B"/>
    <w:rsid w:val="008424B9"/>
    <w:rsid w:val="00842C5E"/>
    <w:rsid w:val="00843453"/>
    <w:rsid w:val="00844B53"/>
    <w:rsid w:val="00845910"/>
    <w:rsid w:val="0084634C"/>
    <w:rsid w:val="008465B1"/>
    <w:rsid w:val="00850497"/>
    <w:rsid w:val="00852FF6"/>
    <w:rsid w:val="0085408F"/>
    <w:rsid w:val="0085421C"/>
    <w:rsid w:val="00854C6F"/>
    <w:rsid w:val="00854FEC"/>
    <w:rsid w:val="00855136"/>
    <w:rsid w:val="00856054"/>
    <w:rsid w:val="00857017"/>
    <w:rsid w:val="00862BB5"/>
    <w:rsid w:val="00863083"/>
    <w:rsid w:val="008642BB"/>
    <w:rsid w:val="008642CB"/>
    <w:rsid w:val="00864672"/>
    <w:rsid w:val="008648A7"/>
    <w:rsid w:val="00864E3E"/>
    <w:rsid w:val="00866977"/>
    <w:rsid w:val="00867243"/>
    <w:rsid w:val="008700DF"/>
    <w:rsid w:val="00870C19"/>
    <w:rsid w:val="008721C7"/>
    <w:rsid w:val="008733EE"/>
    <w:rsid w:val="00873795"/>
    <w:rsid w:val="00877760"/>
    <w:rsid w:val="0087784C"/>
    <w:rsid w:val="00882302"/>
    <w:rsid w:val="00883B8C"/>
    <w:rsid w:val="00884379"/>
    <w:rsid w:val="0088448F"/>
    <w:rsid w:val="00884F29"/>
    <w:rsid w:val="00884F34"/>
    <w:rsid w:val="0088517A"/>
    <w:rsid w:val="0088631F"/>
    <w:rsid w:val="008866F4"/>
    <w:rsid w:val="008873B3"/>
    <w:rsid w:val="00887DF6"/>
    <w:rsid w:val="00887FEF"/>
    <w:rsid w:val="008909C8"/>
    <w:rsid w:val="008913C3"/>
    <w:rsid w:val="00891E8B"/>
    <w:rsid w:val="0089280E"/>
    <w:rsid w:val="008928EA"/>
    <w:rsid w:val="008944AE"/>
    <w:rsid w:val="00894B76"/>
    <w:rsid w:val="00894FF0"/>
    <w:rsid w:val="008961AC"/>
    <w:rsid w:val="0089624B"/>
    <w:rsid w:val="008962A9"/>
    <w:rsid w:val="00896935"/>
    <w:rsid w:val="008976D5"/>
    <w:rsid w:val="00897FB6"/>
    <w:rsid w:val="008A02F0"/>
    <w:rsid w:val="008A19F8"/>
    <w:rsid w:val="008A340D"/>
    <w:rsid w:val="008A3A09"/>
    <w:rsid w:val="008A5136"/>
    <w:rsid w:val="008A578A"/>
    <w:rsid w:val="008A595B"/>
    <w:rsid w:val="008A61EA"/>
    <w:rsid w:val="008A7982"/>
    <w:rsid w:val="008B112F"/>
    <w:rsid w:val="008B14E1"/>
    <w:rsid w:val="008B327F"/>
    <w:rsid w:val="008B3B75"/>
    <w:rsid w:val="008B3CD7"/>
    <w:rsid w:val="008B3CFC"/>
    <w:rsid w:val="008B3F5F"/>
    <w:rsid w:val="008B6242"/>
    <w:rsid w:val="008C079C"/>
    <w:rsid w:val="008C0829"/>
    <w:rsid w:val="008C1441"/>
    <w:rsid w:val="008C2C22"/>
    <w:rsid w:val="008C2EFF"/>
    <w:rsid w:val="008C3926"/>
    <w:rsid w:val="008C6F2D"/>
    <w:rsid w:val="008D1002"/>
    <w:rsid w:val="008D142E"/>
    <w:rsid w:val="008D3A6F"/>
    <w:rsid w:val="008D3C6B"/>
    <w:rsid w:val="008D3CEC"/>
    <w:rsid w:val="008D4803"/>
    <w:rsid w:val="008D4CA6"/>
    <w:rsid w:val="008D6307"/>
    <w:rsid w:val="008D749B"/>
    <w:rsid w:val="008D7D42"/>
    <w:rsid w:val="008E0574"/>
    <w:rsid w:val="008E1041"/>
    <w:rsid w:val="008E4BFA"/>
    <w:rsid w:val="008E51C0"/>
    <w:rsid w:val="008E7619"/>
    <w:rsid w:val="008E7A2D"/>
    <w:rsid w:val="008F03A5"/>
    <w:rsid w:val="008F2AE0"/>
    <w:rsid w:val="008F3AB2"/>
    <w:rsid w:val="008F42A0"/>
    <w:rsid w:val="008F54BA"/>
    <w:rsid w:val="008F5E1D"/>
    <w:rsid w:val="008F5F15"/>
    <w:rsid w:val="008F68C3"/>
    <w:rsid w:val="008F6F29"/>
    <w:rsid w:val="00900909"/>
    <w:rsid w:val="00902BBB"/>
    <w:rsid w:val="00903B42"/>
    <w:rsid w:val="0090409A"/>
    <w:rsid w:val="00904121"/>
    <w:rsid w:val="00905119"/>
    <w:rsid w:val="00905D20"/>
    <w:rsid w:val="00906939"/>
    <w:rsid w:val="00907753"/>
    <w:rsid w:val="00907E44"/>
    <w:rsid w:val="009105C5"/>
    <w:rsid w:val="00911CBD"/>
    <w:rsid w:val="00913AF1"/>
    <w:rsid w:val="00914C5D"/>
    <w:rsid w:val="00915E9B"/>
    <w:rsid w:val="00915EBD"/>
    <w:rsid w:val="009162B8"/>
    <w:rsid w:val="00917318"/>
    <w:rsid w:val="00920131"/>
    <w:rsid w:val="00920B2B"/>
    <w:rsid w:val="009223E5"/>
    <w:rsid w:val="0092275B"/>
    <w:rsid w:val="00925B60"/>
    <w:rsid w:val="009269D6"/>
    <w:rsid w:val="00926CDA"/>
    <w:rsid w:val="0092723E"/>
    <w:rsid w:val="00927A26"/>
    <w:rsid w:val="00927F9A"/>
    <w:rsid w:val="009308D7"/>
    <w:rsid w:val="00930BB3"/>
    <w:rsid w:val="00930EDF"/>
    <w:rsid w:val="00937AD3"/>
    <w:rsid w:val="00940BA4"/>
    <w:rsid w:val="00941E97"/>
    <w:rsid w:val="009435A4"/>
    <w:rsid w:val="009455D2"/>
    <w:rsid w:val="0094725A"/>
    <w:rsid w:val="00947FB3"/>
    <w:rsid w:val="00952C56"/>
    <w:rsid w:val="009539C8"/>
    <w:rsid w:val="0095515B"/>
    <w:rsid w:val="009552BC"/>
    <w:rsid w:val="00955FF4"/>
    <w:rsid w:val="00957434"/>
    <w:rsid w:val="00957A30"/>
    <w:rsid w:val="00957B05"/>
    <w:rsid w:val="00957BDC"/>
    <w:rsid w:val="009602D8"/>
    <w:rsid w:val="00961584"/>
    <w:rsid w:val="00961663"/>
    <w:rsid w:val="00961AE4"/>
    <w:rsid w:val="009647A0"/>
    <w:rsid w:val="00964C81"/>
    <w:rsid w:val="0096590D"/>
    <w:rsid w:val="00967767"/>
    <w:rsid w:val="0097014D"/>
    <w:rsid w:val="0097241B"/>
    <w:rsid w:val="009725F6"/>
    <w:rsid w:val="0097520B"/>
    <w:rsid w:val="009756DA"/>
    <w:rsid w:val="00975839"/>
    <w:rsid w:val="00976F76"/>
    <w:rsid w:val="009775A5"/>
    <w:rsid w:val="00980E92"/>
    <w:rsid w:val="00986C17"/>
    <w:rsid w:val="00987404"/>
    <w:rsid w:val="009874E5"/>
    <w:rsid w:val="00990527"/>
    <w:rsid w:val="00991DE5"/>
    <w:rsid w:val="009937C5"/>
    <w:rsid w:val="009937F7"/>
    <w:rsid w:val="00996767"/>
    <w:rsid w:val="00996B37"/>
    <w:rsid w:val="00997421"/>
    <w:rsid w:val="00997703"/>
    <w:rsid w:val="00997B21"/>
    <w:rsid w:val="009A1E42"/>
    <w:rsid w:val="009A242F"/>
    <w:rsid w:val="009A2816"/>
    <w:rsid w:val="009A2893"/>
    <w:rsid w:val="009A36DE"/>
    <w:rsid w:val="009A3918"/>
    <w:rsid w:val="009A7162"/>
    <w:rsid w:val="009B2CDF"/>
    <w:rsid w:val="009B4100"/>
    <w:rsid w:val="009B6EC2"/>
    <w:rsid w:val="009B7FF5"/>
    <w:rsid w:val="009C0636"/>
    <w:rsid w:val="009C0EAB"/>
    <w:rsid w:val="009C24CD"/>
    <w:rsid w:val="009C35D7"/>
    <w:rsid w:val="009C3AF5"/>
    <w:rsid w:val="009C4865"/>
    <w:rsid w:val="009C4CE4"/>
    <w:rsid w:val="009C6FD5"/>
    <w:rsid w:val="009D0050"/>
    <w:rsid w:val="009D4E86"/>
    <w:rsid w:val="009D7421"/>
    <w:rsid w:val="009D7666"/>
    <w:rsid w:val="009D7717"/>
    <w:rsid w:val="009E025D"/>
    <w:rsid w:val="009E269F"/>
    <w:rsid w:val="009E3F88"/>
    <w:rsid w:val="009E4638"/>
    <w:rsid w:val="009E4B01"/>
    <w:rsid w:val="009E4C00"/>
    <w:rsid w:val="009E4FD8"/>
    <w:rsid w:val="009E545D"/>
    <w:rsid w:val="009E56DC"/>
    <w:rsid w:val="009E732F"/>
    <w:rsid w:val="009F0058"/>
    <w:rsid w:val="009F4527"/>
    <w:rsid w:val="009F4828"/>
    <w:rsid w:val="009F4A0E"/>
    <w:rsid w:val="009F5883"/>
    <w:rsid w:val="009F6CF9"/>
    <w:rsid w:val="009F76F1"/>
    <w:rsid w:val="00A00145"/>
    <w:rsid w:val="00A002DA"/>
    <w:rsid w:val="00A00596"/>
    <w:rsid w:val="00A00BAD"/>
    <w:rsid w:val="00A026D1"/>
    <w:rsid w:val="00A03830"/>
    <w:rsid w:val="00A0414E"/>
    <w:rsid w:val="00A04449"/>
    <w:rsid w:val="00A0494F"/>
    <w:rsid w:val="00A05203"/>
    <w:rsid w:val="00A06E06"/>
    <w:rsid w:val="00A10571"/>
    <w:rsid w:val="00A12514"/>
    <w:rsid w:val="00A13BA8"/>
    <w:rsid w:val="00A143BF"/>
    <w:rsid w:val="00A15374"/>
    <w:rsid w:val="00A15C9B"/>
    <w:rsid w:val="00A1655F"/>
    <w:rsid w:val="00A169BD"/>
    <w:rsid w:val="00A1784D"/>
    <w:rsid w:val="00A17E39"/>
    <w:rsid w:val="00A21969"/>
    <w:rsid w:val="00A22C2E"/>
    <w:rsid w:val="00A24641"/>
    <w:rsid w:val="00A30DCA"/>
    <w:rsid w:val="00A31C66"/>
    <w:rsid w:val="00A31F8C"/>
    <w:rsid w:val="00A32061"/>
    <w:rsid w:val="00A34758"/>
    <w:rsid w:val="00A34A86"/>
    <w:rsid w:val="00A35164"/>
    <w:rsid w:val="00A357B4"/>
    <w:rsid w:val="00A364E2"/>
    <w:rsid w:val="00A37B50"/>
    <w:rsid w:val="00A40B43"/>
    <w:rsid w:val="00A41D00"/>
    <w:rsid w:val="00A42012"/>
    <w:rsid w:val="00A42990"/>
    <w:rsid w:val="00A42BFF"/>
    <w:rsid w:val="00A50967"/>
    <w:rsid w:val="00A51102"/>
    <w:rsid w:val="00A53BB6"/>
    <w:rsid w:val="00A54B36"/>
    <w:rsid w:val="00A54D9A"/>
    <w:rsid w:val="00A55096"/>
    <w:rsid w:val="00A55A93"/>
    <w:rsid w:val="00A571C8"/>
    <w:rsid w:val="00A575F0"/>
    <w:rsid w:val="00A57E28"/>
    <w:rsid w:val="00A60C55"/>
    <w:rsid w:val="00A62B0F"/>
    <w:rsid w:val="00A63BC0"/>
    <w:rsid w:val="00A63DBF"/>
    <w:rsid w:val="00A64C02"/>
    <w:rsid w:val="00A64D13"/>
    <w:rsid w:val="00A65140"/>
    <w:rsid w:val="00A669F4"/>
    <w:rsid w:val="00A66AFF"/>
    <w:rsid w:val="00A704C8"/>
    <w:rsid w:val="00A713C3"/>
    <w:rsid w:val="00A71F72"/>
    <w:rsid w:val="00A7204B"/>
    <w:rsid w:val="00A72B26"/>
    <w:rsid w:val="00A72F81"/>
    <w:rsid w:val="00A751BF"/>
    <w:rsid w:val="00A75F28"/>
    <w:rsid w:val="00A7636E"/>
    <w:rsid w:val="00A77710"/>
    <w:rsid w:val="00A77F55"/>
    <w:rsid w:val="00A83B4D"/>
    <w:rsid w:val="00A855B2"/>
    <w:rsid w:val="00A85C37"/>
    <w:rsid w:val="00A87034"/>
    <w:rsid w:val="00A87DF3"/>
    <w:rsid w:val="00A906EF"/>
    <w:rsid w:val="00A910EF"/>
    <w:rsid w:val="00A9347A"/>
    <w:rsid w:val="00A935E0"/>
    <w:rsid w:val="00A936C1"/>
    <w:rsid w:val="00A93A8A"/>
    <w:rsid w:val="00A9444A"/>
    <w:rsid w:val="00A95BBF"/>
    <w:rsid w:val="00A95D20"/>
    <w:rsid w:val="00A965EC"/>
    <w:rsid w:val="00AA2211"/>
    <w:rsid w:val="00AA2EA2"/>
    <w:rsid w:val="00AA301B"/>
    <w:rsid w:val="00AA3096"/>
    <w:rsid w:val="00AA39E3"/>
    <w:rsid w:val="00AA3B29"/>
    <w:rsid w:val="00AA418C"/>
    <w:rsid w:val="00AA4407"/>
    <w:rsid w:val="00AA4AF3"/>
    <w:rsid w:val="00AA577E"/>
    <w:rsid w:val="00AA681B"/>
    <w:rsid w:val="00AA6886"/>
    <w:rsid w:val="00AA69AE"/>
    <w:rsid w:val="00AA72F2"/>
    <w:rsid w:val="00AB001B"/>
    <w:rsid w:val="00AB038B"/>
    <w:rsid w:val="00AB03A5"/>
    <w:rsid w:val="00AB150B"/>
    <w:rsid w:val="00AB17D2"/>
    <w:rsid w:val="00AB2FBE"/>
    <w:rsid w:val="00AB521A"/>
    <w:rsid w:val="00AB56FD"/>
    <w:rsid w:val="00AB5DBB"/>
    <w:rsid w:val="00AB756E"/>
    <w:rsid w:val="00AC0331"/>
    <w:rsid w:val="00AC27F4"/>
    <w:rsid w:val="00AC2BFD"/>
    <w:rsid w:val="00AC2C9F"/>
    <w:rsid w:val="00AC3415"/>
    <w:rsid w:val="00AC3BA0"/>
    <w:rsid w:val="00AC4231"/>
    <w:rsid w:val="00AC44FB"/>
    <w:rsid w:val="00AC734B"/>
    <w:rsid w:val="00AD0825"/>
    <w:rsid w:val="00AD22EE"/>
    <w:rsid w:val="00AD25B5"/>
    <w:rsid w:val="00AD32D7"/>
    <w:rsid w:val="00AD3948"/>
    <w:rsid w:val="00AD3E93"/>
    <w:rsid w:val="00AD3F2A"/>
    <w:rsid w:val="00AD4130"/>
    <w:rsid w:val="00AD4850"/>
    <w:rsid w:val="00AD52A3"/>
    <w:rsid w:val="00AD5477"/>
    <w:rsid w:val="00AD565C"/>
    <w:rsid w:val="00AD6DAD"/>
    <w:rsid w:val="00AD7778"/>
    <w:rsid w:val="00AD7883"/>
    <w:rsid w:val="00AD7B13"/>
    <w:rsid w:val="00AE1371"/>
    <w:rsid w:val="00AE29D6"/>
    <w:rsid w:val="00AE3156"/>
    <w:rsid w:val="00AE316D"/>
    <w:rsid w:val="00AE3D95"/>
    <w:rsid w:val="00AE4456"/>
    <w:rsid w:val="00AE4498"/>
    <w:rsid w:val="00AE59B1"/>
    <w:rsid w:val="00AE683E"/>
    <w:rsid w:val="00AE6CF6"/>
    <w:rsid w:val="00AE7E8B"/>
    <w:rsid w:val="00AF1F3D"/>
    <w:rsid w:val="00AF2B70"/>
    <w:rsid w:val="00AF3A26"/>
    <w:rsid w:val="00AF4AC0"/>
    <w:rsid w:val="00AF4EB7"/>
    <w:rsid w:val="00AF527D"/>
    <w:rsid w:val="00AF5A79"/>
    <w:rsid w:val="00AF63E4"/>
    <w:rsid w:val="00AF6871"/>
    <w:rsid w:val="00AF68E0"/>
    <w:rsid w:val="00AF6D8B"/>
    <w:rsid w:val="00AF6E5E"/>
    <w:rsid w:val="00AF6F6E"/>
    <w:rsid w:val="00AF7931"/>
    <w:rsid w:val="00AF7ACC"/>
    <w:rsid w:val="00B00229"/>
    <w:rsid w:val="00B013D3"/>
    <w:rsid w:val="00B01988"/>
    <w:rsid w:val="00B049B0"/>
    <w:rsid w:val="00B071F6"/>
    <w:rsid w:val="00B10988"/>
    <w:rsid w:val="00B1166E"/>
    <w:rsid w:val="00B11E61"/>
    <w:rsid w:val="00B11F6F"/>
    <w:rsid w:val="00B1327A"/>
    <w:rsid w:val="00B15DCE"/>
    <w:rsid w:val="00B16B6D"/>
    <w:rsid w:val="00B21111"/>
    <w:rsid w:val="00B21D07"/>
    <w:rsid w:val="00B21E90"/>
    <w:rsid w:val="00B2224F"/>
    <w:rsid w:val="00B223AF"/>
    <w:rsid w:val="00B2272B"/>
    <w:rsid w:val="00B2442F"/>
    <w:rsid w:val="00B25A5B"/>
    <w:rsid w:val="00B26802"/>
    <w:rsid w:val="00B26BBB"/>
    <w:rsid w:val="00B26EF9"/>
    <w:rsid w:val="00B31102"/>
    <w:rsid w:val="00B3204C"/>
    <w:rsid w:val="00B33C76"/>
    <w:rsid w:val="00B34DE5"/>
    <w:rsid w:val="00B36923"/>
    <w:rsid w:val="00B36FDB"/>
    <w:rsid w:val="00B40098"/>
    <w:rsid w:val="00B403B1"/>
    <w:rsid w:val="00B40471"/>
    <w:rsid w:val="00B412D2"/>
    <w:rsid w:val="00B42E92"/>
    <w:rsid w:val="00B43E5C"/>
    <w:rsid w:val="00B4407E"/>
    <w:rsid w:val="00B44F69"/>
    <w:rsid w:val="00B453C3"/>
    <w:rsid w:val="00B458B7"/>
    <w:rsid w:val="00B46BE0"/>
    <w:rsid w:val="00B475DD"/>
    <w:rsid w:val="00B47C7F"/>
    <w:rsid w:val="00B50B8D"/>
    <w:rsid w:val="00B514C5"/>
    <w:rsid w:val="00B51AB1"/>
    <w:rsid w:val="00B53A2B"/>
    <w:rsid w:val="00B53C4E"/>
    <w:rsid w:val="00B552ED"/>
    <w:rsid w:val="00B557AD"/>
    <w:rsid w:val="00B55B78"/>
    <w:rsid w:val="00B56ABB"/>
    <w:rsid w:val="00B56B4C"/>
    <w:rsid w:val="00B56D23"/>
    <w:rsid w:val="00B574BD"/>
    <w:rsid w:val="00B57D4C"/>
    <w:rsid w:val="00B606BA"/>
    <w:rsid w:val="00B60977"/>
    <w:rsid w:val="00B60DEB"/>
    <w:rsid w:val="00B62E9E"/>
    <w:rsid w:val="00B6314C"/>
    <w:rsid w:val="00B6333C"/>
    <w:rsid w:val="00B63D9C"/>
    <w:rsid w:val="00B675AA"/>
    <w:rsid w:val="00B7127A"/>
    <w:rsid w:val="00B71987"/>
    <w:rsid w:val="00B7251D"/>
    <w:rsid w:val="00B727D8"/>
    <w:rsid w:val="00B7314C"/>
    <w:rsid w:val="00B740AE"/>
    <w:rsid w:val="00B74406"/>
    <w:rsid w:val="00B759F8"/>
    <w:rsid w:val="00B75D24"/>
    <w:rsid w:val="00B75E2C"/>
    <w:rsid w:val="00B76A13"/>
    <w:rsid w:val="00B77E30"/>
    <w:rsid w:val="00B81668"/>
    <w:rsid w:val="00B81C3A"/>
    <w:rsid w:val="00B82961"/>
    <w:rsid w:val="00B83049"/>
    <w:rsid w:val="00B839AC"/>
    <w:rsid w:val="00B84AB5"/>
    <w:rsid w:val="00B84B39"/>
    <w:rsid w:val="00B85A39"/>
    <w:rsid w:val="00B87E40"/>
    <w:rsid w:val="00B90702"/>
    <w:rsid w:val="00B915E6"/>
    <w:rsid w:val="00B91C89"/>
    <w:rsid w:val="00B9251C"/>
    <w:rsid w:val="00B93179"/>
    <w:rsid w:val="00B9345A"/>
    <w:rsid w:val="00B94A12"/>
    <w:rsid w:val="00B95700"/>
    <w:rsid w:val="00B968BD"/>
    <w:rsid w:val="00B96A87"/>
    <w:rsid w:val="00BA2ADD"/>
    <w:rsid w:val="00BA2C91"/>
    <w:rsid w:val="00BA3BC2"/>
    <w:rsid w:val="00BA4112"/>
    <w:rsid w:val="00BA4EF3"/>
    <w:rsid w:val="00BA5DB6"/>
    <w:rsid w:val="00BA6287"/>
    <w:rsid w:val="00BA6481"/>
    <w:rsid w:val="00BA673A"/>
    <w:rsid w:val="00BA6B0C"/>
    <w:rsid w:val="00BA7A07"/>
    <w:rsid w:val="00BB06A5"/>
    <w:rsid w:val="00BB2041"/>
    <w:rsid w:val="00BB22DE"/>
    <w:rsid w:val="00BB2DEB"/>
    <w:rsid w:val="00BB49E6"/>
    <w:rsid w:val="00BB4AB0"/>
    <w:rsid w:val="00BB6B68"/>
    <w:rsid w:val="00BB711B"/>
    <w:rsid w:val="00BC0500"/>
    <w:rsid w:val="00BC0DE5"/>
    <w:rsid w:val="00BC1079"/>
    <w:rsid w:val="00BC2CE3"/>
    <w:rsid w:val="00BC37E9"/>
    <w:rsid w:val="00BC45DA"/>
    <w:rsid w:val="00BC5946"/>
    <w:rsid w:val="00BC6196"/>
    <w:rsid w:val="00BC650E"/>
    <w:rsid w:val="00BC7248"/>
    <w:rsid w:val="00BD0226"/>
    <w:rsid w:val="00BD0952"/>
    <w:rsid w:val="00BD12D9"/>
    <w:rsid w:val="00BD1583"/>
    <w:rsid w:val="00BD1A19"/>
    <w:rsid w:val="00BD2093"/>
    <w:rsid w:val="00BD2365"/>
    <w:rsid w:val="00BD2A62"/>
    <w:rsid w:val="00BD2D0E"/>
    <w:rsid w:val="00BD3625"/>
    <w:rsid w:val="00BD3C51"/>
    <w:rsid w:val="00BD429E"/>
    <w:rsid w:val="00BD4A69"/>
    <w:rsid w:val="00BD56D9"/>
    <w:rsid w:val="00BD646C"/>
    <w:rsid w:val="00BD6920"/>
    <w:rsid w:val="00BD7C52"/>
    <w:rsid w:val="00BE1496"/>
    <w:rsid w:val="00BE1BB2"/>
    <w:rsid w:val="00BE2061"/>
    <w:rsid w:val="00BE309F"/>
    <w:rsid w:val="00BE3A0C"/>
    <w:rsid w:val="00BE4F46"/>
    <w:rsid w:val="00BE5841"/>
    <w:rsid w:val="00BE6651"/>
    <w:rsid w:val="00BE7534"/>
    <w:rsid w:val="00BE75FF"/>
    <w:rsid w:val="00BF239A"/>
    <w:rsid w:val="00BF33F9"/>
    <w:rsid w:val="00BF464D"/>
    <w:rsid w:val="00BF4751"/>
    <w:rsid w:val="00BF6BC5"/>
    <w:rsid w:val="00C001C3"/>
    <w:rsid w:val="00C003FE"/>
    <w:rsid w:val="00C03063"/>
    <w:rsid w:val="00C0454A"/>
    <w:rsid w:val="00C0509F"/>
    <w:rsid w:val="00C06C8A"/>
    <w:rsid w:val="00C07F84"/>
    <w:rsid w:val="00C120D9"/>
    <w:rsid w:val="00C1286B"/>
    <w:rsid w:val="00C1359B"/>
    <w:rsid w:val="00C13A76"/>
    <w:rsid w:val="00C222AE"/>
    <w:rsid w:val="00C24AB1"/>
    <w:rsid w:val="00C25478"/>
    <w:rsid w:val="00C2614C"/>
    <w:rsid w:val="00C26927"/>
    <w:rsid w:val="00C305A7"/>
    <w:rsid w:val="00C31768"/>
    <w:rsid w:val="00C32314"/>
    <w:rsid w:val="00C33582"/>
    <w:rsid w:val="00C33DC2"/>
    <w:rsid w:val="00C3499B"/>
    <w:rsid w:val="00C34B54"/>
    <w:rsid w:val="00C3636B"/>
    <w:rsid w:val="00C4092B"/>
    <w:rsid w:val="00C40E09"/>
    <w:rsid w:val="00C4134D"/>
    <w:rsid w:val="00C413E8"/>
    <w:rsid w:val="00C41A80"/>
    <w:rsid w:val="00C41CC1"/>
    <w:rsid w:val="00C42E9F"/>
    <w:rsid w:val="00C436B0"/>
    <w:rsid w:val="00C43B0A"/>
    <w:rsid w:val="00C44215"/>
    <w:rsid w:val="00C45100"/>
    <w:rsid w:val="00C476F0"/>
    <w:rsid w:val="00C50F95"/>
    <w:rsid w:val="00C529E0"/>
    <w:rsid w:val="00C53E31"/>
    <w:rsid w:val="00C5409C"/>
    <w:rsid w:val="00C556FC"/>
    <w:rsid w:val="00C55CC9"/>
    <w:rsid w:val="00C56B6D"/>
    <w:rsid w:val="00C5710D"/>
    <w:rsid w:val="00C571D2"/>
    <w:rsid w:val="00C57867"/>
    <w:rsid w:val="00C57D6D"/>
    <w:rsid w:val="00C607ED"/>
    <w:rsid w:val="00C6252F"/>
    <w:rsid w:val="00C63D63"/>
    <w:rsid w:val="00C6464F"/>
    <w:rsid w:val="00C65912"/>
    <w:rsid w:val="00C66207"/>
    <w:rsid w:val="00C701C9"/>
    <w:rsid w:val="00C70557"/>
    <w:rsid w:val="00C73D82"/>
    <w:rsid w:val="00C753AC"/>
    <w:rsid w:val="00C82A6F"/>
    <w:rsid w:val="00C8321B"/>
    <w:rsid w:val="00C83432"/>
    <w:rsid w:val="00C83467"/>
    <w:rsid w:val="00C855BD"/>
    <w:rsid w:val="00C8589C"/>
    <w:rsid w:val="00C86BE4"/>
    <w:rsid w:val="00C8788B"/>
    <w:rsid w:val="00C87C09"/>
    <w:rsid w:val="00C90290"/>
    <w:rsid w:val="00C903CE"/>
    <w:rsid w:val="00C90487"/>
    <w:rsid w:val="00C9075C"/>
    <w:rsid w:val="00C90780"/>
    <w:rsid w:val="00C91B8A"/>
    <w:rsid w:val="00C925DB"/>
    <w:rsid w:val="00C92B3F"/>
    <w:rsid w:val="00C97356"/>
    <w:rsid w:val="00CA01C5"/>
    <w:rsid w:val="00CA1EED"/>
    <w:rsid w:val="00CA3646"/>
    <w:rsid w:val="00CA3922"/>
    <w:rsid w:val="00CA6486"/>
    <w:rsid w:val="00CA67AF"/>
    <w:rsid w:val="00CA72F9"/>
    <w:rsid w:val="00CB05AC"/>
    <w:rsid w:val="00CB0C6A"/>
    <w:rsid w:val="00CB0D06"/>
    <w:rsid w:val="00CB0DA5"/>
    <w:rsid w:val="00CB2DF2"/>
    <w:rsid w:val="00CB48A2"/>
    <w:rsid w:val="00CB663D"/>
    <w:rsid w:val="00CB71F6"/>
    <w:rsid w:val="00CC0188"/>
    <w:rsid w:val="00CC093D"/>
    <w:rsid w:val="00CC0A6B"/>
    <w:rsid w:val="00CC2081"/>
    <w:rsid w:val="00CC241D"/>
    <w:rsid w:val="00CC2622"/>
    <w:rsid w:val="00CC2F98"/>
    <w:rsid w:val="00CC413E"/>
    <w:rsid w:val="00CC5B20"/>
    <w:rsid w:val="00CC6BEB"/>
    <w:rsid w:val="00CC7D2C"/>
    <w:rsid w:val="00CC7FA2"/>
    <w:rsid w:val="00CD25F5"/>
    <w:rsid w:val="00CD27AB"/>
    <w:rsid w:val="00CD2F49"/>
    <w:rsid w:val="00CD3190"/>
    <w:rsid w:val="00CD3A73"/>
    <w:rsid w:val="00CD6101"/>
    <w:rsid w:val="00CD6393"/>
    <w:rsid w:val="00CD69D9"/>
    <w:rsid w:val="00CD7C97"/>
    <w:rsid w:val="00CE031E"/>
    <w:rsid w:val="00CE1C89"/>
    <w:rsid w:val="00CE2E2A"/>
    <w:rsid w:val="00CE59F3"/>
    <w:rsid w:val="00CE6767"/>
    <w:rsid w:val="00CE77B8"/>
    <w:rsid w:val="00CF3218"/>
    <w:rsid w:val="00CF3AD7"/>
    <w:rsid w:val="00CF531A"/>
    <w:rsid w:val="00CF5694"/>
    <w:rsid w:val="00CF5E55"/>
    <w:rsid w:val="00CF5FBC"/>
    <w:rsid w:val="00CF6A83"/>
    <w:rsid w:val="00CF7040"/>
    <w:rsid w:val="00D0102B"/>
    <w:rsid w:val="00D034AB"/>
    <w:rsid w:val="00D0380B"/>
    <w:rsid w:val="00D041E8"/>
    <w:rsid w:val="00D053C1"/>
    <w:rsid w:val="00D066F4"/>
    <w:rsid w:val="00D077A6"/>
    <w:rsid w:val="00D10F72"/>
    <w:rsid w:val="00D13A08"/>
    <w:rsid w:val="00D16525"/>
    <w:rsid w:val="00D206A8"/>
    <w:rsid w:val="00D211F6"/>
    <w:rsid w:val="00D21D98"/>
    <w:rsid w:val="00D22DE6"/>
    <w:rsid w:val="00D2415F"/>
    <w:rsid w:val="00D24FC6"/>
    <w:rsid w:val="00D30968"/>
    <w:rsid w:val="00D30E83"/>
    <w:rsid w:val="00D3309A"/>
    <w:rsid w:val="00D3340F"/>
    <w:rsid w:val="00D3537A"/>
    <w:rsid w:val="00D36075"/>
    <w:rsid w:val="00D374DF"/>
    <w:rsid w:val="00D412D4"/>
    <w:rsid w:val="00D420B3"/>
    <w:rsid w:val="00D42BE5"/>
    <w:rsid w:val="00D43CAF"/>
    <w:rsid w:val="00D44064"/>
    <w:rsid w:val="00D4474C"/>
    <w:rsid w:val="00D4580E"/>
    <w:rsid w:val="00D4627A"/>
    <w:rsid w:val="00D46730"/>
    <w:rsid w:val="00D50DB1"/>
    <w:rsid w:val="00D526F8"/>
    <w:rsid w:val="00D5495B"/>
    <w:rsid w:val="00D56000"/>
    <w:rsid w:val="00D566E5"/>
    <w:rsid w:val="00D56A20"/>
    <w:rsid w:val="00D57A54"/>
    <w:rsid w:val="00D60236"/>
    <w:rsid w:val="00D60D0C"/>
    <w:rsid w:val="00D60D1F"/>
    <w:rsid w:val="00D61021"/>
    <w:rsid w:val="00D624D5"/>
    <w:rsid w:val="00D64CB0"/>
    <w:rsid w:val="00D65559"/>
    <w:rsid w:val="00D6599D"/>
    <w:rsid w:val="00D660C1"/>
    <w:rsid w:val="00D66ADE"/>
    <w:rsid w:val="00D66E37"/>
    <w:rsid w:val="00D67C12"/>
    <w:rsid w:val="00D732D9"/>
    <w:rsid w:val="00D74044"/>
    <w:rsid w:val="00D7491A"/>
    <w:rsid w:val="00D752C3"/>
    <w:rsid w:val="00D752F4"/>
    <w:rsid w:val="00D77533"/>
    <w:rsid w:val="00D77CE0"/>
    <w:rsid w:val="00D80BAB"/>
    <w:rsid w:val="00D81C23"/>
    <w:rsid w:val="00D82106"/>
    <w:rsid w:val="00D83002"/>
    <w:rsid w:val="00D837CE"/>
    <w:rsid w:val="00D8409D"/>
    <w:rsid w:val="00D843CD"/>
    <w:rsid w:val="00D8478A"/>
    <w:rsid w:val="00D858BE"/>
    <w:rsid w:val="00D85A0F"/>
    <w:rsid w:val="00D85DEC"/>
    <w:rsid w:val="00D85E9E"/>
    <w:rsid w:val="00D87D30"/>
    <w:rsid w:val="00D9048C"/>
    <w:rsid w:val="00D91D2B"/>
    <w:rsid w:val="00D93A5D"/>
    <w:rsid w:val="00D93B6A"/>
    <w:rsid w:val="00D95278"/>
    <w:rsid w:val="00D96BF4"/>
    <w:rsid w:val="00DA39E1"/>
    <w:rsid w:val="00DA3E5C"/>
    <w:rsid w:val="00DA3F15"/>
    <w:rsid w:val="00DA48AE"/>
    <w:rsid w:val="00DA4E71"/>
    <w:rsid w:val="00DA6191"/>
    <w:rsid w:val="00DB0C0D"/>
    <w:rsid w:val="00DB1143"/>
    <w:rsid w:val="00DB1CC2"/>
    <w:rsid w:val="00DB1D49"/>
    <w:rsid w:val="00DB2B52"/>
    <w:rsid w:val="00DB3F47"/>
    <w:rsid w:val="00DB52B4"/>
    <w:rsid w:val="00DB540C"/>
    <w:rsid w:val="00DB54B3"/>
    <w:rsid w:val="00DB6ED1"/>
    <w:rsid w:val="00DB6FFB"/>
    <w:rsid w:val="00DB73D5"/>
    <w:rsid w:val="00DC0A8A"/>
    <w:rsid w:val="00DC136F"/>
    <w:rsid w:val="00DC2062"/>
    <w:rsid w:val="00DC2551"/>
    <w:rsid w:val="00DC32AA"/>
    <w:rsid w:val="00DC3FCB"/>
    <w:rsid w:val="00DC4923"/>
    <w:rsid w:val="00DC5145"/>
    <w:rsid w:val="00DC6507"/>
    <w:rsid w:val="00DD12A8"/>
    <w:rsid w:val="00DD2AD9"/>
    <w:rsid w:val="00DD338D"/>
    <w:rsid w:val="00DD4144"/>
    <w:rsid w:val="00DD4354"/>
    <w:rsid w:val="00DD447A"/>
    <w:rsid w:val="00DD5A79"/>
    <w:rsid w:val="00DD5C17"/>
    <w:rsid w:val="00DE1381"/>
    <w:rsid w:val="00DE3660"/>
    <w:rsid w:val="00DE3EF7"/>
    <w:rsid w:val="00DE4E3C"/>
    <w:rsid w:val="00DE503F"/>
    <w:rsid w:val="00DE5981"/>
    <w:rsid w:val="00DE5AC2"/>
    <w:rsid w:val="00DF10BF"/>
    <w:rsid w:val="00DF37DA"/>
    <w:rsid w:val="00DF3D38"/>
    <w:rsid w:val="00DF4275"/>
    <w:rsid w:val="00DF7E34"/>
    <w:rsid w:val="00E0063B"/>
    <w:rsid w:val="00E01E2D"/>
    <w:rsid w:val="00E051DB"/>
    <w:rsid w:val="00E05E4A"/>
    <w:rsid w:val="00E06154"/>
    <w:rsid w:val="00E10937"/>
    <w:rsid w:val="00E115EA"/>
    <w:rsid w:val="00E11953"/>
    <w:rsid w:val="00E1338F"/>
    <w:rsid w:val="00E133CC"/>
    <w:rsid w:val="00E13AEC"/>
    <w:rsid w:val="00E150CC"/>
    <w:rsid w:val="00E15622"/>
    <w:rsid w:val="00E16380"/>
    <w:rsid w:val="00E16F61"/>
    <w:rsid w:val="00E17142"/>
    <w:rsid w:val="00E20106"/>
    <w:rsid w:val="00E201C3"/>
    <w:rsid w:val="00E21905"/>
    <w:rsid w:val="00E21DED"/>
    <w:rsid w:val="00E22B9B"/>
    <w:rsid w:val="00E22CC9"/>
    <w:rsid w:val="00E243E3"/>
    <w:rsid w:val="00E2675D"/>
    <w:rsid w:val="00E2799E"/>
    <w:rsid w:val="00E319A4"/>
    <w:rsid w:val="00E31D86"/>
    <w:rsid w:val="00E32456"/>
    <w:rsid w:val="00E34001"/>
    <w:rsid w:val="00E35616"/>
    <w:rsid w:val="00E37D70"/>
    <w:rsid w:val="00E409A6"/>
    <w:rsid w:val="00E40B8E"/>
    <w:rsid w:val="00E41A35"/>
    <w:rsid w:val="00E42713"/>
    <w:rsid w:val="00E42BBC"/>
    <w:rsid w:val="00E44907"/>
    <w:rsid w:val="00E44EA5"/>
    <w:rsid w:val="00E4571E"/>
    <w:rsid w:val="00E502F5"/>
    <w:rsid w:val="00E5057C"/>
    <w:rsid w:val="00E50F6A"/>
    <w:rsid w:val="00E51F2D"/>
    <w:rsid w:val="00E52E81"/>
    <w:rsid w:val="00E5585F"/>
    <w:rsid w:val="00E55F52"/>
    <w:rsid w:val="00E56281"/>
    <w:rsid w:val="00E56421"/>
    <w:rsid w:val="00E56647"/>
    <w:rsid w:val="00E56918"/>
    <w:rsid w:val="00E60167"/>
    <w:rsid w:val="00E61356"/>
    <w:rsid w:val="00E61D88"/>
    <w:rsid w:val="00E62983"/>
    <w:rsid w:val="00E629A8"/>
    <w:rsid w:val="00E62AB3"/>
    <w:rsid w:val="00E62D74"/>
    <w:rsid w:val="00E65AD1"/>
    <w:rsid w:val="00E662E1"/>
    <w:rsid w:val="00E678FA"/>
    <w:rsid w:val="00E70BF9"/>
    <w:rsid w:val="00E70C52"/>
    <w:rsid w:val="00E7163E"/>
    <w:rsid w:val="00E7310B"/>
    <w:rsid w:val="00E73AC5"/>
    <w:rsid w:val="00E7429C"/>
    <w:rsid w:val="00E74776"/>
    <w:rsid w:val="00E74BFD"/>
    <w:rsid w:val="00E7528E"/>
    <w:rsid w:val="00E7613B"/>
    <w:rsid w:val="00E764B3"/>
    <w:rsid w:val="00E77026"/>
    <w:rsid w:val="00E81026"/>
    <w:rsid w:val="00E814F3"/>
    <w:rsid w:val="00E83E88"/>
    <w:rsid w:val="00E90CAB"/>
    <w:rsid w:val="00E91193"/>
    <w:rsid w:val="00E93B3B"/>
    <w:rsid w:val="00E95690"/>
    <w:rsid w:val="00E96223"/>
    <w:rsid w:val="00EA0833"/>
    <w:rsid w:val="00EA09D8"/>
    <w:rsid w:val="00EA1137"/>
    <w:rsid w:val="00EA343A"/>
    <w:rsid w:val="00EA4468"/>
    <w:rsid w:val="00EA4FBD"/>
    <w:rsid w:val="00EA5F67"/>
    <w:rsid w:val="00EA6DAF"/>
    <w:rsid w:val="00EA7FA6"/>
    <w:rsid w:val="00EB00E2"/>
    <w:rsid w:val="00EB04F6"/>
    <w:rsid w:val="00EB0614"/>
    <w:rsid w:val="00EB2086"/>
    <w:rsid w:val="00EB498A"/>
    <w:rsid w:val="00EB4BE0"/>
    <w:rsid w:val="00EB665F"/>
    <w:rsid w:val="00EB7A18"/>
    <w:rsid w:val="00EB7D3F"/>
    <w:rsid w:val="00EC09DE"/>
    <w:rsid w:val="00EC09FD"/>
    <w:rsid w:val="00EC10BA"/>
    <w:rsid w:val="00EC2B2E"/>
    <w:rsid w:val="00EC4600"/>
    <w:rsid w:val="00EC50AD"/>
    <w:rsid w:val="00EC71C8"/>
    <w:rsid w:val="00EC7512"/>
    <w:rsid w:val="00ED0250"/>
    <w:rsid w:val="00ED19F4"/>
    <w:rsid w:val="00ED1A08"/>
    <w:rsid w:val="00ED250A"/>
    <w:rsid w:val="00ED2A5D"/>
    <w:rsid w:val="00ED3BB0"/>
    <w:rsid w:val="00ED587B"/>
    <w:rsid w:val="00ED5D35"/>
    <w:rsid w:val="00ED65DB"/>
    <w:rsid w:val="00ED6838"/>
    <w:rsid w:val="00ED7DA4"/>
    <w:rsid w:val="00ED7F91"/>
    <w:rsid w:val="00EE0DC5"/>
    <w:rsid w:val="00EE0ED0"/>
    <w:rsid w:val="00EE20C9"/>
    <w:rsid w:val="00EE2A7B"/>
    <w:rsid w:val="00EE2D6F"/>
    <w:rsid w:val="00EE484D"/>
    <w:rsid w:val="00EE52F8"/>
    <w:rsid w:val="00EE6206"/>
    <w:rsid w:val="00EE6A85"/>
    <w:rsid w:val="00EE74C4"/>
    <w:rsid w:val="00EE7845"/>
    <w:rsid w:val="00EF3432"/>
    <w:rsid w:val="00EF3F39"/>
    <w:rsid w:val="00EF470B"/>
    <w:rsid w:val="00EF5AE2"/>
    <w:rsid w:val="00EF79A0"/>
    <w:rsid w:val="00F02111"/>
    <w:rsid w:val="00F02B17"/>
    <w:rsid w:val="00F058C4"/>
    <w:rsid w:val="00F05E41"/>
    <w:rsid w:val="00F0655F"/>
    <w:rsid w:val="00F07436"/>
    <w:rsid w:val="00F07822"/>
    <w:rsid w:val="00F10249"/>
    <w:rsid w:val="00F1079E"/>
    <w:rsid w:val="00F11481"/>
    <w:rsid w:val="00F14421"/>
    <w:rsid w:val="00F14BD7"/>
    <w:rsid w:val="00F14C65"/>
    <w:rsid w:val="00F151D6"/>
    <w:rsid w:val="00F153C5"/>
    <w:rsid w:val="00F15855"/>
    <w:rsid w:val="00F16B6D"/>
    <w:rsid w:val="00F16F75"/>
    <w:rsid w:val="00F1799D"/>
    <w:rsid w:val="00F2000A"/>
    <w:rsid w:val="00F200E9"/>
    <w:rsid w:val="00F2054D"/>
    <w:rsid w:val="00F210EA"/>
    <w:rsid w:val="00F215EA"/>
    <w:rsid w:val="00F24676"/>
    <w:rsid w:val="00F24C25"/>
    <w:rsid w:val="00F26337"/>
    <w:rsid w:val="00F27CE7"/>
    <w:rsid w:val="00F30350"/>
    <w:rsid w:val="00F305DF"/>
    <w:rsid w:val="00F311AE"/>
    <w:rsid w:val="00F313C4"/>
    <w:rsid w:val="00F31F61"/>
    <w:rsid w:val="00F327B8"/>
    <w:rsid w:val="00F32A19"/>
    <w:rsid w:val="00F33D80"/>
    <w:rsid w:val="00F353EC"/>
    <w:rsid w:val="00F36132"/>
    <w:rsid w:val="00F3624A"/>
    <w:rsid w:val="00F368FF"/>
    <w:rsid w:val="00F37827"/>
    <w:rsid w:val="00F4178C"/>
    <w:rsid w:val="00F435F4"/>
    <w:rsid w:val="00F43E22"/>
    <w:rsid w:val="00F46F55"/>
    <w:rsid w:val="00F476AF"/>
    <w:rsid w:val="00F50852"/>
    <w:rsid w:val="00F52244"/>
    <w:rsid w:val="00F52F55"/>
    <w:rsid w:val="00F533D3"/>
    <w:rsid w:val="00F535D4"/>
    <w:rsid w:val="00F53E3B"/>
    <w:rsid w:val="00F54F27"/>
    <w:rsid w:val="00F55B76"/>
    <w:rsid w:val="00F60C46"/>
    <w:rsid w:val="00F60C4C"/>
    <w:rsid w:val="00F62035"/>
    <w:rsid w:val="00F62C7E"/>
    <w:rsid w:val="00F62D47"/>
    <w:rsid w:val="00F64803"/>
    <w:rsid w:val="00F64FC3"/>
    <w:rsid w:val="00F664FF"/>
    <w:rsid w:val="00F71B7B"/>
    <w:rsid w:val="00F71BE2"/>
    <w:rsid w:val="00F72CF4"/>
    <w:rsid w:val="00F735BC"/>
    <w:rsid w:val="00F74177"/>
    <w:rsid w:val="00F742F9"/>
    <w:rsid w:val="00F7582A"/>
    <w:rsid w:val="00F76969"/>
    <w:rsid w:val="00F76B20"/>
    <w:rsid w:val="00F77322"/>
    <w:rsid w:val="00F77939"/>
    <w:rsid w:val="00F814E6"/>
    <w:rsid w:val="00F81FB2"/>
    <w:rsid w:val="00F8461E"/>
    <w:rsid w:val="00F8575B"/>
    <w:rsid w:val="00F86782"/>
    <w:rsid w:val="00F90543"/>
    <w:rsid w:val="00F91072"/>
    <w:rsid w:val="00F93A87"/>
    <w:rsid w:val="00F948B0"/>
    <w:rsid w:val="00F94DA0"/>
    <w:rsid w:val="00F953B8"/>
    <w:rsid w:val="00F9685E"/>
    <w:rsid w:val="00F96AA4"/>
    <w:rsid w:val="00F96BE7"/>
    <w:rsid w:val="00F96C2D"/>
    <w:rsid w:val="00F97126"/>
    <w:rsid w:val="00FA0B50"/>
    <w:rsid w:val="00FA16B5"/>
    <w:rsid w:val="00FA1B99"/>
    <w:rsid w:val="00FA1F26"/>
    <w:rsid w:val="00FA6385"/>
    <w:rsid w:val="00FA669A"/>
    <w:rsid w:val="00FA7409"/>
    <w:rsid w:val="00FA7C21"/>
    <w:rsid w:val="00FB0AF8"/>
    <w:rsid w:val="00FB0D47"/>
    <w:rsid w:val="00FB31E0"/>
    <w:rsid w:val="00FB4165"/>
    <w:rsid w:val="00FB68C8"/>
    <w:rsid w:val="00FB777C"/>
    <w:rsid w:val="00FB78E6"/>
    <w:rsid w:val="00FC00B5"/>
    <w:rsid w:val="00FC18E9"/>
    <w:rsid w:val="00FC1EE9"/>
    <w:rsid w:val="00FC250C"/>
    <w:rsid w:val="00FC2620"/>
    <w:rsid w:val="00FC3153"/>
    <w:rsid w:val="00FC6852"/>
    <w:rsid w:val="00FC72AD"/>
    <w:rsid w:val="00FD1991"/>
    <w:rsid w:val="00FD3B9F"/>
    <w:rsid w:val="00FD5107"/>
    <w:rsid w:val="00FD5CF4"/>
    <w:rsid w:val="00FD5E22"/>
    <w:rsid w:val="00FD63B6"/>
    <w:rsid w:val="00FD7C7D"/>
    <w:rsid w:val="00FE0267"/>
    <w:rsid w:val="00FE2874"/>
    <w:rsid w:val="00FE3C26"/>
    <w:rsid w:val="00FE4637"/>
    <w:rsid w:val="00FE4C7A"/>
    <w:rsid w:val="00FE66B3"/>
    <w:rsid w:val="00FF0221"/>
    <w:rsid w:val="00FF1D3A"/>
    <w:rsid w:val="00FF26F9"/>
    <w:rsid w:val="00FF415D"/>
    <w:rsid w:val="00FF4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CCBF3"/>
  <w15:docId w15:val="{C58E9F79-EB6E-4A73-BF36-5D1894E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085"/>
    <w:rPr>
      <w:rFonts w:ascii="Arial" w:hAnsi="Arial" w:cs="Arial"/>
      <w:sz w:val="24"/>
      <w:szCs w:val="24"/>
      <w:lang w:val="en-US" w:eastAsia="en-US"/>
    </w:rPr>
  </w:style>
  <w:style w:type="paragraph" w:styleId="Heading1">
    <w:name w:val="heading 1"/>
    <w:aliases w:val="Part"/>
    <w:basedOn w:val="Normal"/>
    <w:next w:val="Normal"/>
    <w:link w:val="Heading1Char"/>
    <w:qFormat/>
    <w:rsid w:val="005F45A2"/>
    <w:pPr>
      <w:keepNext/>
      <w:spacing w:before="240" w:after="60"/>
      <w:outlineLvl w:val="0"/>
    </w:pPr>
    <w:rPr>
      <w:b/>
      <w:bCs/>
      <w:kern w:val="32"/>
      <w:sz w:val="32"/>
      <w:szCs w:val="32"/>
    </w:rPr>
  </w:style>
  <w:style w:type="paragraph" w:styleId="Heading2">
    <w:name w:val="heading 2"/>
    <w:basedOn w:val="Normal"/>
    <w:next w:val="Normal"/>
    <w:qFormat/>
    <w:rsid w:val="00B53A2B"/>
    <w:pPr>
      <w:keepNext/>
      <w:spacing w:before="240" w:after="60"/>
      <w:outlineLvl w:val="1"/>
    </w:pPr>
    <w:rPr>
      <w:b/>
      <w:bCs/>
      <w:i/>
      <w:iCs/>
      <w:sz w:val="28"/>
      <w:szCs w:val="28"/>
    </w:rPr>
  </w:style>
  <w:style w:type="paragraph" w:styleId="Heading3">
    <w:name w:val="heading 3"/>
    <w:basedOn w:val="Normal"/>
    <w:next w:val="Normal"/>
    <w:qFormat/>
    <w:rsid w:val="004B19F3"/>
    <w:pPr>
      <w:keepNext/>
      <w:spacing w:before="240" w:after="60"/>
      <w:outlineLvl w:val="2"/>
    </w:pPr>
    <w:rPr>
      <w:b/>
      <w:bCs/>
      <w:sz w:val="26"/>
      <w:szCs w:val="26"/>
    </w:rPr>
  </w:style>
  <w:style w:type="paragraph" w:styleId="Heading4">
    <w:name w:val="heading 4"/>
    <w:basedOn w:val="Normal"/>
    <w:next w:val="Normal"/>
    <w:qFormat/>
    <w:rsid w:val="004B19F3"/>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775EAE"/>
    <w:pPr>
      <w:spacing w:before="240" w:after="60"/>
      <w:outlineLvl w:val="4"/>
    </w:pPr>
    <w:rPr>
      <w:rFonts w:ascii="Times New Roman" w:hAnsi="Times New Roman" w:cs="Times New Roman"/>
      <w:b/>
      <w:bCs/>
      <w:i/>
      <w:iCs/>
      <w:sz w:val="26"/>
      <w:szCs w:val="26"/>
    </w:rPr>
  </w:style>
  <w:style w:type="paragraph" w:styleId="Heading6">
    <w:name w:val="heading 6"/>
    <w:basedOn w:val="Normal"/>
    <w:next w:val="Normal"/>
    <w:qFormat/>
    <w:rsid w:val="007B1085"/>
    <w:pPr>
      <w:keepNext/>
      <w:outlineLvl w:val="5"/>
    </w:pPr>
    <w:rPr>
      <w:rFonts w:ascii="Courier New" w:hAnsi="Courier New" w:cs="Courier New"/>
      <w:b/>
      <w:i/>
      <w:iCs/>
      <w:sz w:val="20"/>
    </w:rPr>
  </w:style>
  <w:style w:type="paragraph" w:styleId="Heading7">
    <w:name w:val="heading 7"/>
    <w:basedOn w:val="Normal"/>
    <w:next w:val="Normal"/>
    <w:qFormat/>
    <w:rsid w:val="006302A4"/>
    <w:pPr>
      <w:spacing w:before="240" w:after="60"/>
      <w:outlineLvl w:val="6"/>
    </w:pPr>
    <w:rPr>
      <w:rFonts w:ascii="Times New Roman" w:hAnsi="Times New Roman" w:cs="Times New Roman"/>
    </w:rPr>
  </w:style>
  <w:style w:type="paragraph" w:styleId="Heading8">
    <w:name w:val="heading 8"/>
    <w:basedOn w:val="Normal"/>
    <w:next w:val="Normal"/>
    <w:qFormat/>
    <w:rsid w:val="007B1085"/>
    <w:pPr>
      <w:keepNext/>
      <w:outlineLvl w:val="7"/>
    </w:pPr>
    <w:rPr>
      <w:rFonts w:ascii="Courier New" w:hAnsi="Courier New" w:cs="Courier New"/>
      <w:b/>
      <w:bCs/>
      <w:sz w:val="20"/>
    </w:rPr>
  </w:style>
  <w:style w:type="paragraph" w:styleId="Heading9">
    <w:name w:val="heading 9"/>
    <w:basedOn w:val="Normal"/>
    <w:next w:val="Normal"/>
    <w:qFormat/>
    <w:rsid w:val="006302A4"/>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7B1085"/>
    <w:rPr>
      <w:rFonts w:cs="Times New Roman"/>
      <w:color w:val="000000"/>
      <w:szCs w:val="20"/>
    </w:rPr>
  </w:style>
  <w:style w:type="character" w:styleId="Hyperlink">
    <w:name w:val="Hyperlink"/>
    <w:rsid w:val="007B1085"/>
    <w:rPr>
      <w:color w:val="0000FF"/>
      <w:u w:val="single"/>
    </w:rPr>
  </w:style>
  <w:style w:type="paragraph" w:styleId="Header">
    <w:name w:val="header"/>
    <w:aliases w:val="Header Char,h,Header - HPS Document,even"/>
    <w:basedOn w:val="Normal"/>
    <w:link w:val="HeaderChar1"/>
    <w:rsid w:val="007B1085"/>
    <w:pPr>
      <w:tabs>
        <w:tab w:val="center" w:pos="4320"/>
        <w:tab w:val="right" w:pos="8640"/>
      </w:tabs>
    </w:pPr>
  </w:style>
  <w:style w:type="paragraph" w:styleId="Footer">
    <w:name w:val="footer"/>
    <w:basedOn w:val="Normal"/>
    <w:link w:val="FooterChar"/>
    <w:rsid w:val="007B1085"/>
    <w:pPr>
      <w:tabs>
        <w:tab w:val="center" w:pos="4320"/>
        <w:tab w:val="right" w:pos="8640"/>
      </w:tabs>
    </w:pPr>
  </w:style>
  <w:style w:type="paragraph" w:styleId="BodyTextIndent">
    <w:name w:val="Body Text Indent"/>
    <w:basedOn w:val="Normal"/>
    <w:rsid w:val="00AD52A3"/>
    <w:pPr>
      <w:spacing w:after="120"/>
      <w:ind w:left="360"/>
    </w:pPr>
  </w:style>
  <w:style w:type="paragraph" w:styleId="BodyText">
    <w:name w:val="Body Text"/>
    <w:aliases w:val="Orig Qstn,Original Question,Body Text 11py justified"/>
    <w:basedOn w:val="Normal"/>
    <w:rsid w:val="00AD52A3"/>
    <w:pPr>
      <w:spacing w:after="120"/>
    </w:pPr>
    <w:rPr>
      <w:rFonts w:ascii="Times New Roman" w:hAnsi="Times New Roman" w:cs="Times New Roman"/>
      <w:sz w:val="20"/>
      <w:szCs w:val="20"/>
    </w:rPr>
  </w:style>
  <w:style w:type="paragraph" w:customStyle="1" w:styleId="SectionTitle">
    <w:name w:val="Section Title"/>
    <w:basedOn w:val="Normal"/>
    <w:next w:val="Objective"/>
    <w:rsid w:val="007A1708"/>
    <w:pPr>
      <w:pBdr>
        <w:bottom w:val="single" w:sz="6" w:space="1" w:color="808080"/>
      </w:pBdr>
      <w:spacing w:before="220" w:line="220" w:lineRule="atLeast"/>
    </w:pPr>
    <w:rPr>
      <w:rFonts w:ascii="Garamond" w:hAnsi="Garamond" w:cs="Times New Roman"/>
      <w:caps/>
      <w:spacing w:val="15"/>
      <w:sz w:val="20"/>
      <w:szCs w:val="20"/>
    </w:rPr>
  </w:style>
  <w:style w:type="paragraph" w:customStyle="1" w:styleId="Objective">
    <w:name w:val="Objective"/>
    <w:basedOn w:val="Normal"/>
    <w:next w:val="BodyText"/>
    <w:rsid w:val="007A1708"/>
    <w:pPr>
      <w:spacing w:before="60" w:after="220" w:line="220" w:lineRule="atLeast"/>
      <w:jc w:val="both"/>
    </w:pPr>
    <w:rPr>
      <w:rFonts w:ascii="Garamond" w:hAnsi="Garamond" w:cs="Times New Roman"/>
      <w:sz w:val="22"/>
      <w:szCs w:val="20"/>
    </w:rPr>
  </w:style>
  <w:style w:type="paragraph" w:customStyle="1" w:styleId="CompanyName">
    <w:name w:val="Company Name"/>
    <w:basedOn w:val="Normal"/>
    <w:next w:val="JobTitle"/>
    <w:rsid w:val="007A1708"/>
    <w:pPr>
      <w:tabs>
        <w:tab w:val="left" w:pos="1440"/>
        <w:tab w:val="right" w:pos="6480"/>
      </w:tabs>
      <w:spacing w:before="220" w:line="220" w:lineRule="atLeast"/>
    </w:pPr>
    <w:rPr>
      <w:rFonts w:ascii="Garamond" w:hAnsi="Garamond" w:cs="Times New Roman"/>
      <w:sz w:val="22"/>
      <w:szCs w:val="20"/>
    </w:rPr>
  </w:style>
  <w:style w:type="paragraph" w:customStyle="1" w:styleId="JobTitle">
    <w:name w:val="Job Title"/>
    <w:next w:val="Achievement"/>
    <w:link w:val="JobTitleChar"/>
    <w:rsid w:val="007A1708"/>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7A1708"/>
    <w:pPr>
      <w:numPr>
        <w:numId w:val="1"/>
      </w:numPr>
      <w:spacing w:after="60" w:line="240" w:lineRule="atLeast"/>
      <w:jc w:val="both"/>
    </w:pPr>
    <w:rPr>
      <w:rFonts w:ascii="Garamond" w:hAnsi="Garamond"/>
      <w:sz w:val="22"/>
    </w:rPr>
  </w:style>
  <w:style w:type="paragraph" w:customStyle="1" w:styleId="Name">
    <w:name w:val="Name"/>
    <w:basedOn w:val="Normal"/>
    <w:next w:val="Normal"/>
    <w:rsid w:val="007A1708"/>
    <w:pPr>
      <w:spacing w:after="440" w:line="240" w:lineRule="atLeast"/>
      <w:jc w:val="center"/>
    </w:pPr>
    <w:rPr>
      <w:rFonts w:ascii="Garamond" w:hAnsi="Garamond" w:cs="Times New Roman"/>
      <w:caps/>
      <w:spacing w:val="80"/>
      <w:position w:val="12"/>
      <w:sz w:val="44"/>
      <w:szCs w:val="20"/>
    </w:rPr>
  </w:style>
  <w:style w:type="paragraph" w:customStyle="1" w:styleId="Address1">
    <w:name w:val="Address 1"/>
    <w:basedOn w:val="Normal"/>
    <w:rsid w:val="007A1708"/>
    <w:pPr>
      <w:framePr w:w="8640" w:h="1066"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paragraph" w:customStyle="1" w:styleId="Address2">
    <w:name w:val="Address 2"/>
    <w:basedOn w:val="Normal"/>
    <w:rsid w:val="007A1708"/>
    <w:pPr>
      <w:framePr w:w="8640" w:h="1310"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character" w:customStyle="1" w:styleId="text1">
    <w:name w:val="text1"/>
    <w:rsid w:val="006302A4"/>
    <w:rPr>
      <w:rFonts w:ascii="Verdana" w:hAnsi="Verdana" w:hint="default"/>
      <w:b w:val="0"/>
      <w:bCs w:val="0"/>
      <w:i w:val="0"/>
      <w:iCs w:val="0"/>
      <w:sz w:val="20"/>
      <w:szCs w:val="20"/>
    </w:rPr>
  </w:style>
  <w:style w:type="paragraph" w:customStyle="1" w:styleId="SideHeading">
    <w:name w:val="Side Heading"/>
    <w:basedOn w:val="Normal"/>
    <w:rsid w:val="00DC0A8A"/>
    <w:pPr>
      <w:tabs>
        <w:tab w:val="left" w:pos="1530"/>
        <w:tab w:val="left" w:pos="3690"/>
        <w:tab w:val="left" w:pos="5850"/>
        <w:tab w:val="left" w:pos="8010"/>
      </w:tabs>
      <w:spacing w:before="180" w:after="120"/>
      <w:ind w:left="1440" w:hanging="1440"/>
    </w:pPr>
    <w:rPr>
      <w:b/>
      <w:sz w:val="18"/>
      <w:szCs w:val="20"/>
    </w:rPr>
  </w:style>
  <w:style w:type="paragraph" w:customStyle="1" w:styleId="TableBody">
    <w:name w:val="Table Body"/>
    <w:basedOn w:val="Header"/>
    <w:rsid w:val="00DC0A8A"/>
    <w:pPr>
      <w:tabs>
        <w:tab w:val="clear" w:pos="4320"/>
        <w:tab w:val="clear" w:pos="8640"/>
        <w:tab w:val="right" w:leader="dot" w:pos="1944"/>
      </w:tabs>
    </w:pPr>
    <w:rPr>
      <w:rFonts w:ascii="Times New Roman" w:hAnsi="Times New Roman" w:cs="Times New Roman"/>
      <w:sz w:val="18"/>
      <w:szCs w:val="20"/>
    </w:rPr>
  </w:style>
  <w:style w:type="paragraph" w:customStyle="1" w:styleId="SideHeading1">
    <w:name w:val="Side Heading1"/>
    <w:basedOn w:val="SideHeading"/>
    <w:rsid w:val="00DC0A8A"/>
    <w:pPr>
      <w:spacing w:after="0"/>
    </w:pPr>
  </w:style>
  <w:style w:type="paragraph" w:customStyle="1" w:styleId="TitleA">
    <w:name w:val="Title A"/>
    <w:basedOn w:val="Normal"/>
    <w:rsid w:val="00DC0A8A"/>
    <w:pPr>
      <w:ind w:left="1440"/>
    </w:pPr>
    <w:rPr>
      <w:rFonts w:ascii="Times New Roman" w:hAnsi="Times New Roman" w:cs="Times New Roman"/>
      <w:sz w:val="22"/>
      <w:szCs w:val="20"/>
    </w:rPr>
  </w:style>
  <w:style w:type="paragraph" w:customStyle="1" w:styleId="BulletA">
    <w:name w:val="Bullet A"/>
    <w:basedOn w:val="Normal"/>
    <w:rsid w:val="00DC0A8A"/>
    <w:pPr>
      <w:tabs>
        <w:tab w:val="left" w:pos="-720"/>
      </w:tabs>
      <w:suppressAutoHyphens/>
      <w:ind w:left="1800" w:hanging="360"/>
    </w:pPr>
    <w:rPr>
      <w:rFonts w:ascii="Times New Roman" w:hAnsi="Times New Roman" w:cs="Times New Roman"/>
      <w:sz w:val="22"/>
      <w:szCs w:val="20"/>
    </w:rPr>
  </w:style>
  <w:style w:type="paragraph" w:customStyle="1" w:styleId="xl28">
    <w:name w:val="xl28"/>
    <w:basedOn w:val="Normal"/>
    <w:rsid w:val="00DC0A8A"/>
    <w:pPr>
      <w:pBdr>
        <w:left w:val="single" w:sz="4" w:space="0" w:color="C0C0C0"/>
        <w:right w:val="single" w:sz="4" w:space="0" w:color="C0C0C0"/>
      </w:pBdr>
      <w:spacing w:before="100" w:beforeAutospacing="1" w:after="100" w:afterAutospacing="1"/>
    </w:pPr>
    <w:rPr>
      <w:rFonts w:ascii="Arial Unicode MS" w:eastAsia="Arial Unicode MS" w:hAnsi="Arial Unicode MS" w:cs="Times New Roman"/>
    </w:rPr>
  </w:style>
  <w:style w:type="paragraph" w:customStyle="1" w:styleId="xl33">
    <w:name w:val="xl33"/>
    <w:basedOn w:val="Normal"/>
    <w:rsid w:val="00DC0A8A"/>
    <w:pPr>
      <w:pBdr>
        <w:bottom w:val="single" w:sz="4" w:space="0" w:color="C0C0C0"/>
      </w:pBdr>
      <w:spacing w:before="100" w:beforeAutospacing="1" w:after="100" w:afterAutospacing="1"/>
      <w:jc w:val="right"/>
      <w:textAlignment w:val="top"/>
    </w:pPr>
    <w:rPr>
      <w:rFonts w:ascii="Times New Roman" w:eastAsia="Arial Unicode MS" w:hAnsi="Times New Roman" w:cs="Times New Roman"/>
      <w:sz w:val="18"/>
      <w:szCs w:val="18"/>
    </w:rPr>
  </w:style>
  <w:style w:type="character" w:customStyle="1" w:styleId="postbody1">
    <w:name w:val="postbody1"/>
    <w:rsid w:val="005F45A2"/>
    <w:rPr>
      <w:sz w:val="20"/>
      <w:szCs w:val="20"/>
    </w:rPr>
  </w:style>
  <w:style w:type="character" w:customStyle="1" w:styleId="postbody">
    <w:name w:val="postbody"/>
    <w:basedOn w:val="DefaultParagraphFont"/>
    <w:rsid w:val="005F45A2"/>
  </w:style>
  <w:style w:type="paragraph" w:styleId="Title">
    <w:name w:val="Title"/>
    <w:aliases w:val=" Char Char Char Char Char"/>
    <w:basedOn w:val="Normal"/>
    <w:link w:val="TitleChar"/>
    <w:qFormat/>
    <w:rsid w:val="0011005B"/>
    <w:pPr>
      <w:jc w:val="center"/>
    </w:pPr>
    <w:rPr>
      <w:rFonts w:ascii="Times New Roman" w:hAnsi="Times New Roman" w:cs="Times New Roman"/>
      <w:b/>
      <w:sz w:val="28"/>
      <w:szCs w:val="20"/>
      <w:lang w:val="en-AU"/>
    </w:rPr>
  </w:style>
  <w:style w:type="paragraph" w:styleId="NormalWeb">
    <w:name w:val="Normal (Web)"/>
    <w:basedOn w:val="Normal"/>
    <w:link w:val="NormalWebChar"/>
    <w:uiPriority w:val="99"/>
    <w:rsid w:val="004B19F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1"/>
    <w:rsid w:val="004B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styleId="HTMLTypewriter">
    <w:name w:val="HTML Typewriter"/>
    <w:rsid w:val="004B19F3"/>
    <w:rPr>
      <w:rFonts w:ascii="Courier New" w:eastAsia="Arial Unicode MS" w:hAnsi="Courier New" w:cs="Courier New" w:hint="default"/>
      <w:sz w:val="20"/>
      <w:szCs w:val="20"/>
    </w:rPr>
  </w:style>
  <w:style w:type="paragraph" w:styleId="BodyText2">
    <w:name w:val="Body Text 2"/>
    <w:basedOn w:val="Normal"/>
    <w:link w:val="BodyText2Char"/>
    <w:rsid w:val="004B19F3"/>
    <w:pPr>
      <w:spacing w:after="120" w:line="480" w:lineRule="auto"/>
    </w:pPr>
    <w:rPr>
      <w:rFonts w:ascii="Times New Roman" w:hAnsi="Times New Roman" w:cs="Times New Roman"/>
    </w:rPr>
  </w:style>
  <w:style w:type="character" w:customStyle="1" w:styleId="txtgrayintro1">
    <w:name w:val="txtgrayintro1"/>
    <w:rsid w:val="004B19F3"/>
    <w:rPr>
      <w:rFonts w:ascii="Verdana" w:hAnsi="Verdana" w:hint="default"/>
      <w:strike w:val="0"/>
      <w:dstrike w:val="0"/>
      <w:color w:val="666666"/>
      <w:sz w:val="17"/>
      <w:szCs w:val="17"/>
      <w:u w:val="none"/>
      <w:effect w:val="none"/>
    </w:rPr>
  </w:style>
  <w:style w:type="character" w:customStyle="1" w:styleId="goohl0">
    <w:name w:val="goohl0"/>
    <w:basedOn w:val="DefaultParagraphFont"/>
    <w:rsid w:val="004B19F3"/>
  </w:style>
  <w:style w:type="paragraph" w:styleId="BalloonText">
    <w:name w:val="Balloon Text"/>
    <w:basedOn w:val="Normal"/>
    <w:semiHidden/>
    <w:rsid w:val="00883B8C"/>
    <w:rPr>
      <w:rFonts w:ascii="Tahoma" w:hAnsi="Tahoma" w:cs="Tahoma"/>
      <w:sz w:val="16"/>
      <w:szCs w:val="16"/>
    </w:rPr>
  </w:style>
  <w:style w:type="paragraph" w:styleId="BodyTextIndent3">
    <w:name w:val="Body Text Indent 3"/>
    <w:basedOn w:val="Normal"/>
    <w:rsid w:val="002C142B"/>
    <w:pPr>
      <w:spacing w:after="120"/>
      <w:ind w:left="360"/>
    </w:pPr>
    <w:rPr>
      <w:sz w:val="16"/>
      <w:szCs w:val="16"/>
    </w:rPr>
  </w:style>
  <w:style w:type="paragraph" w:customStyle="1" w:styleId="Title1">
    <w:name w:val="Title1"/>
    <w:basedOn w:val="Normal"/>
    <w:rsid w:val="002C142B"/>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sz w:val="22"/>
      <w:szCs w:val="22"/>
    </w:rPr>
  </w:style>
  <w:style w:type="paragraph" w:styleId="BodyTextIndent2">
    <w:name w:val="Body Text Indent 2"/>
    <w:basedOn w:val="Normal"/>
    <w:rsid w:val="00C305A7"/>
    <w:pPr>
      <w:spacing w:after="120" w:line="480" w:lineRule="auto"/>
      <w:ind w:left="360"/>
    </w:pPr>
  </w:style>
  <w:style w:type="paragraph" w:styleId="EndnoteText">
    <w:name w:val="endnote text"/>
    <w:basedOn w:val="Normal"/>
    <w:semiHidden/>
    <w:rsid w:val="00C305A7"/>
    <w:pPr>
      <w:widowControl w:val="0"/>
    </w:pPr>
    <w:rPr>
      <w:rFonts w:ascii="Courier New" w:hAnsi="Courier New" w:cs="Times New Roman"/>
      <w:szCs w:val="20"/>
    </w:rPr>
  </w:style>
  <w:style w:type="table" w:styleId="TableGrid">
    <w:name w:val="Table Grid"/>
    <w:basedOn w:val="TableNormal"/>
    <w:rsid w:val="000F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rsid w:val="00F535D4"/>
    <w:pPr>
      <w:outlineLvl w:val="1"/>
    </w:pPr>
    <w:rPr>
      <w:rFonts w:ascii="Verdana" w:hAnsi="Verdana" w:cs="Times New Roman"/>
      <w:b/>
      <w:sz w:val="22"/>
      <w:szCs w:val="20"/>
      <w:lang w:val="en-GB" w:eastAsia="en-GB"/>
    </w:rPr>
  </w:style>
  <w:style w:type="paragraph" w:customStyle="1" w:styleId="bulletedlist">
    <w:name w:val="bulleted list"/>
    <w:basedOn w:val="Normal"/>
    <w:rsid w:val="00F535D4"/>
    <w:pPr>
      <w:numPr>
        <w:numId w:val="2"/>
      </w:numPr>
      <w:spacing w:before="40" w:after="40"/>
    </w:pPr>
    <w:rPr>
      <w:rFonts w:ascii="Verdana" w:hAnsi="Verdana" w:cs="Times New Roman"/>
      <w:sz w:val="20"/>
      <w:szCs w:val="20"/>
    </w:rPr>
  </w:style>
  <w:style w:type="paragraph" w:customStyle="1" w:styleId="EnvironmentStyle">
    <w:name w:val="Environment Style"/>
    <w:basedOn w:val="Header"/>
    <w:rsid w:val="00F535D4"/>
    <w:pPr>
      <w:suppressAutoHyphens/>
      <w:ind w:left="720"/>
    </w:pPr>
    <w:rPr>
      <w:rFonts w:ascii="Verdana" w:hAnsi="Verdana" w:cs="Times New Roman"/>
      <w:sz w:val="20"/>
      <w:szCs w:val="20"/>
      <w:lang w:eastAsia="te-IN" w:bidi="te-IN"/>
    </w:rPr>
  </w:style>
  <w:style w:type="paragraph" w:customStyle="1" w:styleId="DescriptionStyle">
    <w:name w:val="Description Style"/>
    <w:basedOn w:val="Header"/>
    <w:rsid w:val="00F535D4"/>
    <w:pPr>
      <w:tabs>
        <w:tab w:val="clear" w:pos="4320"/>
        <w:tab w:val="clear" w:pos="8640"/>
      </w:tabs>
      <w:suppressAutoHyphens/>
      <w:ind w:left="144" w:firstLine="720"/>
    </w:pPr>
    <w:rPr>
      <w:rFonts w:ascii="Verdana" w:hAnsi="Verdana" w:cs="Times New Roman"/>
      <w:sz w:val="20"/>
      <w:szCs w:val="20"/>
      <w:lang w:eastAsia="te-IN" w:bidi="te-IN"/>
    </w:rPr>
  </w:style>
  <w:style w:type="paragraph" w:customStyle="1" w:styleId="StyleArialFirstline025">
    <w:name w:val="Style Arial First line:  0.25&quot;"/>
    <w:basedOn w:val="Normal"/>
    <w:rsid w:val="00F535D4"/>
    <w:pPr>
      <w:ind w:firstLine="360"/>
    </w:pPr>
    <w:rPr>
      <w:rFonts w:ascii="Verdana" w:hAnsi="Verdana" w:cs="Times New Roman"/>
      <w:sz w:val="20"/>
      <w:szCs w:val="20"/>
    </w:rPr>
  </w:style>
  <w:style w:type="paragraph" w:customStyle="1" w:styleId="StyleArialLeft025Hanging225">
    <w:name w:val="Style Arial Left:  0.25&quot; Hanging:  2.25&quot;"/>
    <w:basedOn w:val="Normal"/>
    <w:rsid w:val="00F535D4"/>
    <w:pPr>
      <w:ind w:left="3600" w:hanging="3240"/>
    </w:pPr>
    <w:rPr>
      <w:rFonts w:ascii="Verdana" w:hAnsi="Verdana" w:cs="Times New Roman"/>
      <w:sz w:val="20"/>
      <w:szCs w:val="20"/>
    </w:rPr>
  </w:style>
  <w:style w:type="paragraph" w:customStyle="1" w:styleId="Styleheading2ComplexArial">
    <w:name w:val="Style heading 2 + (Complex) Arial"/>
    <w:basedOn w:val="Heading21"/>
    <w:rsid w:val="00F535D4"/>
    <w:pPr>
      <w:shd w:val="clear" w:color="auto" w:fill="D9D9D9"/>
    </w:pPr>
    <w:rPr>
      <w:rFonts w:cs="Arial"/>
    </w:rPr>
  </w:style>
  <w:style w:type="paragraph" w:customStyle="1" w:styleId="Designation">
    <w:name w:val="Designation"/>
    <w:basedOn w:val="Heading3"/>
    <w:rsid w:val="00F535D4"/>
    <w:pPr>
      <w:spacing w:before="0"/>
    </w:pPr>
    <w:rPr>
      <w:rFonts w:ascii="Verdana" w:hAnsi="Verdana"/>
      <w:sz w:val="20"/>
    </w:rPr>
  </w:style>
  <w:style w:type="character" w:customStyle="1" w:styleId="Heading4CharChar">
    <w:name w:val="Heading 4 Char Char"/>
    <w:rsid w:val="00F535D4"/>
    <w:rPr>
      <w:rFonts w:ascii="Bookman" w:hAnsi="Bookman"/>
      <w:b/>
      <w:bCs/>
      <w:sz w:val="22"/>
      <w:szCs w:val="24"/>
      <w:lang w:val="en-US" w:eastAsia="en-US" w:bidi="ar-SA"/>
    </w:rPr>
  </w:style>
  <w:style w:type="paragraph" w:customStyle="1" w:styleId="Project">
    <w:name w:val="Project"/>
    <w:rsid w:val="00F535D4"/>
    <w:rPr>
      <w:rFonts w:ascii="Verdana" w:hAnsi="Verdana"/>
      <w:b/>
      <w:szCs w:val="22"/>
      <w:lang w:val="en-US" w:eastAsia="en-US"/>
    </w:rPr>
  </w:style>
  <w:style w:type="paragraph" w:styleId="CommentText">
    <w:name w:val="annotation text"/>
    <w:basedOn w:val="Normal"/>
    <w:link w:val="CommentTextChar"/>
    <w:semiHidden/>
    <w:rsid w:val="00483F73"/>
    <w:rPr>
      <w:rFonts w:ascii="Times New Roman" w:hAnsi="Times New Roman" w:cs="Times New Roman"/>
      <w:sz w:val="20"/>
      <w:szCs w:val="20"/>
    </w:rPr>
  </w:style>
  <w:style w:type="paragraph" w:styleId="List">
    <w:name w:val="List"/>
    <w:basedOn w:val="Normal"/>
    <w:rsid w:val="00483F73"/>
    <w:pPr>
      <w:ind w:left="360" w:hanging="360"/>
    </w:pPr>
    <w:rPr>
      <w:rFonts w:ascii="Times New Roman" w:hAnsi="Times New Roman" w:cs="Times New Roman"/>
      <w:sz w:val="20"/>
      <w:szCs w:val="20"/>
    </w:rPr>
  </w:style>
  <w:style w:type="character" w:customStyle="1" w:styleId="text">
    <w:name w:val="text"/>
    <w:basedOn w:val="DefaultParagraphFont"/>
    <w:rsid w:val="00483F73"/>
  </w:style>
  <w:style w:type="paragraph" w:styleId="ListBullet">
    <w:name w:val="List Bullet"/>
    <w:basedOn w:val="Normal"/>
    <w:rsid w:val="00D67C12"/>
    <w:pPr>
      <w:tabs>
        <w:tab w:val="num" w:pos="720"/>
      </w:tabs>
      <w:suppressAutoHyphens/>
      <w:jc w:val="both"/>
    </w:pPr>
    <w:rPr>
      <w:rFonts w:ascii="Times New Roman" w:eastAsia="MS Mincho" w:hAnsi="Times New Roman" w:cs="Times New Roman"/>
      <w:sz w:val="22"/>
      <w:szCs w:val="22"/>
      <w:lang w:eastAsia="ar-SA"/>
    </w:rPr>
  </w:style>
  <w:style w:type="paragraph" w:styleId="PlainText">
    <w:name w:val="Plain Text"/>
    <w:aliases w:val="Plain Text Char Char Char Char Char,Plain Text Char Char Char Char"/>
    <w:basedOn w:val="Normal"/>
    <w:link w:val="PlainTextChar1"/>
    <w:rsid w:val="00D67C12"/>
    <w:pPr>
      <w:suppressAutoHyphens/>
    </w:pPr>
    <w:rPr>
      <w:rFonts w:ascii="Courier New" w:hAnsi="Courier New" w:cs="Courier New"/>
      <w:sz w:val="20"/>
      <w:szCs w:val="20"/>
      <w:lang w:eastAsia="ar-SA"/>
    </w:rPr>
  </w:style>
  <w:style w:type="paragraph" w:customStyle="1" w:styleId="Normal10">
    <w:name w:val="Normal+10"/>
    <w:basedOn w:val="Heading1"/>
    <w:rsid w:val="00D67C12"/>
    <w:pPr>
      <w:suppressAutoHyphens/>
      <w:spacing w:before="0" w:after="0"/>
      <w:jc w:val="both"/>
    </w:pPr>
    <w:rPr>
      <w:rFonts w:ascii="Times New Roman" w:hAnsi="Times New Roman" w:cs="Times New Roman"/>
      <w:bCs w:val="0"/>
      <w:kern w:val="0"/>
      <w:sz w:val="22"/>
      <w:szCs w:val="22"/>
      <w:lang w:eastAsia="ar-SA"/>
    </w:rPr>
  </w:style>
  <w:style w:type="paragraph" w:customStyle="1" w:styleId="NormalArielChar">
    <w:name w:val="Normal +Ariel Char"/>
    <w:basedOn w:val="PlainText"/>
    <w:rsid w:val="008B3CFC"/>
    <w:pPr>
      <w:suppressAutoHyphens w:val="0"/>
      <w:jc w:val="center"/>
    </w:pPr>
    <w:rPr>
      <w:rFonts w:ascii="Arial" w:hAnsi="Arial" w:cs="Arial"/>
      <w:b/>
      <w:sz w:val="32"/>
      <w:lang w:eastAsia="en-US"/>
    </w:rPr>
  </w:style>
  <w:style w:type="character" w:customStyle="1" w:styleId="HTMLPreformattedChar1">
    <w:name w:val="HTML Preformatted Char1"/>
    <w:link w:val="HTMLPreformatted"/>
    <w:rsid w:val="00F15855"/>
    <w:rPr>
      <w:rFonts w:ascii="Courier New" w:hAnsi="Courier New"/>
      <w:lang w:val="en-US" w:eastAsia="en-US" w:bidi="ar-SA"/>
    </w:rPr>
  </w:style>
  <w:style w:type="character" w:customStyle="1" w:styleId="HeaderChar1">
    <w:name w:val="Header Char1"/>
    <w:aliases w:val="Header Char Char,h Char,Header - HPS Document Char,even Char"/>
    <w:link w:val="Header"/>
    <w:rsid w:val="00F15855"/>
    <w:rPr>
      <w:rFonts w:ascii="Arial" w:hAnsi="Arial" w:cs="Arial"/>
      <w:sz w:val="24"/>
      <w:szCs w:val="24"/>
      <w:lang w:val="en-US" w:eastAsia="en-US" w:bidi="ar-SA"/>
    </w:rPr>
  </w:style>
  <w:style w:type="paragraph" w:customStyle="1" w:styleId="A2">
    <w:name w:val="A2"/>
    <w:rsid w:val="00F15855"/>
    <w:pPr>
      <w:autoSpaceDE w:val="0"/>
      <w:autoSpaceDN w:val="0"/>
      <w:spacing w:after="113"/>
      <w:jc w:val="both"/>
    </w:pPr>
    <w:rPr>
      <w:rFonts w:ascii="Garamond" w:hAnsi="Garamond"/>
      <w:lang w:val="en-US" w:eastAsia="en-US"/>
    </w:rPr>
  </w:style>
  <w:style w:type="paragraph" w:styleId="FootnoteText">
    <w:name w:val="footnote text"/>
    <w:basedOn w:val="Normal"/>
    <w:semiHidden/>
    <w:rsid w:val="00F15855"/>
    <w:pPr>
      <w:autoSpaceDE w:val="0"/>
      <w:autoSpaceDN w:val="0"/>
    </w:pPr>
    <w:rPr>
      <w:sz w:val="20"/>
      <w:szCs w:val="20"/>
    </w:rPr>
  </w:style>
  <w:style w:type="paragraph" w:customStyle="1" w:styleId="Head1Bullet">
    <w:name w:val="Head1Bullet"/>
    <w:rsid w:val="004700FE"/>
    <w:pPr>
      <w:numPr>
        <w:numId w:val="3"/>
      </w:numPr>
    </w:pPr>
    <w:rPr>
      <w:rFonts w:ascii="Verdana" w:hAnsi="Verdana" w:cs="Verdana"/>
      <w:sz w:val="18"/>
      <w:szCs w:val="18"/>
      <w:lang w:val="en-US" w:eastAsia="en-US"/>
    </w:rPr>
  </w:style>
  <w:style w:type="paragraph" w:styleId="Caption">
    <w:name w:val="caption"/>
    <w:basedOn w:val="Normal"/>
    <w:next w:val="Normal"/>
    <w:qFormat/>
    <w:rsid w:val="00A87034"/>
    <w:rPr>
      <w:b/>
      <w:bCs/>
      <w:sz w:val="22"/>
      <w:szCs w:val="22"/>
    </w:rPr>
  </w:style>
  <w:style w:type="character" w:customStyle="1" w:styleId="messagetext1">
    <w:name w:val="messagetext1"/>
    <w:rsid w:val="00884F29"/>
    <w:rPr>
      <w:rFonts w:ascii="Arial" w:hAnsi="Arial" w:cs="Arial" w:hint="default"/>
      <w:sz w:val="20"/>
      <w:szCs w:val="20"/>
    </w:rPr>
  </w:style>
  <w:style w:type="paragraph" w:customStyle="1" w:styleId="Resume-Normal">
    <w:name w:val="Resume - Normal"/>
    <w:basedOn w:val="Normal"/>
    <w:rsid w:val="00D7491A"/>
    <w:rPr>
      <w:rFonts w:cs="Times New Roman"/>
      <w:sz w:val="20"/>
      <w:szCs w:val="20"/>
    </w:rPr>
  </w:style>
  <w:style w:type="paragraph" w:customStyle="1" w:styleId="Resume-Bullet1">
    <w:name w:val="Resume - Bullet 1"/>
    <w:basedOn w:val="Normal"/>
    <w:rsid w:val="00D7491A"/>
    <w:pPr>
      <w:numPr>
        <w:numId w:val="4"/>
      </w:numPr>
      <w:spacing w:before="20" w:line="220" w:lineRule="exact"/>
    </w:pPr>
    <w:rPr>
      <w:rFonts w:cs="Times New Roman"/>
      <w:sz w:val="20"/>
      <w:szCs w:val="20"/>
    </w:rPr>
  </w:style>
  <w:style w:type="paragraph" w:customStyle="1" w:styleId="Resume-Employer">
    <w:name w:val="Resume - Employer"/>
    <w:basedOn w:val="Normal"/>
    <w:rsid w:val="00D7491A"/>
    <w:pPr>
      <w:keepNext/>
      <w:tabs>
        <w:tab w:val="right" w:pos="10080"/>
      </w:tabs>
      <w:spacing w:before="180"/>
    </w:pPr>
    <w:rPr>
      <w:rFonts w:cs="Times New Roman"/>
      <w:b/>
      <w:sz w:val="20"/>
      <w:szCs w:val="20"/>
    </w:rPr>
  </w:style>
  <w:style w:type="paragraph" w:customStyle="1" w:styleId="Resume-SectionHeading">
    <w:name w:val="Resume - Section Heading"/>
    <w:basedOn w:val="Resume-Normal"/>
    <w:next w:val="Normal"/>
    <w:rsid w:val="00D7491A"/>
    <w:pPr>
      <w:keepNext/>
      <w:pBdr>
        <w:top w:val="single" w:sz="6" w:space="1" w:color="auto"/>
      </w:pBdr>
      <w:spacing w:before="240" w:after="60"/>
    </w:pPr>
    <w:rPr>
      <w:b/>
      <w:caps/>
    </w:rPr>
  </w:style>
  <w:style w:type="paragraph" w:styleId="Date">
    <w:name w:val="Date"/>
    <w:basedOn w:val="Normal"/>
    <w:next w:val="Normal"/>
    <w:rsid w:val="00A83B4D"/>
    <w:pPr>
      <w:overflowPunct w:val="0"/>
      <w:autoSpaceDE w:val="0"/>
      <w:autoSpaceDN w:val="0"/>
      <w:adjustRightInd w:val="0"/>
      <w:textAlignment w:val="baseline"/>
    </w:pPr>
    <w:rPr>
      <w:rFonts w:ascii="Times New Roman" w:hAnsi="Times New Roman" w:cs="Times New Roman"/>
      <w:sz w:val="20"/>
      <w:szCs w:val="20"/>
    </w:rPr>
  </w:style>
  <w:style w:type="paragraph" w:customStyle="1" w:styleId="Bodytext0">
    <w:name w:val="Body_text"/>
    <w:basedOn w:val="Normal"/>
    <w:rsid w:val="00AE683E"/>
    <w:pPr>
      <w:autoSpaceDE w:val="0"/>
      <w:autoSpaceDN w:val="0"/>
      <w:spacing w:after="120"/>
      <w:jc w:val="both"/>
    </w:pPr>
    <w:rPr>
      <w:rFonts w:ascii="Times New Roman" w:hAnsi="Times New Roman" w:cs="Times New Roman"/>
      <w:sz w:val="22"/>
      <w:szCs w:val="22"/>
    </w:rPr>
  </w:style>
  <w:style w:type="paragraph" w:customStyle="1" w:styleId="kpmgbody">
    <w:name w:val="kpmgbody"/>
    <w:basedOn w:val="BodyText"/>
    <w:rsid w:val="00AE683E"/>
    <w:pPr>
      <w:spacing w:before="40" w:after="40" w:line="360" w:lineRule="auto"/>
      <w:jc w:val="both"/>
    </w:pPr>
    <w:rPr>
      <w:rFonts w:ascii="Century Gothic" w:hAnsi="Century Gothic"/>
      <w:b/>
      <w:sz w:val="22"/>
    </w:rPr>
  </w:style>
  <w:style w:type="paragraph" w:customStyle="1" w:styleId="CompanyNameOne">
    <w:name w:val="Company Name One"/>
    <w:basedOn w:val="Normal"/>
    <w:next w:val="Normal"/>
    <w:rsid w:val="00EC09DE"/>
    <w:pPr>
      <w:tabs>
        <w:tab w:val="left" w:pos="2160"/>
        <w:tab w:val="right" w:pos="6480"/>
        <w:tab w:val="left" w:pos="9432"/>
      </w:tabs>
      <w:spacing w:before="220" w:after="40" w:line="220" w:lineRule="atLeast"/>
      <w:ind w:right="-360"/>
    </w:pPr>
    <w:rPr>
      <w:rFonts w:cs="Times New Roman"/>
      <w:sz w:val="18"/>
      <w:szCs w:val="20"/>
    </w:rPr>
  </w:style>
  <w:style w:type="paragraph" w:customStyle="1" w:styleId="NormalArial">
    <w:name w:val="Normal + Arial"/>
    <w:aliases w:val="9 pt,Normal + Verdana,Black,Justified,10 pt,First line:  0.5&quot; + Left:  0.25&quot;,First line...,Normal + Bold,Italic"/>
    <w:basedOn w:val="Achievement"/>
    <w:link w:val="NormalBoldChar"/>
    <w:rsid w:val="00EC09DE"/>
    <w:pPr>
      <w:spacing w:line="220" w:lineRule="atLeast"/>
      <w:ind w:right="-209"/>
      <w:jc w:val="left"/>
    </w:pPr>
    <w:rPr>
      <w:rFonts w:ascii="Arial" w:hAnsi="Arial"/>
      <w:snapToGrid w:val="0"/>
      <w:sz w:val="18"/>
    </w:rPr>
  </w:style>
  <w:style w:type="character" w:customStyle="1" w:styleId="JobTitleChar">
    <w:name w:val="Job Title Char"/>
    <w:link w:val="JobTitle"/>
    <w:rsid w:val="00EC09DE"/>
    <w:rPr>
      <w:rFonts w:ascii="Garamond" w:hAnsi="Garamond"/>
      <w:i/>
      <w:spacing w:val="5"/>
      <w:sz w:val="23"/>
      <w:lang w:val="en-US" w:eastAsia="en-US" w:bidi="ar-SA"/>
    </w:rPr>
  </w:style>
  <w:style w:type="character" w:customStyle="1" w:styleId="StrongEmphasis">
    <w:name w:val="Strong Emphasis"/>
    <w:rsid w:val="001D2210"/>
    <w:rPr>
      <w:b/>
      <w:bCs/>
      <w:sz w:val="24"/>
      <w:szCs w:val="24"/>
    </w:rPr>
  </w:style>
  <w:style w:type="character" w:styleId="Strong">
    <w:name w:val="Strong"/>
    <w:qFormat/>
    <w:rsid w:val="00806B2D"/>
    <w:rPr>
      <w:b/>
      <w:bCs/>
    </w:rPr>
  </w:style>
  <w:style w:type="character" w:styleId="Emphasis">
    <w:name w:val="Emphasis"/>
    <w:qFormat/>
    <w:rsid w:val="00806B2D"/>
    <w:rPr>
      <w:i/>
      <w:iCs/>
    </w:rPr>
  </w:style>
  <w:style w:type="character" w:customStyle="1" w:styleId="hl0">
    <w:name w:val="hl0"/>
    <w:basedOn w:val="DefaultParagraphFont"/>
    <w:rsid w:val="00806B2D"/>
  </w:style>
  <w:style w:type="paragraph" w:styleId="List2">
    <w:name w:val="List 2"/>
    <w:basedOn w:val="Normal"/>
    <w:rsid w:val="00086F04"/>
    <w:pPr>
      <w:ind w:left="720" w:hanging="360"/>
    </w:pPr>
    <w:rPr>
      <w:rFonts w:ascii="Times New Roman" w:hAnsi="Times New Roman" w:cs="Times New Roman"/>
    </w:rPr>
  </w:style>
  <w:style w:type="paragraph" w:styleId="Subtitle">
    <w:name w:val="Subtitle"/>
    <w:basedOn w:val="Normal"/>
    <w:link w:val="SubtitleChar"/>
    <w:qFormat/>
    <w:rsid w:val="0008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Times New Roman" w:eastAsia="SimSun" w:hAnsi="Times New Roman" w:cs="Times New Roman"/>
      <w:b/>
      <w:bCs/>
      <w:caps/>
      <w:lang w:eastAsia="zh-CN"/>
    </w:rPr>
  </w:style>
  <w:style w:type="paragraph" w:customStyle="1" w:styleId="WW-BodyText2">
    <w:name w:val="WW-Body Text 2"/>
    <w:basedOn w:val="Normal"/>
    <w:rsid w:val="009D7717"/>
    <w:pPr>
      <w:suppressAutoHyphens/>
    </w:pPr>
    <w:rPr>
      <w:rFonts w:ascii="Verdana" w:hAnsi="Verdana" w:cs="Times New Roman"/>
      <w:sz w:val="20"/>
      <w:szCs w:val="20"/>
      <w:lang w:eastAsia="en-GB"/>
    </w:rPr>
  </w:style>
  <w:style w:type="paragraph" w:customStyle="1" w:styleId="Style0">
    <w:name w:val="Style0"/>
    <w:rsid w:val="009D7717"/>
    <w:pPr>
      <w:suppressAutoHyphens/>
    </w:pPr>
    <w:rPr>
      <w:rFonts w:ascii="Arial" w:hAnsi="Arial"/>
      <w:sz w:val="24"/>
      <w:lang w:val="en-US" w:eastAsia="en-US"/>
    </w:rPr>
  </w:style>
  <w:style w:type="character" w:customStyle="1" w:styleId="tutorialsmainbody1">
    <w:name w:val="tutorials_mainbody1"/>
    <w:rsid w:val="00273EE6"/>
    <w:rPr>
      <w:rFonts w:ascii="Arial" w:hAnsi="Arial" w:cs="Arial" w:hint="default"/>
      <w:i w:val="0"/>
      <w:iCs w:val="0"/>
      <w:sz w:val="20"/>
      <w:szCs w:val="20"/>
    </w:rPr>
  </w:style>
  <w:style w:type="character" w:customStyle="1" w:styleId="NormalJustifiedChar">
    <w:name w:val="Normal + Justified Char"/>
    <w:rsid w:val="00C3636B"/>
    <w:rPr>
      <w:rFonts w:ascii="Arial" w:hAnsi="Arial" w:cs="Arial"/>
      <w:lang w:val="en-US" w:eastAsia="en-US" w:bidi="ar-SA"/>
    </w:rPr>
  </w:style>
  <w:style w:type="paragraph" w:customStyle="1" w:styleId="Preformatted">
    <w:name w:val="Preformatted"/>
    <w:basedOn w:val="Normal"/>
    <w:rsid w:val="00B7198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 w:type="paragraph" w:customStyle="1" w:styleId="CommentSubject1">
    <w:name w:val="Comment Subject1"/>
    <w:basedOn w:val="CommentText"/>
    <w:next w:val="CommentText"/>
    <w:rsid w:val="00182ECE"/>
    <w:rPr>
      <w:rFonts w:ascii="New York" w:hAnsi="New York"/>
      <w:b/>
    </w:rPr>
  </w:style>
  <w:style w:type="paragraph" w:customStyle="1" w:styleId="RoseResumeHeader">
    <w:name w:val="Rose Resume Header"/>
    <w:basedOn w:val="BodyTextIndent"/>
    <w:rsid w:val="00CC6BEB"/>
    <w:pPr>
      <w:shd w:val="clear" w:color="auto" w:fill="000000"/>
      <w:tabs>
        <w:tab w:val="left" w:pos="2880"/>
      </w:tabs>
      <w:spacing w:after="0"/>
      <w:ind w:left="0"/>
      <w:jc w:val="center"/>
    </w:pPr>
    <w:rPr>
      <w:b/>
      <w:caps/>
    </w:rPr>
  </w:style>
  <w:style w:type="paragraph" w:customStyle="1" w:styleId="RoseResumeDates">
    <w:name w:val="Rose Resume Dates"/>
    <w:basedOn w:val="Heading2"/>
    <w:rsid w:val="00CC6BEB"/>
    <w:pPr>
      <w:tabs>
        <w:tab w:val="left" w:pos="1440"/>
        <w:tab w:val="right" w:pos="9360"/>
      </w:tabs>
      <w:spacing w:before="0" w:after="0"/>
      <w:jc w:val="right"/>
    </w:pPr>
    <w:rPr>
      <w:i w:val="0"/>
      <w:color w:val="000000"/>
      <w:sz w:val="20"/>
      <w:szCs w:val="24"/>
    </w:rPr>
  </w:style>
  <w:style w:type="paragraph" w:customStyle="1" w:styleId="levnl11">
    <w:name w:val="_levnl11"/>
    <w:basedOn w:val="Normal"/>
    <w:rsid w:val="00D458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WPHeading2">
    <w:name w:val="WP_Heading 2"/>
    <w:basedOn w:val="Normal"/>
    <w:rsid w:val="00D4580E"/>
    <w:pPr>
      <w:widowControl w:val="0"/>
    </w:pPr>
    <w:rPr>
      <w:rFonts w:ascii="Times New Roman" w:hAnsi="Times New Roman" w:cs="Times New Roman"/>
      <w:sz w:val="26"/>
      <w:szCs w:val="20"/>
    </w:rPr>
  </w:style>
  <w:style w:type="paragraph" w:customStyle="1" w:styleId="ConsultantN">
    <w:name w:val="Consultant N"/>
    <w:basedOn w:val="Normal"/>
    <w:rsid w:val="00D4580E"/>
    <w:pPr>
      <w:jc w:val="center"/>
    </w:pPr>
    <w:rPr>
      <w:rFonts w:ascii="Times New Roman" w:hAnsi="Times New Roman" w:cs="Times New Roman"/>
      <w:b/>
      <w:smallCaps/>
      <w:sz w:val="32"/>
      <w:szCs w:val="20"/>
    </w:rPr>
  </w:style>
  <w:style w:type="paragraph" w:customStyle="1" w:styleId="WPBodyText">
    <w:name w:val="WP_Body Text"/>
    <w:basedOn w:val="Normal"/>
    <w:rsid w:val="00D4580E"/>
    <w:rPr>
      <w:rFonts w:ascii="Times New Roman" w:hAnsi="Times New Roman" w:cs="Times New Roman"/>
      <w:b/>
      <w:szCs w:val="20"/>
    </w:rPr>
  </w:style>
  <w:style w:type="paragraph" w:customStyle="1" w:styleId="TableContents">
    <w:name w:val="Table Contents"/>
    <w:basedOn w:val="Normal"/>
    <w:rsid w:val="00FA6385"/>
    <w:pPr>
      <w:widowControl w:val="0"/>
      <w:suppressLineNumbers/>
      <w:suppressAutoHyphens/>
    </w:pPr>
    <w:rPr>
      <w:rFonts w:ascii="Times New Roman" w:eastAsia="Arial Unicode MS" w:hAnsi="Times New Roman" w:cs="Times New Roman"/>
      <w:kern w:val="1"/>
    </w:rPr>
  </w:style>
  <w:style w:type="paragraph" w:customStyle="1" w:styleId="Normal11pt">
    <w:name w:val="Normal + 11 pt"/>
    <w:aliases w:val="Bold,Dark Blue"/>
    <w:basedOn w:val="Normal"/>
    <w:link w:val="Normal11ptChar"/>
    <w:rsid w:val="00FD63B6"/>
    <w:pPr>
      <w:keepNext/>
      <w:spacing w:before="100"/>
      <w:outlineLvl w:val="3"/>
    </w:pPr>
    <w:rPr>
      <w:rFonts w:ascii="Times New Roman" w:hAnsi="Times New Roman" w:cs="Times New Roman"/>
      <w:b/>
      <w:snapToGrid w:val="0"/>
      <w:sz w:val="22"/>
      <w:szCs w:val="20"/>
    </w:rPr>
  </w:style>
  <w:style w:type="character" w:customStyle="1" w:styleId="Normal11ptChar">
    <w:name w:val="Normal + 11 pt Char"/>
    <w:link w:val="Normal11pt"/>
    <w:rsid w:val="00FD63B6"/>
    <w:rPr>
      <w:b/>
      <w:snapToGrid w:val="0"/>
      <w:sz w:val="22"/>
      <w:lang w:val="en-US" w:eastAsia="en-US" w:bidi="ar-SA"/>
    </w:rPr>
  </w:style>
  <w:style w:type="paragraph" w:customStyle="1" w:styleId="Bulleted">
    <w:name w:val="Bulleted"/>
    <w:aliases w:val="Wingdings (symbol),Left:  2.01 cm,Hanging:  3.6 ch"/>
    <w:basedOn w:val="Normal"/>
    <w:rsid w:val="00FD63B6"/>
    <w:pPr>
      <w:numPr>
        <w:ilvl w:val="1"/>
        <w:numId w:val="5"/>
      </w:numPr>
    </w:pPr>
    <w:rPr>
      <w:rFonts w:ascii="Times New Roman" w:hAnsi="Times New Roman" w:cs="Times New Roman"/>
    </w:rPr>
  </w:style>
  <w:style w:type="paragraph" w:customStyle="1" w:styleId="advertise">
    <w:name w:val="advertise"/>
    <w:basedOn w:val="Normal"/>
    <w:rsid w:val="00FD63B6"/>
    <w:pPr>
      <w:spacing w:before="100" w:beforeAutospacing="1" w:after="100" w:afterAutospacing="1" w:line="270" w:lineRule="atLeast"/>
    </w:pPr>
    <w:rPr>
      <w:rFonts w:ascii="Verdana" w:hAnsi="Verdana" w:cs="Times New Roman"/>
      <w:color w:val="000000"/>
      <w:sz w:val="18"/>
      <w:szCs w:val="18"/>
    </w:rPr>
  </w:style>
  <w:style w:type="paragraph" w:customStyle="1" w:styleId="NewSection">
    <w:name w:val="New Section"/>
    <w:aliases w:val="flush-left"/>
    <w:basedOn w:val="Normal"/>
    <w:rsid w:val="0094725A"/>
    <w:pPr>
      <w:tabs>
        <w:tab w:val="left" w:pos="2160"/>
        <w:tab w:val="left" w:pos="5040"/>
      </w:tabs>
      <w:spacing w:before="100"/>
      <w:ind w:left="2160" w:hanging="2160"/>
    </w:pPr>
    <w:rPr>
      <w:rFonts w:ascii="Times New Roman" w:hAnsi="Times New Roman" w:cs="Times New Roman"/>
      <w:sz w:val="20"/>
      <w:szCs w:val="20"/>
    </w:rPr>
  </w:style>
  <w:style w:type="paragraph" w:styleId="BlockText">
    <w:name w:val="Block Text"/>
    <w:basedOn w:val="Normal"/>
    <w:semiHidden/>
    <w:rsid w:val="000B53E7"/>
    <w:pPr>
      <w:ind w:left="-540" w:right="-360"/>
      <w:jc w:val="both"/>
    </w:pPr>
    <w:rPr>
      <w:rFonts w:ascii="Times New Roman" w:hAnsi="Times New Roman" w:cs="Times New Roman"/>
      <w:sz w:val="22"/>
      <w:szCs w:val="18"/>
    </w:rPr>
  </w:style>
  <w:style w:type="paragraph" w:customStyle="1" w:styleId="Heading2Text">
    <w:name w:val="Heading 2 Text"/>
    <w:basedOn w:val="BodyText"/>
    <w:rsid w:val="000B53E7"/>
    <w:pPr>
      <w:spacing w:before="60" w:after="80"/>
      <w:ind w:left="360"/>
    </w:pPr>
    <w:rPr>
      <w:rFonts w:ascii="Arial" w:hAnsi="Arial"/>
      <w:szCs w:val="24"/>
    </w:rPr>
  </w:style>
  <w:style w:type="paragraph" w:customStyle="1" w:styleId="Res1">
    <w:name w:val="Res1"/>
    <w:basedOn w:val="BodyText2"/>
    <w:rsid w:val="00B2442F"/>
    <w:pPr>
      <w:suppressAutoHyphens/>
      <w:spacing w:after="60" w:line="240" w:lineRule="auto"/>
    </w:pPr>
    <w:rPr>
      <w:rFonts w:ascii="Verdana" w:hAnsi="Verdana"/>
      <w:b/>
      <w:szCs w:val="20"/>
      <w:lang w:eastAsia="ar-SA"/>
    </w:rPr>
  </w:style>
  <w:style w:type="paragraph" w:customStyle="1" w:styleId="COMPANYANDDATES">
    <w:name w:val="COMPANY AND DATES"/>
    <w:rsid w:val="00B2442F"/>
    <w:pPr>
      <w:tabs>
        <w:tab w:val="right" w:pos="8640"/>
      </w:tabs>
      <w:suppressAutoHyphens/>
    </w:pPr>
    <w:rPr>
      <w:rFonts w:eastAsia="Arial"/>
      <w:b/>
      <w:sz w:val="22"/>
      <w:lang w:val="en-US" w:eastAsia="ar-SA"/>
    </w:rPr>
  </w:style>
  <w:style w:type="paragraph" w:customStyle="1" w:styleId="JOBTITLE0">
    <w:name w:val="JOB TITLE"/>
    <w:basedOn w:val="COMPANYANDDATES"/>
    <w:next w:val="Normal"/>
    <w:rsid w:val="00B2442F"/>
    <w:pPr>
      <w:spacing w:after="240"/>
    </w:pPr>
    <w:rPr>
      <w:i/>
    </w:rPr>
  </w:style>
  <w:style w:type="paragraph" w:customStyle="1" w:styleId="Style1ov">
    <w:name w:val="Style1 ov"/>
    <w:basedOn w:val="Normal"/>
    <w:link w:val="Style1ovChar"/>
    <w:autoRedefine/>
    <w:rsid w:val="00E81026"/>
    <w:pPr>
      <w:numPr>
        <w:numId w:val="6"/>
      </w:numPr>
      <w:tabs>
        <w:tab w:val="left" w:pos="720"/>
        <w:tab w:val="left" w:pos="1440"/>
        <w:tab w:val="left" w:pos="2160"/>
        <w:tab w:val="left" w:pos="2700"/>
        <w:tab w:val="left" w:pos="3510"/>
        <w:tab w:val="left" w:pos="4320"/>
        <w:tab w:val="left" w:pos="5040"/>
        <w:tab w:val="left" w:pos="5760"/>
        <w:tab w:val="left" w:pos="6480"/>
        <w:tab w:val="left" w:pos="7200"/>
        <w:tab w:val="left" w:pos="7920"/>
        <w:tab w:val="left" w:pos="8730"/>
      </w:tabs>
      <w:overflowPunct w:val="0"/>
      <w:autoSpaceDE w:val="0"/>
      <w:autoSpaceDN w:val="0"/>
      <w:adjustRightInd w:val="0"/>
      <w:ind w:right="-198"/>
      <w:textAlignment w:val="baseline"/>
    </w:pPr>
    <w:rPr>
      <w:rFonts w:ascii="Arial Narrow" w:hAnsi="Arial Narrow"/>
      <w:sz w:val="22"/>
      <w:szCs w:val="22"/>
    </w:rPr>
  </w:style>
  <w:style w:type="character" w:customStyle="1" w:styleId="Style1ovChar">
    <w:name w:val="Style1 ov Char"/>
    <w:link w:val="Style1ov"/>
    <w:rsid w:val="00E81026"/>
    <w:rPr>
      <w:rFonts w:ascii="Arial Narrow" w:hAnsi="Arial Narrow" w:cs="Arial"/>
      <w:sz w:val="22"/>
      <w:szCs w:val="22"/>
      <w:lang w:val="en-US" w:eastAsia="en-US"/>
    </w:rPr>
  </w:style>
  <w:style w:type="character" w:styleId="PageNumber">
    <w:name w:val="page number"/>
    <w:basedOn w:val="DefaultParagraphFont"/>
    <w:rsid w:val="00E81026"/>
  </w:style>
  <w:style w:type="paragraph" w:customStyle="1" w:styleId="StyleLatinArialNarrowComplexArial12ptLatinBoldC">
    <w:name w:val="Style (Latin) Arial Narrow (Complex) Arial 12 pt (Latin) Bold C..."/>
    <w:basedOn w:val="Normal"/>
    <w:autoRedefine/>
    <w:rsid w:val="00E81026"/>
    <w:pPr>
      <w:overflowPunct w:val="0"/>
      <w:autoSpaceDE w:val="0"/>
      <w:autoSpaceDN w:val="0"/>
      <w:adjustRightInd w:val="0"/>
      <w:spacing w:after="60"/>
      <w:ind w:left="2160" w:hanging="2160"/>
      <w:jc w:val="center"/>
      <w:textAlignment w:val="baseline"/>
    </w:pPr>
    <w:rPr>
      <w:rFonts w:ascii="Arial Narrow" w:hAnsi="Arial Narrow"/>
      <w:b/>
    </w:rPr>
  </w:style>
  <w:style w:type="paragraph" w:customStyle="1" w:styleId="ArialNarrowComplexArial11ptLatinBoldC">
    <w:name w:val="Arial Narrow (Complex) Arial 11 pt (Latin) Bold C..."/>
    <w:basedOn w:val="Normal"/>
    <w:link w:val="ArialNarrowComplexArial11ptLatinBoldCChar"/>
    <w:autoRedefine/>
    <w:rsid w:val="00E81026"/>
    <w:pPr>
      <w:overflowPunct w:val="0"/>
      <w:autoSpaceDE w:val="0"/>
      <w:autoSpaceDN w:val="0"/>
      <w:adjustRightInd w:val="0"/>
      <w:spacing w:after="120"/>
      <w:jc w:val="center"/>
      <w:textAlignment w:val="baseline"/>
    </w:pPr>
    <w:rPr>
      <w:rFonts w:ascii="Arial Narrow" w:hAnsi="Arial Narrow"/>
      <w:b/>
      <w:sz w:val="22"/>
      <w:szCs w:val="22"/>
    </w:rPr>
  </w:style>
  <w:style w:type="character" w:customStyle="1" w:styleId="ArialNarrowComplexArial11ptLatinBoldCChar">
    <w:name w:val="Arial Narrow (Complex) Arial 11 pt (Latin) Bold C... Char"/>
    <w:link w:val="ArialNarrowComplexArial11ptLatinBoldC"/>
    <w:rsid w:val="00E81026"/>
    <w:rPr>
      <w:rFonts w:ascii="Arial Narrow" w:hAnsi="Arial Narrow" w:cs="Arial"/>
      <w:b/>
      <w:sz w:val="22"/>
      <w:szCs w:val="22"/>
      <w:lang w:val="en-US" w:eastAsia="en-US" w:bidi="ar-SA"/>
    </w:rPr>
  </w:style>
  <w:style w:type="character" w:customStyle="1" w:styleId="StyleLatinArialNarrowComplexArial11ptBold">
    <w:name w:val="Style (Latin) Arial Narrow (Complex) Arial 11 pt Bold"/>
    <w:rsid w:val="00E81026"/>
    <w:rPr>
      <w:rFonts w:ascii="Arial Narrow" w:hAnsi="Arial Narrow" w:cs="Arial"/>
      <w:bCs/>
      <w:sz w:val="22"/>
      <w:szCs w:val="22"/>
    </w:rPr>
  </w:style>
  <w:style w:type="paragraph" w:customStyle="1" w:styleId="Char">
    <w:name w:val="Char"/>
    <w:basedOn w:val="Normal"/>
    <w:rsid w:val="00F153C5"/>
    <w:pPr>
      <w:spacing w:after="160" w:line="240" w:lineRule="exact"/>
    </w:pPr>
    <w:rPr>
      <w:rFonts w:ascii="Tahoma" w:hAnsi="Tahoma" w:cs="Times New Roman"/>
      <w:sz w:val="20"/>
      <w:szCs w:val="20"/>
    </w:rPr>
  </w:style>
  <w:style w:type="character" w:customStyle="1" w:styleId="rvts2">
    <w:name w:val="rvts2"/>
    <w:rsid w:val="00F153C5"/>
    <w:rPr>
      <w:rFonts w:ascii="Verdana" w:hAnsi="Verdana" w:hint="default"/>
      <w:color w:val="000000"/>
    </w:rPr>
  </w:style>
  <w:style w:type="character" w:customStyle="1" w:styleId="rvts5">
    <w:name w:val="rvts5"/>
    <w:rsid w:val="00F153C5"/>
    <w:rPr>
      <w:rFonts w:ascii="Verdana" w:hAnsi="Verdana" w:hint="default"/>
      <w:b/>
      <w:bCs/>
      <w:i/>
      <w:iCs/>
      <w:color w:val="000000"/>
    </w:rPr>
  </w:style>
  <w:style w:type="character" w:customStyle="1" w:styleId="rvts8">
    <w:name w:val="rvts8"/>
    <w:rsid w:val="00F153C5"/>
    <w:rPr>
      <w:rFonts w:ascii="Verdana" w:hAnsi="Verdana" w:hint="default"/>
      <w:i/>
      <w:iCs/>
      <w:color w:val="000000"/>
    </w:rPr>
  </w:style>
  <w:style w:type="paragraph" w:customStyle="1" w:styleId="rvps1">
    <w:name w:val="rvps1"/>
    <w:basedOn w:val="Normal"/>
    <w:rsid w:val="00F153C5"/>
    <w:rPr>
      <w:rFonts w:ascii="Arial Unicode MS" w:hAnsi="Arial Unicode MS" w:cs="Times New Roman"/>
    </w:rPr>
  </w:style>
  <w:style w:type="character" w:customStyle="1" w:styleId="body0020textchar">
    <w:name w:val="body_0020text__char"/>
    <w:basedOn w:val="DefaultParagraphFont"/>
    <w:rsid w:val="00F153C5"/>
  </w:style>
  <w:style w:type="paragraph" w:styleId="Closing">
    <w:name w:val="Closing"/>
    <w:basedOn w:val="Normal"/>
    <w:link w:val="ClosingChar"/>
    <w:semiHidden/>
    <w:rsid w:val="00A63BC0"/>
    <w:rPr>
      <w:rFonts w:ascii="Times New Roman" w:hAnsi="Times New Roman" w:cs="Times New Roman"/>
      <w:sz w:val="20"/>
      <w:szCs w:val="20"/>
      <w:lang w:eastAsia="zh-CN"/>
    </w:rPr>
  </w:style>
  <w:style w:type="character" w:customStyle="1" w:styleId="ClosingChar">
    <w:name w:val="Closing Char"/>
    <w:link w:val="Closing"/>
    <w:semiHidden/>
    <w:rsid w:val="00A63BC0"/>
    <w:rPr>
      <w:lang w:val="en-US" w:eastAsia="zh-CN" w:bidi="ar-SA"/>
    </w:rPr>
  </w:style>
  <w:style w:type="paragraph" w:styleId="ListParagraph">
    <w:name w:val="List Paragraph"/>
    <w:basedOn w:val="Normal"/>
    <w:uiPriority w:val="34"/>
    <w:qFormat/>
    <w:rsid w:val="00A63BC0"/>
    <w:pPr>
      <w:spacing w:after="200" w:line="276" w:lineRule="auto"/>
      <w:ind w:left="720"/>
      <w:contextualSpacing/>
    </w:pPr>
    <w:rPr>
      <w:rFonts w:ascii="Calibri" w:eastAsia="Calibri" w:hAnsi="Calibri" w:cs="Times New Roman"/>
      <w:sz w:val="22"/>
      <w:szCs w:val="22"/>
    </w:rPr>
  </w:style>
  <w:style w:type="paragraph" w:customStyle="1" w:styleId="EXPERIENCEheader">
    <w:name w:val="EXPERIENCE header"/>
    <w:basedOn w:val="Normal"/>
    <w:rsid w:val="004F0F1F"/>
    <w:pPr>
      <w:keepNext/>
      <w:pBdr>
        <w:bottom w:val="single" w:sz="12" w:space="0" w:color="auto"/>
      </w:pBdr>
      <w:spacing w:before="240" w:after="200"/>
    </w:pPr>
    <w:rPr>
      <w:rFonts w:ascii="Palatino" w:hAnsi="Palatino" w:cs="Courier New"/>
      <w:b/>
      <w:bCs/>
      <w:smallCaps/>
      <w:lang w:val="en-GB"/>
    </w:rPr>
  </w:style>
  <w:style w:type="character" w:customStyle="1" w:styleId="BodyText2Char">
    <w:name w:val="Body Text 2 Char"/>
    <w:link w:val="BodyText2"/>
    <w:locked/>
    <w:rsid w:val="000339AD"/>
    <w:rPr>
      <w:sz w:val="24"/>
      <w:szCs w:val="24"/>
      <w:lang w:val="en-US" w:eastAsia="en-US" w:bidi="ar-SA"/>
    </w:rPr>
  </w:style>
  <w:style w:type="paragraph" w:customStyle="1" w:styleId="ResumeBullet0">
    <w:name w:val="Resume Bullet"/>
    <w:basedOn w:val="Normal"/>
    <w:next w:val="ResumeBullet2"/>
    <w:rsid w:val="000339AD"/>
    <w:pPr>
      <w:keepLines/>
      <w:widowControl w:val="0"/>
      <w:numPr>
        <w:numId w:val="7"/>
      </w:numPr>
      <w:spacing w:before="60"/>
    </w:pPr>
    <w:rPr>
      <w:rFonts w:ascii="Times New Roman" w:hAnsi="Times New Roman" w:cs="Times New Roman"/>
      <w:sz w:val="20"/>
      <w:szCs w:val="20"/>
    </w:rPr>
  </w:style>
  <w:style w:type="paragraph" w:customStyle="1" w:styleId="ResumeBullet2">
    <w:name w:val="Resume Bullet 2"/>
    <w:rsid w:val="000339AD"/>
    <w:pPr>
      <w:numPr>
        <w:ilvl w:val="1"/>
        <w:numId w:val="7"/>
      </w:numPr>
    </w:pPr>
    <w:rPr>
      <w:noProof/>
      <w:lang w:val="en-US" w:eastAsia="en-US"/>
    </w:rPr>
  </w:style>
  <w:style w:type="paragraph" w:customStyle="1" w:styleId="level15">
    <w:name w:val="_level15"/>
    <w:basedOn w:val="Normal"/>
    <w:rsid w:val="000339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rPr>
  </w:style>
  <w:style w:type="paragraph" w:customStyle="1" w:styleId="17">
    <w:name w:val="_17"/>
    <w:rsid w:val="002908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val="en-US" w:eastAsia="en-US"/>
    </w:rPr>
  </w:style>
  <w:style w:type="paragraph" w:customStyle="1" w:styleId="ResumeBullets">
    <w:name w:val="Resume Bullets"/>
    <w:basedOn w:val="Normal"/>
    <w:autoRedefine/>
    <w:rsid w:val="00AE4498"/>
    <w:pPr>
      <w:numPr>
        <w:numId w:val="8"/>
      </w:numPr>
      <w:jc w:val="both"/>
    </w:pPr>
    <w:rPr>
      <w:rFonts w:ascii="Verdana" w:hAnsi="Verdana" w:cs="Times New Roman"/>
      <w:bCs/>
      <w:sz w:val="22"/>
      <w:szCs w:val="20"/>
    </w:rPr>
  </w:style>
  <w:style w:type="paragraph" w:styleId="NoSpacing">
    <w:name w:val="No Spacing"/>
    <w:qFormat/>
    <w:rsid w:val="00580CD6"/>
    <w:rPr>
      <w:rFonts w:eastAsia="Calibri"/>
      <w:color w:val="000000"/>
      <w:szCs w:val="22"/>
      <w:lang w:val="en-US" w:eastAsia="en-US"/>
    </w:rPr>
  </w:style>
  <w:style w:type="character" w:customStyle="1" w:styleId="normalchar">
    <w:name w:val="normal__char"/>
    <w:basedOn w:val="DefaultParagraphFont"/>
    <w:rsid w:val="001C0969"/>
  </w:style>
  <w:style w:type="character" w:customStyle="1" w:styleId="body0020text0020indent00202char">
    <w:name w:val="body_0020text_0020indent_00202__char"/>
    <w:basedOn w:val="DefaultParagraphFont"/>
    <w:rsid w:val="001C0969"/>
  </w:style>
  <w:style w:type="paragraph" w:styleId="NormalIndent">
    <w:name w:val="Normal Indent"/>
    <w:basedOn w:val="Normal"/>
    <w:rsid w:val="00EB2086"/>
    <w:pPr>
      <w:ind w:left="720"/>
    </w:pPr>
    <w:rPr>
      <w:rFonts w:ascii="Times New Roman" w:hAnsi="Times New Roman" w:cs="Times New Roman"/>
      <w:sz w:val="20"/>
      <w:szCs w:val="20"/>
    </w:rPr>
  </w:style>
  <w:style w:type="paragraph" w:customStyle="1" w:styleId="BulletList1">
    <w:name w:val="Bullet_List1"/>
    <w:basedOn w:val="Normal"/>
    <w:autoRedefine/>
    <w:rsid w:val="00D0380B"/>
    <w:pPr>
      <w:numPr>
        <w:numId w:val="9"/>
      </w:numPr>
      <w:snapToGrid w:val="0"/>
      <w:spacing w:after="120"/>
      <w:jc w:val="both"/>
    </w:pPr>
    <w:rPr>
      <w:rFonts w:ascii="Arial Narrow" w:hAnsi="Arial Narrow"/>
      <w:bCs/>
      <w:snapToGrid w:val="0"/>
      <w:color w:val="000000"/>
      <w:sz w:val="22"/>
      <w:szCs w:val="22"/>
    </w:rPr>
  </w:style>
  <w:style w:type="character" w:customStyle="1" w:styleId="Character-Bold">
    <w:name w:val="Character-Bold"/>
    <w:rsid w:val="00D0380B"/>
    <w:rPr>
      <w:rFonts w:ascii="Arial Narrow" w:hAnsi="Arial Narrow"/>
    </w:rPr>
  </w:style>
  <w:style w:type="paragraph" w:customStyle="1" w:styleId="Heading4NN">
    <w:name w:val="Heading4_NN"/>
    <w:basedOn w:val="Heading4"/>
    <w:next w:val="Normal"/>
    <w:autoRedefine/>
    <w:rsid w:val="00D0380B"/>
    <w:pPr>
      <w:keepNext w:val="0"/>
      <w:snapToGrid w:val="0"/>
      <w:spacing w:before="0" w:after="120"/>
      <w:jc w:val="both"/>
      <w:outlineLvl w:val="9"/>
    </w:pPr>
    <w:rPr>
      <w:snapToGrid w:val="0"/>
      <w:color w:val="000000"/>
      <w:sz w:val="24"/>
      <w:szCs w:val="24"/>
    </w:rPr>
  </w:style>
  <w:style w:type="paragraph" w:customStyle="1" w:styleId="TableHead">
    <w:name w:val="Table_Head"/>
    <w:basedOn w:val="Normal"/>
    <w:autoRedefine/>
    <w:rsid w:val="00D0380B"/>
    <w:pPr>
      <w:tabs>
        <w:tab w:val="left" w:pos="1080"/>
      </w:tabs>
      <w:snapToGrid w:val="0"/>
      <w:spacing w:before="120" w:after="120"/>
      <w:jc w:val="both"/>
    </w:pPr>
    <w:rPr>
      <w:rFonts w:ascii="Arial Narrow" w:hAnsi="Arial Narrow"/>
      <w:b/>
      <w:bCs/>
      <w:snapToGrid w:val="0"/>
      <w:color w:val="000000"/>
      <w:sz w:val="22"/>
    </w:rPr>
  </w:style>
  <w:style w:type="character" w:customStyle="1" w:styleId="highlight1">
    <w:name w:val="highlight1"/>
    <w:rsid w:val="00032551"/>
    <w:rPr>
      <w:b/>
      <w:bCs/>
      <w:color w:val="FF0000"/>
    </w:rPr>
  </w:style>
  <w:style w:type="paragraph" w:customStyle="1" w:styleId="DefaultText">
    <w:name w:val="Default Text"/>
    <w:basedOn w:val="Normal"/>
    <w:rsid w:val="00BD2D0E"/>
    <w:pPr>
      <w:overflowPunct w:val="0"/>
      <w:autoSpaceDE w:val="0"/>
      <w:autoSpaceDN w:val="0"/>
      <w:adjustRightInd w:val="0"/>
      <w:textAlignment w:val="baseline"/>
    </w:pPr>
    <w:rPr>
      <w:rFonts w:ascii="Times New Roman" w:hAnsi="Times New Roman" w:cs="Times New Roman"/>
      <w:color w:val="000000"/>
      <w:sz w:val="20"/>
      <w:szCs w:val="20"/>
    </w:rPr>
  </w:style>
  <w:style w:type="character" w:customStyle="1" w:styleId="spelle">
    <w:name w:val="spelle"/>
    <w:basedOn w:val="DefaultParagraphFont"/>
    <w:rsid w:val="00711426"/>
  </w:style>
  <w:style w:type="character" w:customStyle="1" w:styleId="pslongeditbox1">
    <w:name w:val="pslongeditbox1"/>
    <w:rsid w:val="0029270C"/>
    <w:rPr>
      <w:rFonts w:ascii="Arial" w:hAnsi="Arial" w:cs="Arial" w:hint="default"/>
      <w:b w:val="0"/>
      <w:bCs w:val="0"/>
      <w:i w:val="0"/>
      <w:iCs w:val="0"/>
      <w:color w:val="000000"/>
      <w:sz w:val="18"/>
      <w:szCs w:val="18"/>
    </w:rPr>
  </w:style>
  <w:style w:type="paragraph" w:customStyle="1" w:styleId="Normal1">
    <w:name w:val="Normal1"/>
    <w:basedOn w:val="Normal"/>
    <w:link w:val="normalChar0"/>
    <w:rsid w:val="006D4C65"/>
    <w:pPr>
      <w:spacing w:before="100" w:beforeAutospacing="1" w:after="100" w:afterAutospacing="1"/>
    </w:pPr>
    <w:rPr>
      <w:rFonts w:ascii="Times New Roman" w:hAnsi="Times New Roman" w:cs="Times New Roman"/>
    </w:rPr>
  </w:style>
  <w:style w:type="character" w:customStyle="1" w:styleId="normal0020002b0020arialchar">
    <w:name w:val="normal_0020_002b_0020arial__char"/>
    <w:basedOn w:val="DefaultParagraphFont"/>
    <w:rsid w:val="006D4C65"/>
  </w:style>
  <w:style w:type="character" w:customStyle="1" w:styleId="html0020preformattedchar">
    <w:name w:val="html_0020preformatted__char"/>
    <w:basedOn w:val="DefaultParagraphFont"/>
    <w:rsid w:val="006D4C65"/>
  </w:style>
  <w:style w:type="character" w:customStyle="1" w:styleId="cbstyle">
    <w:name w:val="cb_style"/>
    <w:basedOn w:val="DefaultParagraphFont"/>
    <w:rsid w:val="005E0956"/>
  </w:style>
  <w:style w:type="paragraph" w:customStyle="1" w:styleId="boolet">
    <w:name w:val="boolet"/>
    <w:basedOn w:val="Normal"/>
    <w:rsid w:val="005E0956"/>
    <w:pPr>
      <w:numPr>
        <w:numId w:val="10"/>
      </w:numPr>
      <w:ind w:right="18"/>
    </w:pPr>
    <w:rPr>
      <w:rFonts w:ascii="Garamond" w:hAnsi="Garamond" w:cs="Times New Roman"/>
      <w:sz w:val="20"/>
      <w:szCs w:val="20"/>
      <w:lang w:bidi="en-US"/>
    </w:rPr>
  </w:style>
  <w:style w:type="paragraph" w:customStyle="1" w:styleId="AchievementChar">
    <w:name w:val="Achievement Char"/>
    <w:basedOn w:val="BodyText"/>
    <w:autoRedefine/>
    <w:rsid w:val="008F5F15"/>
    <w:pPr>
      <w:tabs>
        <w:tab w:val="left" w:pos="0"/>
      </w:tabs>
      <w:spacing w:after="0"/>
      <w:jc w:val="center"/>
    </w:pPr>
    <w:rPr>
      <w:color w:val="000000"/>
      <w:sz w:val="24"/>
      <w:szCs w:val="24"/>
    </w:rPr>
  </w:style>
  <w:style w:type="paragraph" w:customStyle="1" w:styleId="BlackDotBullet">
    <w:name w:val="Black Dot Bullet"/>
    <w:basedOn w:val="Normal"/>
    <w:rsid w:val="00905D20"/>
    <w:pPr>
      <w:numPr>
        <w:numId w:val="11"/>
      </w:numPr>
      <w:jc w:val="both"/>
    </w:pPr>
    <w:rPr>
      <w:rFonts w:cs="Times New Roman"/>
      <w:sz w:val="20"/>
    </w:rPr>
  </w:style>
  <w:style w:type="character" w:customStyle="1" w:styleId="textbody1">
    <w:name w:val="text_body1"/>
    <w:rsid w:val="00905D20"/>
    <w:rPr>
      <w:rFonts w:ascii="Verdana" w:hAnsi="Verdana" w:hint="default"/>
      <w:color w:val="000000"/>
      <w:sz w:val="20"/>
      <w:szCs w:val="20"/>
    </w:rPr>
  </w:style>
  <w:style w:type="paragraph" w:customStyle="1" w:styleId="NormalJustified0">
    <w:name w:val="Normal + Justified"/>
    <w:basedOn w:val="BodyText3"/>
    <w:rsid w:val="00905D20"/>
    <w:pPr>
      <w:numPr>
        <w:numId w:val="12"/>
      </w:numPr>
      <w:jc w:val="both"/>
    </w:pPr>
    <w:rPr>
      <w:rFonts w:ascii="Times New Roman" w:hAnsi="Times New Roman"/>
      <w:color w:val="auto"/>
    </w:rPr>
  </w:style>
  <w:style w:type="paragraph" w:customStyle="1" w:styleId="level17">
    <w:name w:val="_level17"/>
    <w:basedOn w:val="Normal"/>
    <w:rsid w:val="00D740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Times New Roman"/>
      <w:szCs w:val="20"/>
    </w:rPr>
  </w:style>
  <w:style w:type="paragraph" w:customStyle="1" w:styleId="bodytext1">
    <w:name w:val="bodytext"/>
    <w:basedOn w:val="Preformatted"/>
    <w:rsid w:val="00D74044"/>
    <w:pPr>
      <w:tabs>
        <w:tab w:val="clear" w:pos="9590"/>
      </w:tabs>
      <w:jc w:val="both"/>
    </w:pPr>
    <w:rPr>
      <w:rFonts w:ascii="Arial" w:hAnsi="Arial"/>
      <w:snapToGrid/>
      <w:sz w:val="24"/>
    </w:rPr>
  </w:style>
  <w:style w:type="character" w:customStyle="1" w:styleId="bold-opentag1">
    <w:name w:val="bold-opentag1"/>
    <w:rsid w:val="00143831"/>
    <w:rPr>
      <w:rFonts w:ascii="Verdana" w:hAnsi="Verdana" w:hint="default"/>
      <w:b/>
      <w:bCs/>
      <w:sz w:val="18"/>
      <w:szCs w:val="18"/>
    </w:rPr>
  </w:style>
  <w:style w:type="paragraph" w:customStyle="1" w:styleId="ProjectDetails">
    <w:name w:val="ProjectDetails"/>
    <w:basedOn w:val="Normal"/>
    <w:rsid w:val="00143831"/>
    <w:pPr>
      <w:widowControl w:val="0"/>
      <w:ind w:left="720"/>
      <w:jc w:val="both"/>
    </w:pPr>
    <w:rPr>
      <w:rFonts w:ascii="Verdana" w:hAnsi="Verdana" w:cs="Times New Roman"/>
      <w:sz w:val="16"/>
      <w:szCs w:val="20"/>
    </w:rPr>
  </w:style>
  <w:style w:type="character" w:customStyle="1" w:styleId="defaultchar">
    <w:name w:val="default__char"/>
    <w:basedOn w:val="DefaultParagraphFont"/>
    <w:rsid w:val="006D192C"/>
  </w:style>
  <w:style w:type="character" w:customStyle="1" w:styleId="html0020typewriterchar">
    <w:name w:val="html_0020typewriter__char"/>
    <w:basedOn w:val="DefaultParagraphFont"/>
    <w:rsid w:val="005831F1"/>
  </w:style>
  <w:style w:type="paragraph" w:customStyle="1" w:styleId="plain0020text">
    <w:name w:val="plain_0020text"/>
    <w:basedOn w:val="Normal"/>
    <w:rsid w:val="005831F1"/>
    <w:pPr>
      <w:spacing w:before="100" w:beforeAutospacing="1" w:after="100" w:afterAutospacing="1"/>
    </w:pPr>
    <w:rPr>
      <w:rFonts w:ascii="Times New Roman" w:hAnsi="Times New Roman" w:cs="Times New Roman"/>
    </w:rPr>
  </w:style>
  <w:style w:type="character" w:customStyle="1" w:styleId="plain0020textchar">
    <w:name w:val="plain_0020text__char"/>
    <w:basedOn w:val="DefaultParagraphFont"/>
    <w:rsid w:val="005831F1"/>
  </w:style>
  <w:style w:type="character" w:customStyle="1" w:styleId="blackres1">
    <w:name w:val="blackres1"/>
    <w:rsid w:val="0077236A"/>
    <w:rPr>
      <w:rFonts w:ascii="Arial" w:hAnsi="Arial" w:cs="Arial" w:hint="default"/>
      <w:color w:val="000000"/>
      <w:sz w:val="20"/>
      <w:szCs w:val="20"/>
    </w:rPr>
  </w:style>
  <w:style w:type="paragraph" w:customStyle="1" w:styleId="level1">
    <w:name w:val="_level1"/>
    <w:basedOn w:val="Normal"/>
    <w:rsid w:val="009D4E8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paragraph" w:customStyle="1" w:styleId="WPHeading1">
    <w:name w:val="WP_Heading 1"/>
    <w:basedOn w:val="Normal"/>
    <w:rsid w:val="009D4E86"/>
    <w:pPr>
      <w:widowControl w:val="0"/>
    </w:pPr>
    <w:rPr>
      <w:rFonts w:ascii="Times New Roman" w:hAnsi="Times New Roman" w:cs="Times New Roman"/>
      <w:b/>
      <w:sz w:val="20"/>
      <w:szCs w:val="20"/>
    </w:rPr>
  </w:style>
  <w:style w:type="paragraph" w:customStyle="1" w:styleId="WPHeading4">
    <w:name w:val="WP_Heading 4"/>
    <w:basedOn w:val="Normal"/>
    <w:rsid w:val="009D4E86"/>
    <w:pPr>
      <w:widowControl w:val="0"/>
      <w:jc w:val="both"/>
    </w:pPr>
    <w:rPr>
      <w:rFonts w:ascii="Times New Roman" w:hAnsi="Times New Roman" w:cs="Times New Roman"/>
      <w:b/>
      <w:szCs w:val="20"/>
      <w:lang w:val="en-GB"/>
    </w:rPr>
  </w:style>
  <w:style w:type="paragraph" w:customStyle="1" w:styleId="WPHeading6">
    <w:name w:val="WP_Heading 6"/>
    <w:basedOn w:val="Normal"/>
    <w:rsid w:val="009D4E86"/>
    <w:pPr>
      <w:widowControl w:val="0"/>
    </w:pPr>
    <w:rPr>
      <w:rFonts w:ascii="Times New Roman" w:hAnsi="Times New Roman" w:cs="Times New Roman"/>
      <w:b/>
      <w:szCs w:val="20"/>
    </w:rPr>
  </w:style>
  <w:style w:type="paragraph" w:customStyle="1" w:styleId="BodyTextIn">
    <w:name w:val="Body Text In"/>
    <w:basedOn w:val="Normal"/>
    <w:rsid w:val="009D4E86"/>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240"/>
    </w:pPr>
    <w:rPr>
      <w:rFonts w:cs="Times New Roman"/>
      <w:sz w:val="20"/>
      <w:szCs w:val="20"/>
    </w:rPr>
  </w:style>
  <w:style w:type="paragraph" w:customStyle="1" w:styleId="Para1">
    <w:name w:val="Para1"/>
    <w:basedOn w:val="BodyText"/>
    <w:rsid w:val="006B102E"/>
    <w:pPr>
      <w:autoSpaceDE w:val="0"/>
      <w:autoSpaceDN w:val="0"/>
      <w:spacing w:before="120" w:line="360" w:lineRule="atLeast"/>
      <w:jc w:val="both"/>
    </w:pPr>
  </w:style>
  <w:style w:type="paragraph" w:styleId="Salutation">
    <w:name w:val="Salutation"/>
    <w:basedOn w:val="Normal"/>
    <w:next w:val="Normal"/>
    <w:rsid w:val="006B102E"/>
    <w:pPr>
      <w:autoSpaceDE w:val="0"/>
      <w:autoSpaceDN w:val="0"/>
    </w:pPr>
    <w:rPr>
      <w:rFonts w:ascii="Times New Roman" w:hAnsi="Times New Roman" w:cs="Times New Roman"/>
      <w:sz w:val="20"/>
      <w:szCs w:val="20"/>
    </w:rPr>
  </w:style>
  <w:style w:type="paragraph" w:customStyle="1" w:styleId="WW-PlainText">
    <w:name w:val="WW-Plain Text"/>
    <w:basedOn w:val="Normal"/>
    <w:rsid w:val="006B102E"/>
    <w:pPr>
      <w:suppressAutoHyphens/>
    </w:pPr>
    <w:rPr>
      <w:rFonts w:ascii="Courier New" w:hAnsi="Courier New" w:cs="Times New Roman"/>
      <w:sz w:val="20"/>
      <w:szCs w:val="20"/>
      <w:lang w:eastAsia="ar-SA"/>
    </w:rPr>
  </w:style>
  <w:style w:type="character" w:customStyle="1" w:styleId="Heading5Char">
    <w:name w:val="Heading 5 Char"/>
    <w:link w:val="Heading5"/>
    <w:rsid w:val="006B102E"/>
    <w:rPr>
      <w:b/>
      <w:bCs/>
      <w:i/>
      <w:iCs/>
      <w:sz w:val="26"/>
      <w:szCs w:val="26"/>
      <w:lang w:val="en-US" w:eastAsia="en-US" w:bidi="ar-SA"/>
    </w:rPr>
  </w:style>
  <w:style w:type="paragraph" w:customStyle="1" w:styleId="Instructions">
    <w:name w:val="Instructions"/>
    <w:basedOn w:val="BodyText3"/>
    <w:rsid w:val="002522D6"/>
    <w:pPr>
      <w:overflowPunct w:val="0"/>
      <w:autoSpaceDE w:val="0"/>
      <w:autoSpaceDN w:val="0"/>
      <w:adjustRightInd w:val="0"/>
      <w:textAlignment w:val="baseline"/>
    </w:pPr>
    <w:rPr>
      <w:rFonts w:ascii="Times New Roman" w:hAnsi="Times New Roman"/>
      <w:i/>
      <w:color w:val="0000FF"/>
      <w:sz w:val="22"/>
    </w:rPr>
  </w:style>
  <w:style w:type="paragraph" w:customStyle="1" w:styleId="experience-companyname">
    <w:name w:val="experience - company name"/>
    <w:basedOn w:val="Normal"/>
    <w:rsid w:val="001B1D65"/>
    <w:pPr>
      <w:keepNext/>
      <w:widowControl w:val="0"/>
      <w:jc w:val="both"/>
    </w:pPr>
    <w:rPr>
      <w:rFonts w:ascii="Palatino" w:hAnsi="Palatino" w:cs="Times New Roman"/>
      <w:b/>
      <w:smallCaps/>
      <w:szCs w:val="20"/>
    </w:rPr>
  </w:style>
  <w:style w:type="paragraph" w:customStyle="1" w:styleId="experience-jobtitle">
    <w:name w:val="experience - job title"/>
    <w:basedOn w:val="Normal"/>
    <w:rsid w:val="001B1D65"/>
    <w:pPr>
      <w:keepNext/>
      <w:widowControl w:val="0"/>
      <w:spacing w:after="200"/>
      <w:jc w:val="both"/>
    </w:pPr>
    <w:rPr>
      <w:rFonts w:ascii="Palatino" w:hAnsi="Palatino" w:cs="Times New Roman"/>
      <w:b/>
      <w:sz w:val="20"/>
      <w:szCs w:val="20"/>
    </w:rPr>
  </w:style>
  <w:style w:type="character" w:customStyle="1" w:styleId="bold1">
    <w:name w:val="bold1"/>
    <w:rsid w:val="001B1D65"/>
    <w:rPr>
      <w:b/>
      <w:bCs/>
    </w:rPr>
  </w:style>
  <w:style w:type="paragraph" w:customStyle="1" w:styleId="western">
    <w:name w:val="western"/>
    <w:basedOn w:val="Normal"/>
    <w:rsid w:val="00753720"/>
    <w:rPr>
      <w:rFonts w:ascii="Times New Roman" w:eastAsia="SimSun" w:hAnsi="Times New Roman" w:cs="Times New Roman"/>
      <w:lang w:eastAsia="zh-CN"/>
    </w:rPr>
  </w:style>
  <w:style w:type="paragraph" w:customStyle="1" w:styleId="BodyText2Arial">
    <w:name w:val="Body Text 2 + Arial"/>
    <w:aliases w:val="11 pt,Normal + Bell MT,Line spacing:  Exactly 12 pt"/>
    <w:basedOn w:val="BodyText2"/>
    <w:rsid w:val="00825DE5"/>
    <w:pPr>
      <w:spacing w:after="0" w:line="240" w:lineRule="auto"/>
    </w:pPr>
    <w:rPr>
      <w:rFonts w:ascii="Arial" w:hAnsi="Arial"/>
      <w:sz w:val="22"/>
      <w:lang w:val="en-GB"/>
    </w:rPr>
  </w:style>
  <w:style w:type="paragraph" w:customStyle="1" w:styleId="Headline">
    <w:name w:val="Headline"/>
    <w:basedOn w:val="Normal"/>
    <w:next w:val="Normal"/>
    <w:rsid w:val="00445CA8"/>
    <w:pPr>
      <w:spacing w:before="960"/>
      <w:ind w:left="2880"/>
    </w:pPr>
    <w:rPr>
      <w:rFonts w:ascii="Times New Roman" w:eastAsia="PMingLiU" w:hAnsi="Times New Roman" w:cs="Times New Roman"/>
      <w:b/>
      <w:i/>
      <w:color w:val="800000"/>
      <w:sz w:val="36"/>
      <w:szCs w:val="20"/>
    </w:rPr>
  </w:style>
  <w:style w:type="paragraph" w:customStyle="1" w:styleId="ResAdditionalInformation">
    <w:name w:val="Res Additional Information"/>
    <w:rsid w:val="00445CA8"/>
    <w:pPr>
      <w:tabs>
        <w:tab w:val="num" w:pos="720"/>
      </w:tabs>
      <w:ind w:left="720" w:hanging="360"/>
    </w:pPr>
    <w:rPr>
      <w:rFonts w:cs="Arial"/>
      <w:lang w:val="en-US" w:eastAsia="en-US"/>
    </w:rPr>
  </w:style>
  <w:style w:type="character" w:customStyle="1" w:styleId="StandardChar">
    <w:name w:val="Standard Char"/>
    <w:link w:val="Standard"/>
    <w:rsid w:val="005A253B"/>
    <w:rPr>
      <w:lang w:val="en-US" w:eastAsia="en-US" w:bidi="ar-SA"/>
    </w:rPr>
  </w:style>
  <w:style w:type="paragraph" w:customStyle="1" w:styleId="Standard">
    <w:name w:val="Standard"/>
    <w:link w:val="StandardChar"/>
    <w:rsid w:val="005A253B"/>
    <w:pPr>
      <w:widowControl w:val="0"/>
      <w:autoSpaceDE w:val="0"/>
      <w:autoSpaceDN w:val="0"/>
      <w:adjustRightInd w:val="0"/>
    </w:pPr>
    <w:rPr>
      <w:lang w:val="en-US" w:eastAsia="en-US"/>
    </w:rPr>
  </w:style>
  <w:style w:type="paragraph" w:customStyle="1" w:styleId="Normalgaramold">
    <w:name w:val="Normal +garamold"/>
    <w:basedOn w:val="Normal"/>
    <w:rsid w:val="00490B2A"/>
    <w:rPr>
      <w:rFonts w:ascii="Times New Roman" w:hAnsi="Times New Roman" w:cs="Times New Roman"/>
      <w:b/>
    </w:rPr>
  </w:style>
  <w:style w:type="character" w:customStyle="1" w:styleId="Heading6TahomaChar">
    <w:name w:val="Heading 6 + Tahoma Char"/>
    <w:aliases w:val="8 pt Char,Not Bold Char,Expanded by  0.5 pt Char"/>
    <w:rsid w:val="00490B2A"/>
    <w:rPr>
      <w:rFonts w:ascii="Tahoma" w:hAnsi="Tahoma"/>
      <w:b/>
      <w:bCs/>
      <w:sz w:val="16"/>
      <w:lang w:val="en-US" w:eastAsia="en-US" w:bidi="ar-SA"/>
    </w:rPr>
  </w:style>
  <w:style w:type="paragraph" w:customStyle="1" w:styleId="BodyText31">
    <w:name w:val="Body Text 31"/>
    <w:basedOn w:val="Normal"/>
    <w:rsid w:val="00490B2A"/>
    <w:pPr>
      <w:spacing w:after="100" w:afterAutospacing="1"/>
    </w:pPr>
    <w:rPr>
      <w:rFonts w:ascii="Times New Roman" w:hAnsi="Times New Roman" w:cs="Times New Roman"/>
      <w:sz w:val="20"/>
      <w:szCs w:val="20"/>
    </w:rPr>
  </w:style>
  <w:style w:type="paragraph" w:styleId="ListBullet2">
    <w:name w:val="List Bullet 2"/>
    <w:basedOn w:val="Normal"/>
    <w:rsid w:val="009602D8"/>
    <w:pPr>
      <w:numPr>
        <w:numId w:val="13"/>
      </w:numPr>
    </w:pPr>
    <w:rPr>
      <w:rFonts w:ascii="Times New Roman" w:hAnsi="Times New Roman" w:cs="Times New Roman"/>
    </w:rPr>
  </w:style>
  <w:style w:type="paragraph" w:customStyle="1" w:styleId="HeadingBase">
    <w:name w:val="Heading Base"/>
    <w:basedOn w:val="BodyText"/>
    <w:next w:val="BodyText"/>
    <w:rsid w:val="00967767"/>
    <w:pPr>
      <w:keepNext/>
      <w:keepLines/>
      <w:widowControl w:val="0"/>
      <w:autoSpaceDE w:val="0"/>
      <w:autoSpaceDN w:val="0"/>
      <w:spacing w:before="240" w:after="240" w:line="240" w:lineRule="atLeast"/>
      <w:jc w:val="both"/>
    </w:pPr>
    <w:rPr>
      <w:rFonts w:ascii="Garamond" w:hAnsi="Garamond"/>
      <w:caps/>
      <w:sz w:val="22"/>
      <w:szCs w:val="22"/>
    </w:rPr>
  </w:style>
  <w:style w:type="character" w:customStyle="1" w:styleId="p1">
    <w:name w:val="p1"/>
    <w:rsid w:val="00967767"/>
    <w:rPr>
      <w:rFonts w:ascii="Arial" w:hAnsi="Arial" w:cs="Arial" w:hint="default"/>
    </w:rPr>
  </w:style>
  <w:style w:type="paragraph" w:customStyle="1" w:styleId="NormalArial0">
    <w:name w:val="Normal+Arial"/>
    <w:basedOn w:val="NormalWeb"/>
    <w:rsid w:val="00823F8C"/>
    <w:pPr>
      <w:jc w:val="both"/>
    </w:pPr>
    <w:rPr>
      <w:rFonts w:ascii="Arial" w:hAnsi="Arial"/>
      <w:sz w:val="20"/>
      <w:szCs w:val="20"/>
    </w:rPr>
  </w:style>
  <w:style w:type="character" w:customStyle="1" w:styleId="NormalArialChar">
    <w:name w:val="Normal+Arial Char"/>
    <w:rsid w:val="00823F8C"/>
    <w:rPr>
      <w:rFonts w:ascii="Arial" w:hAnsi="Arial"/>
      <w:noProof w:val="0"/>
      <w:sz w:val="24"/>
      <w:szCs w:val="24"/>
      <w:lang w:val="en-US" w:eastAsia="en-US" w:bidi="ar-SA"/>
    </w:rPr>
  </w:style>
  <w:style w:type="character" w:customStyle="1" w:styleId="body">
    <w:name w:val="body"/>
    <w:rsid w:val="0037294D"/>
    <w:rPr>
      <w:rFonts w:ascii="Verdana" w:hAnsi="Verdana" w:cs="Arial" w:hint="default"/>
      <w:color w:val="333333"/>
      <w:sz w:val="16"/>
      <w:szCs w:val="16"/>
    </w:rPr>
  </w:style>
  <w:style w:type="paragraph" w:customStyle="1" w:styleId="HWSWTable">
    <w:name w:val="HW/SW Table"/>
    <w:basedOn w:val="Normal"/>
    <w:rsid w:val="00442D6B"/>
    <w:rPr>
      <w:rFonts w:ascii="Times New Roman" w:hAnsi="Times New Roman" w:cs="Times New Roman"/>
      <w:sz w:val="20"/>
      <w:szCs w:val="20"/>
    </w:rPr>
  </w:style>
  <w:style w:type="paragraph" w:customStyle="1" w:styleId="JCIASG-ArchHeading1">
    <w:name w:val="JCIASG-ArchHeading 1"/>
    <w:basedOn w:val="Heading1"/>
    <w:rsid w:val="00D752F4"/>
    <w:pPr>
      <w:pBdr>
        <w:top w:val="single" w:sz="4" w:space="1" w:color="auto"/>
        <w:bottom w:val="single" w:sz="4" w:space="1" w:color="auto"/>
      </w:pBdr>
      <w:shd w:val="clear" w:color="auto" w:fill="E6E6E6"/>
      <w:tabs>
        <w:tab w:val="num" w:pos="900"/>
      </w:tabs>
      <w:ind w:left="900" w:hanging="360"/>
    </w:pPr>
    <w:rPr>
      <w:snapToGrid w:val="0"/>
      <w:kern w:val="28"/>
      <w:sz w:val="24"/>
      <w:szCs w:val="20"/>
      <w:shd w:val="clear" w:color="auto" w:fill="E6E6E6"/>
    </w:rPr>
  </w:style>
  <w:style w:type="paragraph" w:customStyle="1" w:styleId="normal002bjustified">
    <w:name w:val="normal_002bjustified"/>
    <w:basedOn w:val="Normal"/>
    <w:rsid w:val="00546E77"/>
    <w:pPr>
      <w:ind w:left="720" w:hanging="360"/>
    </w:pPr>
    <w:rPr>
      <w:rFonts w:ascii="Times New Roman" w:hAnsi="Times New Roman" w:cs="Times New Roman"/>
    </w:rPr>
  </w:style>
  <w:style w:type="character" w:customStyle="1" w:styleId="body0020text00202char1">
    <w:name w:val="body_0020text_00202__char1"/>
    <w:rsid w:val="00546E77"/>
    <w:rPr>
      <w:rFonts w:ascii="Arial" w:hAnsi="Arial" w:cs="Arial" w:hint="default"/>
      <w:strike w:val="0"/>
      <w:dstrike w:val="0"/>
      <w:sz w:val="22"/>
      <w:szCs w:val="22"/>
      <w:u w:val="none"/>
      <w:effect w:val="none"/>
    </w:rPr>
  </w:style>
  <w:style w:type="character" w:customStyle="1" w:styleId="normal002bjustifiedchar1">
    <w:name w:val="normal_002bjustified__char1"/>
    <w:rsid w:val="00546E77"/>
    <w:rPr>
      <w:rFonts w:ascii="Times New Roman" w:hAnsi="Times New Roman" w:cs="Times New Roman" w:hint="default"/>
      <w:strike w:val="0"/>
      <w:dstrike w:val="0"/>
      <w:sz w:val="24"/>
      <w:szCs w:val="24"/>
      <w:u w:val="none"/>
      <w:effect w:val="none"/>
    </w:rPr>
  </w:style>
  <w:style w:type="character" w:customStyle="1" w:styleId="PlainTextChar1">
    <w:name w:val="Plain Text Char1"/>
    <w:aliases w:val="Plain Text Char Char Char Char Char Char2,Plain Text Char Char Char Char Char1"/>
    <w:link w:val="PlainText"/>
    <w:rsid w:val="00546E77"/>
    <w:rPr>
      <w:rFonts w:ascii="Courier New" w:hAnsi="Courier New" w:cs="Courier New"/>
      <w:lang w:val="en-US" w:eastAsia="ar-SA" w:bidi="ar-SA"/>
    </w:rPr>
  </w:style>
  <w:style w:type="paragraph" w:customStyle="1" w:styleId="CityState">
    <w:name w:val="City/State"/>
    <w:basedOn w:val="BodyText"/>
    <w:next w:val="BodyText"/>
    <w:rsid w:val="00961663"/>
    <w:pPr>
      <w:keepNext/>
      <w:spacing w:after="220" w:line="220" w:lineRule="atLeast"/>
      <w:jc w:val="both"/>
    </w:pPr>
    <w:rPr>
      <w:rFonts w:ascii="Arial" w:hAnsi="Arial"/>
      <w:spacing w:val="-5"/>
    </w:rPr>
  </w:style>
  <w:style w:type="paragraph" w:customStyle="1" w:styleId="timesnewroman">
    <w:name w:val="times new roman"/>
    <w:basedOn w:val="Normal"/>
    <w:rsid w:val="00246229"/>
    <w:pPr>
      <w:numPr>
        <w:numId w:val="14"/>
      </w:numPr>
    </w:pPr>
    <w:rPr>
      <w:rFonts w:ascii="Verdana" w:hAnsi="Verdana" w:cs="Times New Roman"/>
      <w:sz w:val="20"/>
      <w:szCs w:val="20"/>
    </w:rPr>
  </w:style>
  <w:style w:type="paragraph" w:customStyle="1" w:styleId="DefaultParagraphFontParaChar">
    <w:name w:val="Default Paragraph Font Para Char"/>
    <w:basedOn w:val="Normal"/>
    <w:rsid w:val="00735659"/>
    <w:pPr>
      <w:spacing w:after="160" w:line="240" w:lineRule="exact"/>
    </w:pPr>
    <w:rPr>
      <w:rFonts w:ascii="Verdana" w:eastAsia="SimSun" w:hAnsi="Verdana" w:cs="Times New Roman"/>
      <w:sz w:val="20"/>
      <w:szCs w:val="20"/>
    </w:rPr>
  </w:style>
  <w:style w:type="character" w:customStyle="1" w:styleId="syeds">
    <w:name w:val="syeds"/>
    <w:semiHidden/>
    <w:rsid w:val="00735659"/>
    <w:rPr>
      <w:rFonts w:ascii="Times New Roman" w:hAnsi="Times New Roman" w:cs="Times New Roman"/>
      <w:b w:val="0"/>
      <w:bCs w:val="0"/>
      <w:i w:val="0"/>
      <w:iCs w:val="0"/>
      <w:strike w:val="0"/>
      <w:color w:val="000080"/>
      <w:sz w:val="20"/>
      <w:szCs w:val="20"/>
      <w:u w:val="none"/>
    </w:rPr>
  </w:style>
  <w:style w:type="paragraph" w:customStyle="1" w:styleId="Bullet">
    <w:name w:val="Bullet"/>
    <w:basedOn w:val="Normal"/>
    <w:rsid w:val="000411D3"/>
    <w:pPr>
      <w:numPr>
        <w:numId w:val="15"/>
      </w:numPr>
    </w:pPr>
    <w:rPr>
      <w:rFonts w:ascii="Trebuchet MS" w:eastAsia="MS Mincho" w:hAnsi="Trebuchet MS" w:cs="Times New Roman"/>
      <w:sz w:val="22"/>
      <w:lang w:eastAsia="ja-JP"/>
    </w:rPr>
  </w:style>
  <w:style w:type="paragraph" w:customStyle="1" w:styleId="11">
    <w:name w:val="11"/>
    <w:basedOn w:val="Normal"/>
    <w:rsid w:val="000411D3"/>
    <w:pPr>
      <w:suppressAutoHyphens/>
    </w:pPr>
    <w:rPr>
      <w:rFonts w:ascii="Times New Roman" w:hAnsi="Times New Roman" w:cs="Times New Roman"/>
      <w:noProof/>
      <w:sz w:val="20"/>
      <w:szCs w:val="20"/>
    </w:rPr>
  </w:style>
  <w:style w:type="paragraph" w:customStyle="1" w:styleId="VsBodyText">
    <w:name w:val="Vs_Body Text"/>
    <w:basedOn w:val="BodyText"/>
    <w:rsid w:val="000E2D5D"/>
    <w:pPr>
      <w:suppressAutoHyphens/>
      <w:spacing w:after="0"/>
      <w:jc w:val="both"/>
    </w:pPr>
    <w:rPr>
      <w:spacing w:val="-5"/>
      <w:sz w:val="24"/>
      <w:lang w:eastAsia="ar-SA"/>
    </w:rPr>
  </w:style>
  <w:style w:type="paragraph" w:customStyle="1" w:styleId="none">
    <w:name w:val="none"/>
    <w:basedOn w:val="VsBodyText"/>
    <w:rsid w:val="000E2D5D"/>
    <w:pPr>
      <w:spacing w:after="120"/>
    </w:pPr>
  </w:style>
  <w:style w:type="paragraph" w:customStyle="1" w:styleId="Points">
    <w:name w:val="Points"/>
    <w:basedOn w:val="Normal"/>
    <w:rsid w:val="00751151"/>
    <w:pPr>
      <w:widowControl w:val="0"/>
      <w:autoSpaceDE w:val="0"/>
      <w:autoSpaceDN w:val="0"/>
      <w:ind w:left="900" w:hanging="360"/>
      <w:jc w:val="both"/>
    </w:pPr>
    <w:rPr>
      <w:rFonts w:ascii="Times New Roman" w:hAnsi="Times New Roman" w:cs="Times New Roman"/>
      <w:sz w:val="20"/>
      <w:szCs w:val="20"/>
    </w:rPr>
  </w:style>
  <w:style w:type="paragraph" w:customStyle="1" w:styleId="Heading61">
    <w:name w:val="Heading 61"/>
    <w:basedOn w:val="Normal"/>
    <w:rsid w:val="003F2BEB"/>
    <w:pPr>
      <w:keepNext/>
    </w:pPr>
    <w:rPr>
      <w:rFonts w:ascii="Times New Roman" w:eastAsia="Calibri" w:hAnsi="Times New Roman" w:cs="Times New Roman"/>
      <w:b/>
      <w:noProof/>
      <w:szCs w:val="20"/>
      <w:u w:val="single"/>
    </w:rPr>
  </w:style>
  <w:style w:type="paragraph" w:customStyle="1" w:styleId="Heading62">
    <w:name w:val="Heading 62"/>
    <w:basedOn w:val="Normal"/>
    <w:rsid w:val="003F2BEB"/>
    <w:pPr>
      <w:keepNext/>
    </w:pPr>
    <w:rPr>
      <w:rFonts w:ascii="Times New Roman" w:eastAsia="Calibri" w:hAnsi="Times New Roman" w:cs="Times New Roman"/>
      <w:b/>
      <w:noProof/>
      <w:szCs w:val="20"/>
      <w:u w:val="single"/>
    </w:rPr>
  </w:style>
  <w:style w:type="paragraph" w:customStyle="1" w:styleId="levnl13">
    <w:name w:val="_levnl13"/>
    <w:basedOn w:val="Normal"/>
    <w:rsid w:val="00A54D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Vrinda"/>
    </w:rPr>
  </w:style>
  <w:style w:type="character" w:customStyle="1" w:styleId="table2">
    <w:name w:val="table2"/>
    <w:basedOn w:val="DefaultParagraphFont"/>
    <w:rsid w:val="00FC00B5"/>
  </w:style>
  <w:style w:type="paragraph" w:customStyle="1" w:styleId="pg1body">
    <w:name w:val="pg1body"/>
    <w:basedOn w:val="Normal"/>
    <w:rsid w:val="00CD25F5"/>
    <w:pPr>
      <w:spacing w:before="40" w:after="120" w:line="280" w:lineRule="exact"/>
    </w:pPr>
    <w:rPr>
      <w:rFonts w:cs="Times New Roman"/>
      <w:sz w:val="20"/>
      <w:szCs w:val="20"/>
    </w:rPr>
  </w:style>
  <w:style w:type="paragraph" w:customStyle="1" w:styleId="projsum">
    <w:name w:val="projsum"/>
    <w:basedOn w:val="Normal"/>
    <w:rsid w:val="00CD25F5"/>
    <w:pPr>
      <w:spacing w:before="240" w:after="240"/>
      <w:jc w:val="center"/>
    </w:pPr>
    <w:rPr>
      <w:rFonts w:ascii="Times New Roman" w:hAnsi="Times New Roman" w:cs="Times New Roman"/>
      <w:b/>
      <w:caps/>
      <w:spacing w:val="20"/>
      <w:sz w:val="28"/>
      <w:szCs w:val="20"/>
    </w:rPr>
  </w:style>
  <w:style w:type="paragraph" w:customStyle="1" w:styleId="projtabhd">
    <w:name w:val="projtabhd"/>
    <w:basedOn w:val="Normal"/>
    <w:rsid w:val="00CD25F5"/>
    <w:pPr>
      <w:spacing w:before="60" w:after="60"/>
    </w:pPr>
    <w:rPr>
      <w:rFonts w:ascii="Times New Roman" w:hAnsi="Times New Roman" w:cs="Times New Roman"/>
      <w:b/>
      <w:sz w:val="20"/>
      <w:szCs w:val="20"/>
    </w:rPr>
  </w:style>
  <w:style w:type="paragraph" w:customStyle="1" w:styleId="Body0">
    <w:name w:val="Body"/>
    <w:basedOn w:val="Normal"/>
    <w:rsid w:val="00CD25F5"/>
    <w:pPr>
      <w:spacing w:before="60"/>
      <w:ind w:left="720"/>
      <w:jc w:val="both"/>
    </w:pPr>
    <w:rPr>
      <w:rFonts w:cs="Times New Roman"/>
      <w:szCs w:val="20"/>
    </w:rPr>
  </w:style>
  <w:style w:type="paragraph" w:customStyle="1" w:styleId="levnl12">
    <w:name w:val="_levnl12"/>
    <w:basedOn w:val="Normal"/>
    <w:rsid w:val="006406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CharCharCharCharCharCharCharCharCharCharCharCharChar">
    <w:name w:val="Char Char Char Char Char Char Char Char Char Char Char Char Char"/>
    <w:basedOn w:val="Normal"/>
    <w:rsid w:val="00640625"/>
    <w:pPr>
      <w:spacing w:before="60" w:after="160" w:line="240" w:lineRule="exact"/>
    </w:pPr>
    <w:rPr>
      <w:rFonts w:ascii="Verdana" w:hAnsi="Verdana" w:cs="Times New Roman"/>
      <w:color w:val="FF00FF"/>
      <w:sz w:val="20"/>
      <w:szCs w:val="20"/>
    </w:rPr>
  </w:style>
  <w:style w:type="character" w:customStyle="1" w:styleId="small">
    <w:name w:val="small"/>
    <w:basedOn w:val="DefaultParagraphFont"/>
    <w:rsid w:val="00B90702"/>
  </w:style>
  <w:style w:type="character" w:customStyle="1" w:styleId="Heading8Char">
    <w:name w:val="Heading 8 Char"/>
    <w:rsid w:val="00B90702"/>
    <w:rPr>
      <w:b/>
      <w:bCs/>
      <w:sz w:val="24"/>
      <w:szCs w:val="24"/>
      <w:lang w:val="en-US" w:eastAsia="en-US" w:bidi="ar-SA"/>
    </w:rPr>
  </w:style>
  <w:style w:type="paragraph" w:customStyle="1" w:styleId="MyStyle1">
    <w:name w:val="MyStyle1"/>
    <w:rsid w:val="00490628"/>
    <w:pPr>
      <w:jc w:val="both"/>
    </w:pPr>
    <w:rPr>
      <w:b/>
      <w:bCs/>
      <w:sz w:val="24"/>
      <w:szCs w:val="24"/>
      <w:lang w:val="en-US" w:eastAsia="en-US"/>
    </w:rPr>
  </w:style>
  <w:style w:type="paragraph" w:customStyle="1" w:styleId="CharCharChar">
    <w:name w:val="Char Char Char"/>
    <w:basedOn w:val="Normal"/>
    <w:rsid w:val="00490628"/>
    <w:pPr>
      <w:spacing w:after="160" w:line="240" w:lineRule="exact"/>
    </w:pPr>
    <w:rPr>
      <w:rFonts w:ascii="Verdana" w:hAnsi="Verdana" w:cs="Verdana"/>
      <w:sz w:val="20"/>
      <w:szCs w:val="20"/>
      <w:lang w:val="en-GB"/>
    </w:rPr>
  </w:style>
  <w:style w:type="character" w:customStyle="1" w:styleId="usertext1">
    <w:name w:val="usertext1"/>
    <w:rsid w:val="009B2CDF"/>
    <w:rPr>
      <w:rFonts w:ascii="Arial" w:hAnsi="Arial" w:cs="Arial" w:hint="default"/>
      <w:sz w:val="20"/>
      <w:szCs w:val="20"/>
    </w:rPr>
  </w:style>
  <w:style w:type="paragraph" w:customStyle="1" w:styleId="SectionHead">
    <w:name w:val="SectionHead"/>
    <w:basedOn w:val="Normal"/>
    <w:rsid w:val="00472350"/>
    <w:rPr>
      <w:rFonts w:cs="Times New Roman"/>
      <w:b/>
      <w:caps/>
      <w:szCs w:val="20"/>
    </w:rPr>
  </w:style>
  <w:style w:type="paragraph" w:customStyle="1" w:styleId="levnl112">
    <w:name w:val="_levnl112"/>
    <w:basedOn w:val="Normal"/>
    <w:rsid w:val="000651D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character" w:customStyle="1" w:styleId="adx-smallcenturygothicblack1">
    <w:name w:val="ad_x-small_century_gothic_black1"/>
    <w:rsid w:val="000651D5"/>
    <w:rPr>
      <w:rFonts w:ascii="Arial" w:hAnsi="Arial" w:cs="Arial" w:hint="default"/>
      <w:color w:val="000000"/>
      <w:sz w:val="20"/>
      <w:szCs w:val="20"/>
    </w:rPr>
  </w:style>
  <w:style w:type="character" w:customStyle="1" w:styleId="StyleArial10pt">
    <w:name w:val="Style Arial 10 pt"/>
    <w:rsid w:val="00AA681B"/>
    <w:rPr>
      <w:rFonts w:ascii="Arial" w:hAnsi="Arial"/>
      <w:sz w:val="20"/>
    </w:rPr>
  </w:style>
  <w:style w:type="character" w:customStyle="1" w:styleId="print1">
    <w:name w:val="print1"/>
    <w:rsid w:val="00873795"/>
    <w:rPr>
      <w:rFonts w:ascii="Verdana" w:hAnsi="Verdana" w:hint="default"/>
      <w:color w:val="333333"/>
      <w:sz w:val="18"/>
      <w:szCs w:val="18"/>
    </w:rPr>
  </w:style>
  <w:style w:type="paragraph" w:customStyle="1" w:styleId="ResumeHeading">
    <w:name w:val="Resume Heading"/>
    <w:basedOn w:val="Heading1"/>
    <w:autoRedefine/>
    <w:rsid w:val="0030002B"/>
    <w:pPr>
      <w:widowControl w:val="0"/>
      <w:tabs>
        <w:tab w:val="left" w:pos="2880"/>
      </w:tabs>
      <w:spacing w:before="0" w:after="0"/>
    </w:pPr>
    <w:rPr>
      <w:rFonts w:ascii="Times New Roman" w:hAnsi="Times New Roman" w:cs="Times New Roman"/>
      <w:b w:val="0"/>
      <w:kern w:val="0"/>
      <w:sz w:val="22"/>
      <w:szCs w:val="22"/>
    </w:rPr>
  </w:style>
  <w:style w:type="character" w:customStyle="1" w:styleId="normalchar1">
    <w:name w:val="normal__char1"/>
    <w:rsid w:val="0030002B"/>
    <w:rPr>
      <w:rFonts w:ascii="Times New Roman" w:hAnsi="Times New Roman" w:cs="Times New Roman" w:hint="default"/>
      <w:strike w:val="0"/>
      <w:dstrike w:val="0"/>
      <w:sz w:val="24"/>
      <w:szCs w:val="24"/>
      <w:u w:val="none"/>
      <w:effect w:val="none"/>
    </w:rPr>
  </w:style>
  <w:style w:type="paragraph" w:customStyle="1" w:styleId="Default">
    <w:name w:val="Default"/>
    <w:link w:val="DefaultChar0"/>
    <w:rsid w:val="00CB71F6"/>
    <w:pPr>
      <w:autoSpaceDE w:val="0"/>
      <w:autoSpaceDN w:val="0"/>
      <w:adjustRightInd w:val="0"/>
    </w:pPr>
    <w:rPr>
      <w:rFonts w:ascii="Verdana" w:hAnsi="Verdana" w:cs="Verdana"/>
      <w:color w:val="000000"/>
      <w:sz w:val="24"/>
      <w:szCs w:val="24"/>
      <w:lang w:val="en-US" w:eastAsia="en-US"/>
    </w:rPr>
  </w:style>
  <w:style w:type="character" w:customStyle="1" w:styleId="DefaultChar0">
    <w:name w:val="Default Char"/>
    <w:link w:val="Default"/>
    <w:rsid w:val="00CB71F6"/>
    <w:rPr>
      <w:rFonts w:ascii="Verdana" w:hAnsi="Verdana" w:cs="Verdana"/>
      <w:color w:val="000000"/>
      <w:sz w:val="24"/>
      <w:szCs w:val="24"/>
      <w:lang w:val="en-US" w:eastAsia="en-US" w:bidi="ar-SA"/>
    </w:rPr>
  </w:style>
  <w:style w:type="character" w:customStyle="1" w:styleId="copy1">
    <w:name w:val="copy1"/>
    <w:rsid w:val="00CB71F6"/>
    <w:rPr>
      <w:rFonts w:ascii="Verdana" w:hAnsi="Verdana" w:hint="default"/>
      <w:color w:val="333333"/>
      <w:sz w:val="17"/>
      <w:szCs w:val="17"/>
    </w:rPr>
  </w:style>
  <w:style w:type="paragraph" w:customStyle="1" w:styleId="experiencebullets">
    <w:name w:val="experiencebullets"/>
    <w:basedOn w:val="Normal"/>
    <w:rsid w:val="00D566E5"/>
    <w:pPr>
      <w:tabs>
        <w:tab w:val="num" w:pos="360"/>
        <w:tab w:val="num" w:pos="720"/>
      </w:tabs>
      <w:ind w:right="540"/>
    </w:pPr>
    <w:rPr>
      <w:rFonts w:ascii="Verdana" w:hAnsi="Verdana" w:cs="Times New Roman"/>
      <w:sz w:val="18"/>
      <w:szCs w:val="18"/>
    </w:rPr>
  </w:style>
  <w:style w:type="paragraph" w:customStyle="1" w:styleId="experiencetitlechar">
    <w:name w:val="experiencetitlechar"/>
    <w:basedOn w:val="Normal"/>
    <w:rsid w:val="00D566E5"/>
    <w:pPr>
      <w:keepNext/>
      <w:spacing w:before="120" w:after="60"/>
      <w:ind w:left="720" w:right="360"/>
    </w:pPr>
    <w:rPr>
      <w:rFonts w:ascii="Verdana" w:hAnsi="Verdana" w:cs="Times New Roman"/>
      <w:i/>
      <w:iCs/>
      <w:sz w:val="20"/>
      <w:szCs w:val="20"/>
    </w:rPr>
  </w:style>
  <w:style w:type="paragraph" w:customStyle="1" w:styleId="experienceblockchar">
    <w:name w:val="experienceblockchar"/>
    <w:basedOn w:val="Normal"/>
    <w:rsid w:val="00D566E5"/>
    <w:pPr>
      <w:spacing w:after="60"/>
      <w:ind w:left="1267" w:right="360"/>
    </w:pPr>
    <w:rPr>
      <w:rFonts w:ascii="Verdana" w:hAnsi="Verdana" w:cs="Times New Roman"/>
      <w:sz w:val="20"/>
      <w:szCs w:val="20"/>
    </w:rPr>
  </w:style>
  <w:style w:type="paragraph" w:customStyle="1" w:styleId="Education">
    <w:name w:val="Education"/>
    <w:basedOn w:val="Normal"/>
    <w:rsid w:val="00D566E5"/>
    <w:pPr>
      <w:spacing w:before="220"/>
      <w:ind w:left="907"/>
      <w:jc w:val="both"/>
    </w:pPr>
    <w:rPr>
      <w:rFonts w:ascii="CG Times (W1)" w:hAnsi="CG Times (W1)" w:cs="Times New Roman"/>
      <w:sz w:val="22"/>
      <w:szCs w:val="22"/>
    </w:rPr>
  </w:style>
  <w:style w:type="paragraph" w:customStyle="1" w:styleId="TechSummNormal">
    <w:name w:val="TechSummNormal"/>
    <w:basedOn w:val="Normal"/>
    <w:rsid w:val="00D566E5"/>
    <w:pPr>
      <w:spacing w:before="220"/>
      <w:ind w:left="907"/>
      <w:jc w:val="both"/>
    </w:pPr>
    <w:rPr>
      <w:rFonts w:ascii="CG Times (W1)" w:hAnsi="CG Times (W1)" w:cs="Times New Roman"/>
      <w:sz w:val="22"/>
      <w:szCs w:val="22"/>
    </w:rPr>
  </w:style>
  <w:style w:type="paragraph" w:customStyle="1" w:styleId="Heading">
    <w:name w:val="Heading"/>
    <w:next w:val="Normal"/>
    <w:rsid w:val="00D566E5"/>
    <w:pPr>
      <w:keepNext/>
      <w:widowControl w:val="0"/>
      <w:spacing w:before="220"/>
    </w:pPr>
    <w:rPr>
      <w:rFonts w:ascii="CG Times (W1)" w:hAnsi="CG Times (W1)"/>
      <w:b/>
      <w:bCs/>
      <w:caps/>
      <w:sz w:val="22"/>
      <w:szCs w:val="22"/>
      <w:lang w:val="en-US" w:eastAsia="en-US"/>
    </w:rPr>
  </w:style>
  <w:style w:type="paragraph" w:customStyle="1" w:styleId="EmployHist">
    <w:name w:val="EmployHist"/>
    <w:basedOn w:val="Normal"/>
    <w:rsid w:val="00D566E5"/>
    <w:pPr>
      <w:keepLines/>
      <w:tabs>
        <w:tab w:val="left" w:pos="900"/>
      </w:tabs>
      <w:ind w:left="900" w:hanging="900"/>
      <w:jc w:val="both"/>
    </w:pPr>
    <w:rPr>
      <w:rFonts w:ascii="CG Times (W1)" w:hAnsi="CG Times (W1)" w:cs="Times New Roman"/>
      <w:sz w:val="22"/>
      <w:szCs w:val="22"/>
    </w:rPr>
  </w:style>
  <w:style w:type="paragraph" w:customStyle="1" w:styleId="SSWResumeParagraph">
    <w:name w:val="SSWResume_Paragraph"/>
    <w:basedOn w:val="Normal"/>
    <w:rsid w:val="00613E89"/>
    <w:pPr>
      <w:overflowPunct w:val="0"/>
      <w:autoSpaceDE w:val="0"/>
      <w:autoSpaceDN w:val="0"/>
      <w:adjustRightInd w:val="0"/>
      <w:ind w:left="720"/>
      <w:textAlignment w:val="baseline"/>
    </w:pPr>
    <w:rPr>
      <w:rFonts w:cs="Times New Roman"/>
      <w:szCs w:val="20"/>
    </w:rPr>
  </w:style>
  <w:style w:type="character" w:customStyle="1" w:styleId="plaintextbody">
    <w:name w:val="plaintextbody"/>
    <w:basedOn w:val="DefaultParagraphFont"/>
    <w:rsid w:val="00613E89"/>
  </w:style>
  <w:style w:type="paragraph" w:customStyle="1" w:styleId="umresponsibilities">
    <w:name w:val="umresponsibilities"/>
    <w:basedOn w:val="Normal"/>
    <w:rsid w:val="00613E89"/>
    <w:pPr>
      <w:spacing w:before="100" w:beforeAutospacing="1" w:after="100" w:afterAutospacing="1"/>
    </w:pPr>
    <w:rPr>
      <w:rFonts w:ascii="Times New Roman" w:eastAsia="SimSun" w:hAnsi="Times New Roman" w:cs="Times New Roman"/>
      <w:lang w:eastAsia="zh-CN"/>
    </w:rPr>
  </w:style>
  <w:style w:type="paragraph" w:customStyle="1" w:styleId="NormalTrebuchetMS">
    <w:name w:val="Normal + Trebuchet MS"/>
    <w:basedOn w:val="Heading6"/>
    <w:rsid w:val="007C5E0D"/>
    <w:pPr>
      <w:keepNext w:val="0"/>
      <w:overflowPunct w:val="0"/>
      <w:autoSpaceDE w:val="0"/>
      <w:autoSpaceDN w:val="0"/>
      <w:adjustRightInd w:val="0"/>
      <w:spacing w:before="240" w:after="60"/>
      <w:textAlignment w:val="baseline"/>
    </w:pPr>
    <w:rPr>
      <w:rFonts w:ascii="Trebuchet MS" w:hAnsi="Trebuchet MS" w:cs="Times New Roman"/>
      <w:b w:val="0"/>
      <w:i w:val="0"/>
      <w:iCs w:val="0"/>
      <w:szCs w:val="20"/>
    </w:rPr>
  </w:style>
  <w:style w:type="paragraph" w:customStyle="1" w:styleId="TEXT0">
    <w:name w:val="TEXT"/>
    <w:basedOn w:val="Normal"/>
    <w:rsid w:val="00EE2D6F"/>
    <w:pPr>
      <w:spacing w:after="60"/>
      <w:ind w:left="648"/>
    </w:pPr>
    <w:rPr>
      <w:color w:val="000000"/>
      <w:sz w:val="20"/>
      <w:szCs w:val="20"/>
    </w:rPr>
  </w:style>
  <w:style w:type="character" w:customStyle="1" w:styleId="TEXTChar">
    <w:name w:val="TEXT Char"/>
    <w:rsid w:val="00EE2D6F"/>
    <w:rPr>
      <w:rFonts w:ascii="Arial" w:hAnsi="Arial"/>
      <w:noProof w:val="0"/>
      <w:color w:val="000000"/>
      <w:lang w:val="en-US"/>
    </w:rPr>
  </w:style>
  <w:style w:type="paragraph" w:customStyle="1" w:styleId="Normal0">
    <w:name w:val="[Normal]"/>
    <w:link w:val="NormalChar2"/>
    <w:rsid w:val="00EE2D6F"/>
    <w:rPr>
      <w:rFonts w:ascii="Arial" w:eastAsia="Arial" w:hAnsi="Arial"/>
      <w:noProof/>
      <w:sz w:val="24"/>
      <w:lang w:val="en-US" w:eastAsia="en-US"/>
    </w:rPr>
  </w:style>
  <w:style w:type="character" w:customStyle="1" w:styleId="NormalChar2">
    <w:name w:val="[Normal] Char"/>
    <w:link w:val="Normal0"/>
    <w:rsid w:val="00EE2D6F"/>
    <w:rPr>
      <w:rFonts w:ascii="Arial" w:eastAsia="Arial" w:hAnsi="Arial"/>
      <w:noProof/>
      <w:sz w:val="24"/>
      <w:lang w:val="en-US" w:eastAsia="en-US" w:bidi="ar-SA"/>
    </w:rPr>
  </w:style>
  <w:style w:type="character" w:customStyle="1" w:styleId="DefaultTextChar">
    <w:name w:val="Default Text Char"/>
    <w:rsid w:val="00EE2D6F"/>
    <w:rPr>
      <w:noProof w:val="0"/>
      <w:color w:val="000000"/>
      <w:sz w:val="24"/>
      <w:lang w:val="en-US"/>
    </w:rPr>
  </w:style>
  <w:style w:type="character" w:customStyle="1" w:styleId="NormalWebChar">
    <w:name w:val="Normal (Web) Char"/>
    <w:link w:val="NormalWeb"/>
    <w:locked/>
    <w:rsid w:val="00B84AB5"/>
    <w:rPr>
      <w:sz w:val="24"/>
      <w:szCs w:val="24"/>
      <w:lang w:val="en-US" w:eastAsia="en-US" w:bidi="ar-SA"/>
    </w:rPr>
  </w:style>
  <w:style w:type="character" w:customStyle="1" w:styleId="Style11pt">
    <w:name w:val="Style 11 pt"/>
    <w:rsid w:val="00B84AB5"/>
    <w:rPr>
      <w:sz w:val="22"/>
      <w:szCs w:val="22"/>
    </w:rPr>
  </w:style>
  <w:style w:type="paragraph" w:customStyle="1" w:styleId="ResumeHeader">
    <w:name w:val="Resume Header"/>
    <w:basedOn w:val="Normal"/>
    <w:rsid w:val="00533589"/>
    <w:pPr>
      <w:tabs>
        <w:tab w:val="center" w:pos="5040"/>
        <w:tab w:val="right" w:pos="9360"/>
      </w:tabs>
      <w:spacing w:before="240" w:after="240"/>
    </w:pPr>
    <w:rPr>
      <w:rFonts w:cs="Times New Roman"/>
      <w:b/>
      <w:sz w:val="22"/>
      <w:szCs w:val="20"/>
    </w:rPr>
  </w:style>
  <w:style w:type="character" w:customStyle="1" w:styleId="font02bp">
    <w:name w:val="font_02bp"/>
    <w:basedOn w:val="DefaultParagraphFont"/>
    <w:rsid w:val="00533589"/>
  </w:style>
  <w:style w:type="character" w:customStyle="1" w:styleId="font01n">
    <w:name w:val="font_01n"/>
    <w:basedOn w:val="DefaultParagraphFont"/>
    <w:rsid w:val="00533589"/>
  </w:style>
  <w:style w:type="paragraph" w:customStyle="1" w:styleId="Resumebullet">
    <w:name w:val="Resume_bullet"/>
    <w:basedOn w:val="Normal"/>
    <w:rsid w:val="008046E2"/>
    <w:pPr>
      <w:numPr>
        <w:numId w:val="16"/>
      </w:numPr>
      <w:tabs>
        <w:tab w:val="clear" w:pos="216"/>
        <w:tab w:val="num" w:pos="0"/>
      </w:tabs>
      <w:jc w:val="both"/>
    </w:pPr>
    <w:rPr>
      <w:rFonts w:ascii="Times New Roman" w:hAnsi="Times New Roman" w:cs="Times New Roman"/>
      <w:bCs/>
      <w:sz w:val="20"/>
    </w:rPr>
  </w:style>
  <w:style w:type="character" w:customStyle="1" w:styleId="Heading2Char">
    <w:name w:val="Heading_2 Char"/>
    <w:rsid w:val="008046E2"/>
    <w:rPr>
      <w:b/>
      <w:bCs/>
      <w:lang w:val="en-US" w:eastAsia="en-US" w:bidi="ar-SA"/>
    </w:rPr>
  </w:style>
  <w:style w:type="paragraph" w:customStyle="1" w:styleId="Header1">
    <w:name w:val="Header_1"/>
    <w:basedOn w:val="Normal"/>
    <w:rsid w:val="008046E2"/>
    <w:rPr>
      <w:rFonts w:ascii="Verdana" w:hAnsi="Verdana" w:cs="Times New Roman"/>
      <w:b/>
      <w:bCs/>
      <w:sz w:val="22"/>
      <w:szCs w:val="20"/>
    </w:rPr>
  </w:style>
  <w:style w:type="paragraph" w:customStyle="1" w:styleId="Resumetext">
    <w:name w:val="Resume_text"/>
    <w:basedOn w:val="Normal"/>
    <w:rsid w:val="008046E2"/>
    <w:pPr>
      <w:ind w:left="216"/>
      <w:jc w:val="both"/>
    </w:pPr>
    <w:rPr>
      <w:rFonts w:ascii="Times New Roman" w:hAnsi="Times New Roman" w:cs="Times New Roman"/>
      <w:sz w:val="20"/>
    </w:rPr>
  </w:style>
  <w:style w:type="character" w:customStyle="1" w:styleId="highlightedsearchterm">
    <w:name w:val="highlightedsearchterm"/>
    <w:basedOn w:val="DefaultParagraphFont"/>
    <w:rsid w:val="008046E2"/>
  </w:style>
  <w:style w:type="paragraph" w:customStyle="1" w:styleId="NormalIMP">
    <w:name w:val="Normal_IMP"/>
    <w:basedOn w:val="Normal"/>
    <w:rsid w:val="00A9444A"/>
    <w:pPr>
      <w:suppressAutoHyphens/>
      <w:overflowPunct w:val="0"/>
      <w:autoSpaceDE w:val="0"/>
      <w:autoSpaceDN w:val="0"/>
      <w:adjustRightInd w:val="0"/>
      <w:spacing w:line="230" w:lineRule="auto"/>
      <w:textAlignment w:val="baseline"/>
    </w:pPr>
    <w:rPr>
      <w:rFonts w:ascii="Times New Roman" w:hAnsi="Times New Roman" w:cs="Angsana New"/>
      <w:szCs w:val="20"/>
    </w:rPr>
  </w:style>
  <w:style w:type="paragraph" w:customStyle="1" w:styleId="Heading3IMP">
    <w:name w:val="Heading 3_IMP"/>
    <w:basedOn w:val="NormalIMP"/>
    <w:next w:val="NormalIMP"/>
    <w:rsid w:val="00A9444A"/>
    <w:pPr>
      <w:jc w:val="both"/>
    </w:pPr>
    <w:rPr>
      <w:rFonts w:ascii="Arial" w:hAnsi="Arial"/>
      <w:b/>
      <w:sz w:val="20"/>
    </w:rPr>
  </w:style>
  <w:style w:type="paragraph" w:customStyle="1" w:styleId="objective0">
    <w:name w:val="objective"/>
    <w:basedOn w:val="NormalIMP"/>
    <w:rsid w:val="00A9444A"/>
    <w:pPr>
      <w:spacing w:before="100" w:after="100"/>
    </w:pPr>
  </w:style>
  <w:style w:type="character" w:customStyle="1" w:styleId="TitleChar">
    <w:name w:val="Title Char"/>
    <w:aliases w:val=" Char Char Char Char Char Char"/>
    <w:link w:val="Title"/>
    <w:locked/>
    <w:rsid w:val="00073844"/>
    <w:rPr>
      <w:b/>
      <w:sz w:val="28"/>
      <w:lang w:val="en-AU" w:eastAsia="en-US" w:bidi="ar-SA"/>
    </w:rPr>
  </w:style>
  <w:style w:type="character" w:customStyle="1" w:styleId="Heading1Char">
    <w:name w:val="Heading 1 Char"/>
    <w:aliases w:val="Part Char"/>
    <w:link w:val="Heading1"/>
    <w:locked/>
    <w:rsid w:val="00073844"/>
    <w:rPr>
      <w:rFonts w:ascii="Arial" w:hAnsi="Arial" w:cs="Arial"/>
      <w:b/>
      <w:bCs/>
      <w:kern w:val="32"/>
      <w:sz w:val="32"/>
      <w:szCs w:val="32"/>
      <w:lang w:val="en-US" w:eastAsia="en-US" w:bidi="ar-SA"/>
    </w:rPr>
  </w:style>
  <w:style w:type="character" w:customStyle="1" w:styleId="PlainTextChar">
    <w:name w:val="Plain Text Char"/>
    <w:locked/>
    <w:rsid w:val="00073844"/>
    <w:rPr>
      <w:rFonts w:ascii="Courier New" w:hAnsi="Courier New" w:cs="Times New Roman"/>
      <w:sz w:val="20"/>
      <w:szCs w:val="20"/>
    </w:rPr>
  </w:style>
  <w:style w:type="paragraph" w:customStyle="1" w:styleId="LocationChar">
    <w:name w:val="Location Char"/>
    <w:basedOn w:val="Normal"/>
    <w:link w:val="LocationCharChar"/>
    <w:rsid w:val="00955FF4"/>
    <w:pPr>
      <w:spacing w:line="220" w:lineRule="exact"/>
    </w:pPr>
    <w:rPr>
      <w:rFonts w:ascii="Tahoma" w:hAnsi="Tahoma" w:cs="Times New Roman"/>
      <w:i/>
      <w:spacing w:val="10"/>
      <w:sz w:val="16"/>
      <w:szCs w:val="16"/>
    </w:rPr>
  </w:style>
  <w:style w:type="character" w:customStyle="1" w:styleId="LocationCharChar">
    <w:name w:val="Location Char Char"/>
    <w:link w:val="LocationChar"/>
    <w:rsid w:val="00955FF4"/>
    <w:rPr>
      <w:rFonts w:ascii="Tahoma" w:hAnsi="Tahoma"/>
      <w:i/>
      <w:spacing w:val="10"/>
      <w:sz w:val="16"/>
      <w:szCs w:val="16"/>
      <w:lang w:val="en-US" w:eastAsia="en-US" w:bidi="ar-SA"/>
    </w:rPr>
  </w:style>
  <w:style w:type="character" w:customStyle="1" w:styleId="CharCharCharCharCharCharChar">
    <w:name w:val="Char Char Char Char Char Char Char"/>
    <w:rsid w:val="00955FF4"/>
    <w:rPr>
      <w:sz w:val="48"/>
      <w:szCs w:val="24"/>
      <w:lang w:val="en-US" w:eastAsia="en-US" w:bidi="ar-SA"/>
    </w:rPr>
  </w:style>
  <w:style w:type="paragraph" w:customStyle="1" w:styleId="Style2">
    <w:name w:val="Style2"/>
    <w:basedOn w:val="Normal"/>
    <w:rsid w:val="000A7471"/>
    <w:pPr>
      <w:numPr>
        <w:numId w:val="17"/>
      </w:numPr>
      <w:autoSpaceDE w:val="0"/>
      <w:autoSpaceDN w:val="0"/>
      <w:adjustRightInd w:val="0"/>
      <w:jc w:val="both"/>
    </w:pPr>
    <w:rPr>
      <w:rFonts w:ascii="Times New Roman" w:hAnsi="Times New Roman" w:cs="Times New Roman"/>
      <w:sz w:val="22"/>
      <w:szCs w:val="22"/>
    </w:rPr>
  </w:style>
  <w:style w:type="character" w:customStyle="1" w:styleId="NormalBellMTChar">
    <w:name w:val="Normal + Bell MT Char"/>
    <w:aliases w:val="11 pt Char,Justified Char,Line spacing:  Exactly 12 pt Char Char"/>
    <w:locked/>
    <w:rsid w:val="008A3A09"/>
    <w:rPr>
      <w:rFonts w:ascii="Bell Tmt" w:hAnsi="Bell Tmt"/>
      <w:sz w:val="24"/>
      <w:lang w:val="en-US" w:eastAsia="en-US" w:bidi="ar-SA"/>
    </w:rPr>
  </w:style>
  <w:style w:type="character" w:customStyle="1" w:styleId="stdb1">
    <w:name w:val="stdb1"/>
    <w:rsid w:val="008A3A09"/>
    <w:rPr>
      <w:b/>
      <w:bCs/>
      <w:strike w:val="0"/>
      <w:dstrike w:val="0"/>
      <w:color w:val="000000"/>
      <w:sz w:val="20"/>
      <w:szCs w:val="20"/>
      <w:u w:val="none"/>
      <w:effect w:val="none"/>
    </w:rPr>
  </w:style>
  <w:style w:type="character" w:customStyle="1" w:styleId="bodytext10">
    <w:name w:val="bodytext1"/>
    <w:rsid w:val="00AD3E93"/>
    <w:rPr>
      <w:rFonts w:ascii="Arial" w:hAnsi="Arial" w:cs="Arial"/>
      <w:strike w:val="0"/>
      <w:dstrike w:val="0"/>
      <w:sz w:val="20"/>
      <w:szCs w:val="20"/>
      <w:u w:val="none"/>
    </w:rPr>
  </w:style>
  <w:style w:type="paragraph" w:styleId="Index1">
    <w:name w:val="index 1"/>
    <w:basedOn w:val="Normal"/>
    <w:autoRedefine/>
    <w:semiHidden/>
    <w:rsid w:val="004727DD"/>
    <w:pPr>
      <w:autoSpaceDE w:val="0"/>
      <w:autoSpaceDN w:val="0"/>
      <w:jc w:val="both"/>
    </w:pPr>
    <w:rPr>
      <w:rFonts w:ascii="Baskerville Old Face" w:eastAsia="MS Mincho" w:hAnsi="Baskerville Old Face"/>
      <w:bCs/>
      <w:snapToGrid w:val="0"/>
      <w:spacing w:val="-5"/>
      <w:sz w:val="20"/>
      <w:szCs w:val="20"/>
    </w:rPr>
  </w:style>
  <w:style w:type="paragraph" w:customStyle="1" w:styleId="TableText2">
    <w:name w:val="Table Text 2"/>
    <w:basedOn w:val="Normal"/>
    <w:rsid w:val="004727DD"/>
    <w:pPr>
      <w:numPr>
        <w:numId w:val="18"/>
      </w:numPr>
      <w:tabs>
        <w:tab w:val="clear" w:pos="360"/>
      </w:tabs>
      <w:autoSpaceDE w:val="0"/>
      <w:autoSpaceDN w:val="0"/>
      <w:spacing w:before="60"/>
      <w:ind w:left="0" w:firstLine="0"/>
      <w:jc w:val="both"/>
    </w:pPr>
    <w:rPr>
      <w:spacing w:val="-5"/>
      <w:sz w:val="18"/>
      <w:szCs w:val="16"/>
    </w:rPr>
  </w:style>
  <w:style w:type="paragraph" w:customStyle="1" w:styleId="Copy">
    <w:name w:val="Copy"/>
    <w:basedOn w:val="Normal"/>
    <w:rsid w:val="004727DD"/>
    <w:pPr>
      <w:numPr>
        <w:numId w:val="19"/>
      </w:numPr>
      <w:tabs>
        <w:tab w:val="clear" w:pos="360"/>
      </w:tabs>
      <w:ind w:left="0" w:firstLine="0"/>
      <w:jc w:val="both"/>
    </w:pPr>
    <w:rPr>
      <w:rFonts w:cs="Times New Roman"/>
      <w:snapToGrid w:val="0"/>
      <w:sz w:val="22"/>
      <w:szCs w:val="20"/>
    </w:rPr>
  </w:style>
  <w:style w:type="character" w:customStyle="1" w:styleId="contents">
    <w:name w:val="contents"/>
    <w:basedOn w:val="DefaultParagraphFont"/>
    <w:rsid w:val="00DD447A"/>
  </w:style>
  <w:style w:type="paragraph" w:customStyle="1" w:styleId="Heading1-Normal">
    <w:name w:val="Heading 1-Normal"/>
    <w:rsid w:val="009539C8"/>
    <w:pPr>
      <w:ind w:left="547"/>
    </w:pPr>
    <w:rPr>
      <w:rFonts w:ascii="Arial" w:hAnsi="Arial"/>
      <w:sz w:val="22"/>
      <w:lang w:val="en-US" w:eastAsia="en-US"/>
    </w:rPr>
  </w:style>
  <w:style w:type="paragraph" w:customStyle="1" w:styleId="NoTitle">
    <w:name w:val="No Title"/>
    <w:basedOn w:val="SectionTitle"/>
    <w:rsid w:val="006311D1"/>
    <w:pPr>
      <w:pBdr>
        <w:bottom w:val="none" w:sz="0" w:space="0" w:color="auto"/>
      </w:pBdr>
    </w:pPr>
  </w:style>
  <w:style w:type="paragraph" w:customStyle="1" w:styleId="PersonalInfo">
    <w:name w:val="Personal Info"/>
    <w:basedOn w:val="Achievement"/>
    <w:next w:val="Achievement"/>
    <w:rsid w:val="006311D1"/>
    <w:pPr>
      <w:numPr>
        <w:numId w:val="20"/>
      </w:numPr>
      <w:spacing w:before="220"/>
      <w:ind w:left="245" w:hanging="245"/>
    </w:pPr>
  </w:style>
  <w:style w:type="character" w:customStyle="1" w:styleId="normalblue1">
    <w:name w:val="normalblue1"/>
    <w:rsid w:val="00A7204B"/>
    <w:rPr>
      <w:rFonts w:ascii="Arial" w:hAnsi="Arial" w:cs="Arial"/>
      <w:color w:val="0C2577"/>
      <w:sz w:val="16"/>
      <w:szCs w:val="16"/>
    </w:rPr>
  </w:style>
  <w:style w:type="paragraph" w:customStyle="1" w:styleId="bbody">
    <w:name w:val="b(body)"/>
    <w:link w:val="bbodyChar"/>
    <w:rsid w:val="00B9345A"/>
    <w:pPr>
      <w:spacing w:before="60" w:after="60"/>
    </w:pPr>
    <w:rPr>
      <w:sz w:val="22"/>
      <w:lang w:val="en-US" w:eastAsia="en-US"/>
    </w:rPr>
  </w:style>
  <w:style w:type="character" w:customStyle="1" w:styleId="bbodyChar">
    <w:name w:val="b(body) Char"/>
    <w:link w:val="bbody"/>
    <w:rsid w:val="00B9345A"/>
    <w:rPr>
      <w:sz w:val="22"/>
      <w:lang w:val="en-US" w:eastAsia="en-US" w:bidi="ar-SA"/>
    </w:rPr>
  </w:style>
  <w:style w:type="paragraph" w:customStyle="1" w:styleId="Style1">
    <w:name w:val="Style1"/>
    <w:basedOn w:val="Heading3"/>
    <w:autoRedefine/>
    <w:rsid w:val="00E56281"/>
    <w:pPr>
      <w:keepNext w:val="0"/>
      <w:spacing w:before="0" w:after="0"/>
      <w:outlineLvl w:val="9"/>
    </w:pPr>
    <w:rPr>
      <w:rFonts w:ascii="Times New Roman" w:hAnsi="Times New Roman" w:cs="Times New Roman"/>
      <w:bCs w:val="0"/>
      <w:sz w:val="22"/>
      <w:szCs w:val="24"/>
    </w:rPr>
  </w:style>
  <w:style w:type="paragraph" w:customStyle="1" w:styleId="bodytext11">
    <w:name w:val="body text 1"/>
    <w:basedOn w:val="Normal"/>
    <w:rsid w:val="00FB777C"/>
    <w:rPr>
      <w:rFonts w:ascii="Verdana" w:hAnsi="Verdana" w:cs="Times New Roman"/>
      <w:sz w:val="20"/>
    </w:rPr>
  </w:style>
  <w:style w:type="character" w:customStyle="1" w:styleId="blackres">
    <w:name w:val="blackres"/>
    <w:basedOn w:val="DefaultParagraphFont"/>
    <w:rsid w:val="00570C6C"/>
  </w:style>
  <w:style w:type="character" w:customStyle="1" w:styleId="apple-style-span">
    <w:name w:val="apple-style-span"/>
    <w:basedOn w:val="DefaultParagraphFont"/>
    <w:rsid w:val="00570C6C"/>
  </w:style>
  <w:style w:type="character" w:customStyle="1" w:styleId="apple-converted-space">
    <w:name w:val="apple-converted-space"/>
    <w:basedOn w:val="DefaultParagraphFont"/>
    <w:rsid w:val="00570C6C"/>
  </w:style>
  <w:style w:type="character" w:customStyle="1" w:styleId="highlight">
    <w:name w:val="highlight"/>
    <w:basedOn w:val="DefaultParagraphFont"/>
    <w:rsid w:val="00570C6C"/>
  </w:style>
  <w:style w:type="paragraph" w:customStyle="1" w:styleId="BodyText21">
    <w:name w:val="Body Text 21"/>
    <w:basedOn w:val="Normal"/>
    <w:rsid w:val="006C237A"/>
    <w:pPr>
      <w:widowControl w:val="0"/>
      <w:jc w:val="both"/>
    </w:pPr>
    <w:rPr>
      <w:rFonts w:ascii="Times New Roman" w:hAnsi="Times New Roman" w:cs="Times New Roman"/>
      <w:szCs w:val="20"/>
    </w:rPr>
  </w:style>
  <w:style w:type="character" w:customStyle="1" w:styleId="drkprimcolorlivecontent">
    <w:name w:val="drkprimcolorlivecontent"/>
    <w:basedOn w:val="DefaultParagraphFont"/>
    <w:rsid w:val="004A2276"/>
  </w:style>
  <w:style w:type="paragraph" w:customStyle="1" w:styleId="SectionHeading">
    <w:name w:val="Section Heading"/>
    <w:basedOn w:val="Normal"/>
    <w:next w:val="Normal"/>
    <w:rsid w:val="002A5C77"/>
    <w:pPr>
      <w:tabs>
        <w:tab w:val="right" w:pos="9360"/>
      </w:tabs>
    </w:pPr>
    <w:rPr>
      <w:rFonts w:ascii="Times New Roman" w:hAnsi="Times New Roman" w:cs="Times New Roman"/>
      <w:b/>
      <w:caps/>
      <w:sz w:val="22"/>
      <w:szCs w:val="20"/>
    </w:rPr>
  </w:style>
  <w:style w:type="paragraph" w:customStyle="1" w:styleId="bulletresume">
    <w:name w:val="bullet resume"/>
    <w:basedOn w:val="Normal"/>
    <w:link w:val="bulletresumeChar"/>
    <w:rsid w:val="002842A4"/>
    <w:pPr>
      <w:numPr>
        <w:numId w:val="21"/>
      </w:numPr>
    </w:pPr>
    <w:rPr>
      <w:rFonts w:ascii="Times New Roman" w:hAnsi="Times New Roman" w:cs="Times New Roman"/>
    </w:rPr>
  </w:style>
  <w:style w:type="character" w:customStyle="1" w:styleId="bulletresumeChar">
    <w:name w:val="bullet resume Char"/>
    <w:link w:val="bulletresume"/>
    <w:rsid w:val="002842A4"/>
    <w:rPr>
      <w:sz w:val="24"/>
      <w:szCs w:val="24"/>
      <w:lang w:val="en-US" w:eastAsia="en-US"/>
    </w:rPr>
  </w:style>
  <w:style w:type="character" w:customStyle="1" w:styleId="QuickFormat1">
    <w:name w:val="QuickFormat1"/>
    <w:rsid w:val="0061771E"/>
    <w:rPr>
      <w:rFonts w:ascii="Arial" w:hAnsi="Arial"/>
      <w:color w:val="000000"/>
      <w:sz w:val="20"/>
    </w:rPr>
  </w:style>
  <w:style w:type="character" w:customStyle="1" w:styleId="searchword">
    <w:name w:val="searchword"/>
    <w:basedOn w:val="DefaultParagraphFont"/>
    <w:rsid w:val="001719E6"/>
  </w:style>
  <w:style w:type="paragraph" w:customStyle="1" w:styleId="PreformattedText">
    <w:name w:val="Preformatted Text"/>
    <w:basedOn w:val="Normal"/>
    <w:rsid w:val="00BE5841"/>
    <w:pPr>
      <w:suppressAutoHyphens/>
    </w:pPr>
    <w:rPr>
      <w:rFonts w:ascii="Courier New" w:eastAsia="Courier New" w:hAnsi="Courier New" w:cs="Courier New"/>
      <w:sz w:val="20"/>
      <w:szCs w:val="20"/>
      <w:lang w:eastAsia="ar-SA"/>
    </w:rPr>
  </w:style>
  <w:style w:type="character" w:customStyle="1" w:styleId="CharChar5">
    <w:name w:val="Char Char5"/>
    <w:rsid w:val="006425F1"/>
    <w:rPr>
      <w:rFonts w:ascii="Times New Roman" w:eastAsia="Times New Roman" w:hAnsi="Times New Roman" w:cs="Times New Roman"/>
      <w:sz w:val="24"/>
      <w:szCs w:val="24"/>
    </w:rPr>
  </w:style>
  <w:style w:type="paragraph" w:customStyle="1" w:styleId="TextEntry">
    <w:name w:val="Text Entry"/>
    <w:basedOn w:val="Normal"/>
    <w:rsid w:val="006425F1"/>
    <w:pPr>
      <w:tabs>
        <w:tab w:val="center" w:pos="4680"/>
      </w:tabs>
      <w:spacing w:after="120"/>
      <w:ind w:left="720"/>
    </w:pPr>
    <w:rPr>
      <w:sz w:val="20"/>
      <w:szCs w:val="20"/>
    </w:rPr>
  </w:style>
  <w:style w:type="paragraph" w:customStyle="1" w:styleId="SkillsTableHeading">
    <w:name w:val="Skills Table Heading"/>
    <w:basedOn w:val="Normal"/>
    <w:autoRedefine/>
    <w:rsid w:val="00F96C2D"/>
    <w:pPr>
      <w:spacing w:before="120" w:after="120"/>
    </w:pPr>
    <w:rPr>
      <w:rFonts w:ascii="Times New Roman" w:hAnsi="Times New Roman" w:cs="Times New Roman"/>
      <w:b/>
      <w:caps/>
    </w:rPr>
  </w:style>
  <w:style w:type="paragraph" w:customStyle="1" w:styleId="SkillsTableInfo">
    <w:name w:val="Skills Table Info"/>
    <w:basedOn w:val="Normal"/>
    <w:autoRedefine/>
    <w:rsid w:val="00F96C2D"/>
    <w:pPr>
      <w:spacing w:before="120" w:after="120"/>
      <w:jc w:val="both"/>
    </w:pPr>
    <w:rPr>
      <w:rFonts w:cs="Times New Roman"/>
      <w:sz w:val="22"/>
      <w:szCs w:val="20"/>
    </w:rPr>
  </w:style>
  <w:style w:type="character" w:customStyle="1" w:styleId="Lead-inEmphasis">
    <w:name w:val="Lead-in Emphasis"/>
    <w:rsid w:val="00F96C2D"/>
    <w:rPr>
      <w:rFonts w:ascii="Arial" w:hAnsi="Arial"/>
      <w:b/>
      <w:spacing w:val="-8"/>
      <w:sz w:val="18"/>
    </w:rPr>
  </w:style>
  <w:style w:type="character" w:customStyle="1" w:styleId="description">
    <w:name w:val="description"/>
    <w:basedOn w:val="DefaultParagraphFont"/>
    <w:rsid w:val="00F96C2D"/>
  </w:style>
  <w:style w:type="paragraph" w:customStyle="1" w:styleId="FreeForm">
    <w:name w:val="Free Form"/>
    <w:autoRedefine/>
    <w:rsid w:val="009E545D"/>
    <w:rPr>
      <w:rFonts w:eastAsia="ヒラギノ角ゴ Pro W3"/>
      <w:color w:val="000000"/>
      <w:lang w:val="en-US" w:eastAsia="en-US"/>
    </w:rPr>
  </w:style>
  <w:style w:type="character" w:customStyle="1" w:styleId="Typewriter">
    <w:name w:val="Typewriter"/>
    <w:rsid w:val="006A3C12"/>
    <w:rPr>
      <w:rFonts w:ascii="Times New Roman" w:hAnsi="Times New Roman" w:cs="Times New Roman"/>
      <w:sz w:val="22"/>
      <w:szCs w:val="22"/>
    </w:rPr>
  </w:style>
  <w:style w:type="paragraph" w:styleId="CommentSubject">
    <w:name w:val="annotation subject"/>
    <w:basedOn w:val="CommentText"/>
    <w:next w:val="CommentText"/>
    <w:semiHidden/>
    <w:rsid w:val="00AA3096"/>
    <w:rPr>
      <w:b/>
      <w:bCs/>
    </w:rPr>
  </w:style>
  <w:style w:type="character" w:customStyle="1" w:styleId="PlainTextCharCharChar">
    <w:name w:val="Plain Text Char Char Char"/>
    <w:rsid w:val="00AA3096"/>
    <w:rPr>
      <w:rFonts w:ascii="Courier New" w:hAnsi="Courier New" w:cs="Courier New"/>
      <w:lang w:val="en-US" w:eastAsia="en-US" w:bidi="ar-SA"/>
    </w:rPr>
  </w:style>
  <w:style w:type="paragraph" w:customStyle="1" w:styleId="H2-CATEGORYHEADER">
    <w:name w:val="H2-CATEGORY HEADER"/>
    <w:basedOn w:val="Heading2"/>
    <w:rsid w:val="00AA3096"/>
    <w:pPr>
      <w:spacing w:before="0" w:after="0"/>
      <w:jc w:val="both"/>
    </w:pPr>
    <w:rPr>
      <w:rFonts w:cs="Times New Roman"/>
      <w:bCs w:val="0"/>
      <w:i w:val="0"/>
      <w:iCs w:val="0"/>
      <w:sz w:val="20"/>
      <w:szCs w:val="20"/>
    </w:rPr>
  </w:style>
  <w:style w:type="paragraph" w:customStyle="1" w:styleId="BulletList">
    <w:name w:val="Bullet List"/>
    <w:basedOn w:val="Normal"/>
    <w:rsid w:val="00AA3096"/>
    <w:pPr>
      <w:numPr>
        <w:numId w:val="22"/>
      </w:numPr>
    </w:pPr>
    <w:rPr>
      <w:rFonts w:ascii="Trebuchet MS" w:hAnsi="Trebuchet MS" w:cs="Times New Roman"/>
      <w:bCs/>
      <w:sz w:val="20"/>
      <w:szCs w:val="20"/>
    </w:rPr>
  </w:style>
  <w:style w:type="paragraph" w:customStyle="1" w:styleId="NormalArial1">
    <w:name w:val="Normal + Arial 1"/>
    <w:basedOn w:val="Normal"/>
    <w:rsid w:val="00AA3096"/>
    <w:pPr>
      <w:jc w:val="both"/>
    </w:pPr>
    <w:rPr>
      <w:rFonts w:ascii="Times New Roman" w:hAnsi="Times New Roman" w:cs="Times New Roman"/>
    </w:rPr>
  </w:style>
  <w:style w:type="character" w:customStyle="1" w:styleId="txtempstyle">
    <w:name w:val="txtempstyle"/>
    <w:basedOn w:val="DefaultParagraphFont"/>
    <w:rsid w:val="0059221B"/>
  </w:style>
  <w:style w:type="character" w:customStyle="1" w:styleId="HTMLTypewriter3">
    <w:name w:val="HTML Typewriter3"/>
    <w:rsid w:val="00DC5145"/>
    <w:rPr>
      <w:rFonts w:ascii="Courier New" w:eastAsia="Times New Roman" w:hAnsi="Courier New" w:cs="Courier New"/>
      <w:sz w:val="20"/>
      <w:szCs w:val="20"/>
    </w:rPr>
  </w:style>
  <w:style w:type="paragraph" w:customStyle="1" w:styleId="ExperienceBlockChar0">
    <w:name w:val="Experience_Block Char"/>
    <w:basedOn w:val="Normal"/>
    <w:rsid w:val="00DC5145"/>
    <w:pPr>
      <w:widowControl w:val="0"/>
      <w:suppressAutoHyphens/>
      <w:spacing w:after="60"/>
      <w:ind w:left="1267" w:right="360"/>
      <w:textAlignment w:val="baseline"/>
    </w:pPr>
    <w:rPr>
      <w:rFonts w:ascii="Verdana" w:hAnsi="Verdana" w:cs="Times New Roman"/>
      <w:sz w:val="20"/>
      <w:szCs w:val="20"/>
      <w:lang w:eastAsia="ar-SA"/>
    </w:rPr>
  </w:style>
  <w:style w:type="character" w:styleId="HTMLAcronym">
    <w:name w:val="HTML Acronym"/>
    <w:basedOn w:val="DefaultParagraphFont"/>
    <w:unhideWhenUsed/>
    <w:rsid w:val="00DC5145"/>
  </w:style>
  <w:style w:type="character" w:customStyle="1" w:styleId="heading00203char">
    <w:name w:val="heading_00203__char"/>
    <w:basedOn w:val="DefaultParagraphFont"/>
    <w:rsid w:val="00AA6886"/>
  </w:style>
  <w:style w:type="character" w:customStyle="1" w:styleId="CharChar6">
    <w:name w:val="Char Char6"/>
    <w:rsid w:val="008C0829"/>
    <w:rPr>
      <w:rFonts w:ascii="Times New Roman" w:eastAsia="Times New Roman" w:hAnsi="Times New Roman" w:cs="Times New Roman"/>
      <w:b/>
      <w:sz w:val="28"/>
      <w:szCs w:val="20"/>
    </w:rPr>
  </w:style>
  <w:style w:type="character" w:customStyle="1" w:styleId="yshortcuts">
    <w:name w:val="yshortcuts"/>
    <w:basedOn w:val="DefaultParagraphFont"/>
    <w:rsid w:val="008C0829"/>
  </w:style>
  <w:style w:type="character" w:customStyle="1" w:styleId="CharChar3">
    <w:name w:val="Char Char3"/>
    <w:rsid w:val="008C0829"/>
    <w:rPr>
      <w:rFonts w:ascii="Arial" w:eastAsia="Times New Roman" w:hAnsi="Arial" w:cs="Times New Roman"/>
      <w:sz w:val="20"/>
      <w:szCs w:val="20"/>
    </w:rPr>
  </w:style>
  <w:style w:type="character" w:customStyle="1" w:styleId="PlainTextCharCharCharCharCharChar">
    <w:name w:val="Plain Text Char Char Char Char Char Char"/>
    <w:aliases w:val="Plain Text Char Char Char Char Char Char1"/>
    <w:rsid w:val="008C0829"/>
    <w:rPr>
      <w:rFonts w:ascii="Courier New" w:eastAsia="Times New Roman" w:hAnsi="Courier New" w:cs="Times New Roman"/>
      <w:sz w:val="20"/>
      <w:szCs w:val="20"/>
    </w:rPr>
  </w:style>
  <w:style w:type="character" w:customStyle="1" w:styleId="FooterChar">
    <w:name w:val="Footer Char"/>
    <w:link w:val="Footer"/>
    <w:semiHidden/>
    <w:locked/>
    <w:rsid w:val="00D61021"/>
    <w:rPr>
      <w:rFonts w:ascii="Arial" w:hAnsi="Arial" w:cs="Arial"/>
      <w:sz w:val="24"/>
      <w:szCs w:val="24"/>
      <w:lang w:val="en-US" w:eastAsia="en-US" w:bidi="ar-SA"/>
    </w:rPr>
  </w:style>
  <w:style w:type="character" w:styleId="CommentReference">
    <w:name w:val="annotation reference"/>
    <w:semiHidden/>
    <w:rsid w:val="00D61021"/>
    <w:rPr>
      <w:rFonts w:cs="Times New Roman"/>
      <w:sz w:val="16"/>
      <w:szCs w:val="16"/>
    </w:rPr>
  </w:style>
  <w:style w:type="character" w:customStyle="1" w:styleId="CommentTextChar">
    <w:name w:val="Comment Text Char"/>
    <w:link w:val="CommentText"/>
    <w:semiHidden/>
    <w:locked/>
    <w:rsid w:val="00D61021"/>
    <w:rPr>
      <w:lang w:val="en-US" w:eastAsia="en-US" w:bidi="ar-SA"/>
    </w:rPr>
  </w:style>
  <w:style w:type="character" w:customStyle="1" w:styleId="SubtitleChar">
    <w:name w:val="Subtitle Char"/>
    <w:link w:val="Subtitle"/>
    <w:locked/>
    <w:rsid w:val="00D61021"/>
    <w:rPr>
      <w:rFonts w:eastAsia="SimSun"/>
      <w:b/>
      <w:bCs/>
      <w:caps/>
      <w:sz w:val="24"/>
      <w:szCs w:val="24"/>
      <w:lang w:val="en-US" w:eastAsia="zh-CN" w:bidi="ar-SA"/>
    </w:rPr>
  </w:style>
  <w:style w:type="paragraph" w:customStyle="1" w:styleId="TechSkills">
    <w:name w:val="TechSkills"/>
    <w:basedOn w:val="Normal"/>
    <w:rsid w:val="00E11953"/>
    <w:pPr>
      <w:spacing w:after="60"/>
      <w:ind w:left="2880" w:hanging="2880"/>
    </w:pPr>
    <w:rPr>
      <w:rFonts w:cs="Times New Roman"/>
      <w:sz w:val="20"/>
    </w:rPr>
  </w:style>
  <w:style w:type="paragraph" w:customStyle="1" w:styleId="Environment">
    <w:name w:val="Environment"/>
    <w:basedOn w:val="Normal"/>
    <w:rsid w:val="00E11953"/>
    <w:pPr>
      <w:spacing w:before="60" w:after="60"/>
      <w:ind w:left="1440" w:hanging="1440"/>
      <w:jc w:val="both"/>
    </w:pPr>
    <w:rPr>
      <w:rFonts w:cs="Times New Roman"/>
      <w:b/>
      <w:bCs/>
      <w:sz w:val="20"/>
    </w:rPr>
  </w:style>
  <w:style w:type="character" w:customStyle="1" w:styleId="subhddkgray1">
    <w:name w:val="subhddkgray1"/>
    <w:rsid w:val="00434C0E"/>
    <w:rPr>
      <w:rFonts w:ascii="Arial" w:hAnsi="Arial" w:cs="Arial" w:hint="default"/>
      <w:b/>
      <w:bCs/>
      <w:color w:val="333333"/>
      <w:sz w:val="18"/>
      <w:szCs w:val="18"/>
    </w:rPr>
  </w:style>
  <w:style w:type="numbering" w:customStyle="1" w:styleId="List31">
    <w:name w:val="List 31"/>
    <w:rsid w:val="00161A04"/>
    <w:pPr>
      <w:numPr>
        <w:numId w:val="3"/>
      </w:numPr>
    </w:pPr>
  </w:style>
  <w:style w:type="character" w:customStyle="1" w:styleId="BodyTextChar">
    <w:name w:val="Body Text Char"/>
    <w:rsid w:val="00161A04"/>
    <w:rPr>
      <w:color w:val="000000"/>
      <w:sz w:val="24"/>
      <w:lang w:val="en-US"/>
    </w:rPr>
  </w:style>
  <w:style w:type="numbering" w:customStyle="1" w:styleId="List6">
    <w:name w:val="List 6"/>
    <w:rsid w:val="00161A04"/>
    <w:pPr>
      <w:numPr>
        <w:numId w:val="7"/>
      </w:numPr>
    </w:pPr>
  </w:style>
  <w:style w:type="paragraph" w:customStyle="1" w:styleId="ParaHeading">
    <w:name w:val="Para Heading"/>
    <w:basedOn w:val="Heading1"/>
    <w:rsid w:val="00061E76"/>
    <w:pPr>
      <w:widowControl w:val="0"/>
      <w:spacing w:before="60" w:after="20"/>
    </w:pPr>
    <w:rPr>
      <w:rFonts w:cs="Times New Roman"/>
      <w:bCs w:val="0"/>
      <w:snapToGrid w:val="0"/>
      <w:kern w:val="0"/>
      <w:sz w:val="20"/>
      <w:szCs w:val="20"/>
    </w:rPr>
  </w:style>
  <w:style w:type="paragraph" w:customStyle="1" w:styleId="exper1">
    <w:name w:val="exper1"/>
    <w:basedOn w:val="Normal"/>
    <w:rsid w:val="00061E76"/>
    <w:pPr>
      <w:tabs>
        <w:tab w:val="right" w:pos="9360"/>
      </w:tabs>
      <w:jc w:val="both"/>
    </w:pPr>
    <w:rPr>
      <w:rFonts w:cs="Times New Roman"/>
      <w:b/>
      <w:sz w:val="20"/>
      <w:szCs w:val="20"/>
    </w:rPr>
  </w:style>
  <w:style w:type="character" w:customStyle="1" w:styleId="pslongeditbox">
    <w:name w:val="pslongeditbox"/>
    <w:basedOn w:val="DefaultParagraphFont"/>
    <w:rsid w:val="00061E76"/>
  </w:style>
  <w:style w:type="paragraph" w:customStyle="1" w:styleId="SAP-TableHeader">
    <w:name w:val="SAP - Table Header"/>
    <w:basedOn w:val="Normal"/>
    <w:autoRedefine/>
    <w:rsid w:val="000773DA"/>
    <w:pPr>
      <w:spacing w:after="60" w:line="260" w:lineRule="exact"/>
    </w:pPr>
    <w:rPr>
      <w:b/>
      <w:bCs/>
      <w:sz w:val="20"/>
      <w:szCs w:val="18"/>
    </w:rPr>
  </w:style>
  <w:style w:type="paragraph" w:customStyle="1" w:styleId="SAP-TablebulletedText">
    <w:name w:val="SAP - Table bulleted Text"/>
    <w:basedOn w:val="Normal"/>
    <w:autoRedefine/>
    <w:rsid w:val="000773DA"/>
    <w:pPr>
      <w:spacing w:line="260" w:lineRule="exact"/>
      <w:ind w:left="8"/>
    </w:pPr>
    <w:rPr>
      <w:rFonts w:cs="Mangal"/>
      <w:noProof/>
      <w:sz w:val="20"/>
      <w:szCs w:val="20"/>
    </w:rPr>
  </w:style>
  <w:style w:type="paragraph" w:customStyle="1" w:styleId="SAP-TableBodyText">
    <w:name w:val="SAP-Table Body Text"/>
    <w:basedOn w:val="SAP-TableHeader"/>
    <w:autoRedefine/>
    <w:rsid w:val="000773DA"/>
    <w:pPr>
      <w:spacing w:after="40"/>
    </w:pPr>
  </w:style>
  <w:style w:type="paragraph" w:customStyle="1" w:styleId="SAP-TableBodyTextBold">
    <w:name w:val="SAP-Table Body Text Bold"/>
    <w:basedOn w:val="SAP-TableBodyText"/>
    <w:autoRedefine/>
    <w:rsid w:val="000773DA"/>
    <w:pPr>
      <w:ind w:left="283"/>
    </w:pPr>
    <w:rPr>
      <w:bCs w:val="0"/>
      <w:color w:val="000000"/>
    </w:rPr>
  </w:style>
  <w:style w:type="paragraph" w:customStyle="1" w:styleId="NormalBlack">
    <w:name w:val="Normal + Black"/>
    <w:basedOn w:val="NormalWeb"/>
    <w:rsid w:val="00BD4A69"/>
    <w:rPr>
      <w:rFonts w:cs="Arial"/>
      <w:color w:val="000000"/>
      <w:szCs w:val="20"/>
    </w:rPr>
  </w:style>
  <w:style w:type="character" w:customStyle="1" w:styleId="headline4">
    <w:name w:val="headline4"/>
    <w:basedOn w:val="DefaultParagraphFont"/>
    <w:rsid w:val="00A1784D"/>
  </w:style>
  <w:style w:type="paragraph" w:customStyle="1" w:styleId="HeaderBase">
    <w:name w:val="Header Base"/>
    <w:basedOn w:val="Normal"/>
    <w:rsid w:val="00947FB3"/>
    <w:pPr>
      <w:overflowPunct w:val="0"/>
      <w:autoSpaceDE w:val="0"/>
      <w:autoSpaceDN w:val="0"/>
      <w:adjustRightInd w:val="0"/>
      <w:jc w:val="both"/>
      <w:textAlignment w:val="baseline"/>
    </w:pPr>
    <w:rPr>
      <w:rFonts w:cs="Times New Roman"/>
      <w:sz w:val="20"/>
      <w:szCs w:val="20"/>
    </w:rPr>
  </w:style>
  <w:style w:type="paragraph" w:customStyle="1" w:styleId="TableBullet1">
    <w:name w:val="Table Bullet 1"/>
    <w:basedOn w:val="Normal"/>
    <w:rsid w:val="0020103E"/>
    <w:pPr>
      <w:numPr>
        <w:numId w:val="23"/>
      </w:numPr>
      <w:spacing w:before="40" w:after="40"/>
    </w:pPr>
    <w:rPr>
      <w:rFonts w:ascii="Times New Roman" w:hAnsi="Times New Roman" w:cs="Times New Roman"/>
      <w:sz w:val="22"/>
      <w:szCs w:val="20"/>
    </w:rPr>
  </w:style>
  <w:style w:type="paragraph" w:customStyle="1" w:styleId="TableHeading">
    <w:name w:val="Table Heading"/>
    <w:basedOn w:val="Normal"/>
    <w:rsid w:val="0020103E"/>
    <w:pPr>
      <w:spacing w:before="40" w:after="40"/>
    </w:pPr>
    <w:rPr>
      <w:rFonts w:ascii="Times New Roman" w:hAnsi="Times New Roman" w:cs="Times New Roman"/>
      <w:b/>
      <w:sz w:val="22"/>
      <w:szCs w:val="20"/>
    </w:rPr>
  </w:style>
  <w:style w:type="character" w:customStyle="1" w:styleId="body1">
    <w:name w:val="body1"/>
    <w:rsid w:val="0020103E"/>
    <w:rPr>
      <w:rFonts w:ascii="Arial" w:hAnsi="Arial" w:cs="Arial" w:hint="default"/>
      <w:b w:val="0"/>
      <w:bCs w:val="0"/>
      <w:i w:val="0"/>
      <w:iCs w:val="0"/>
      <w:color w:val="333333"/>
      <w:sz w:val="17"/>
      <w:szCs w:val="17"/>
    </w:rPr>
  </w:style>
  <w:style w:type="character" w:customStyle="1" w:styleId="newstext1">
    <w:name w:val="newstext1"/>
    <w:rsid w:val="001D38AA"/>
    <w:rPr>
      <w:rFonts w:ascii="Verdana" w:hAnsi="Verdana" w:cs="Arial" w:hint="default"/>
      <w:strike w:val="0"/>
      <w:dstrike w:val="0"/>
      <w:color w:val="333333"/>
      <w:sz w:val="17"/>
      <w:szCs w:val="17"/>
      <w:u w:val="none"/>
      <w:effect w:val="none"/>
    </w:rPr>
  </w:style>
  <w:style w:type="character" w:customStyle="1" w:styleId="head1">
    <w:name w:val="head1"/>
    <w:rsid w:val="001D38AA"/>
    <w:rPr>
      <w:rFonts w:ascii="Verdana" w:hAnsi="Verdana" w:hint="default"/>
      <w:b/>
      <w:bCs/>
      <w:sz w:val="23"/>
      <w:szCs w:val="23"/>
    </w:rPr>
  </w:style>
  <w:style w:type="character" w:customStyle="1" w:styleId="BSCText">
    <w:name w:val="BSC_Text"/>
    <w:rsid w:val="001D38AA"/>
    <w:rPr>
      <w:rFonts w:ascii="Arial" w:hAnsi="Arial"/>
      <w:sz w:val="20"/>
    </w:rPr>
  </w:style>
  <w:style w:type="character" w:customStyle="1" w:styleId="normal005f005fcharchar">
    <w:name w:val="normal_005f_005fchar__char"/>
    <w:basedOn w:val="DefaultParagraphFont"/>
    <w:rsid w:val="001B575B"/>
  </w:style>
  <w:style w:type="paragraph" w:customStyle="1" w:styleId="style10">
    <w:name w:val="style1"/>
    <w:basedOn w:val="Normal"/>
    <w:rsid w:val="000F4FD2"/>
    <w:pPr>
      <w:spacing w:before="100" w:beforeAutospacing="1" w:after="100" w:afterAutospacing="1"/>
    </w:pPr>
    <w:rPr>
      <w:rFonts w:ascii="Verdana" w:hAnsi="Verdana" w:cs="Times New Roman"/>
      <w:color w:val="666666"/>
      <w:sz w:val="20"/>
      <w:szCs w:val="20"/>
    </w:rPr>
  </w:style>
  <w:style w:type="paragraph" w:customStyle="1" w:styleId="Resumetext0">
    <w:name w:val="Resume text"/>
    <w:basedOn w:val="Normal"/>
    <w:rsid w:val="006572F1"/>
    <w:pPr>
      <w:spacing w:after="120"/>
      <w:jc w:val="both"/>
    </w:pPr>
    <w:rPr>
      <w:rFonts w:ascii="Times New Roman" w:hAnsi="Times New Roman" w:cs="Times New Roman"/>
      <w:sz w:val="20"/>
      <w:szCs w:val="20"/>
    </w:rPr>
  </w:style>
  <w:style w:type="paragraph" w:customStyle="1" w:styleId="Bulleted-res">
    <w:name w:val="Bulleted - res"/>
    <w:basedOn w:val="Normal"/>
    <w:rsid w:val="006572F1"/>
    <w:pPr>
      <w:numPr>
        <w:numId w:val="24"/>
      </w:numPr>
      <w:spacing w:after="60"/>
      <w:jc w:val="both"/>
    </w:pPr>
    <w:rPr>
      <w:rFonts w:ascii="Times New Roman" w:hAnsi="Times New Roman" w:cs="Times New Roman"/>
      <w:sz w:val="20"/>
      <w:szCs w:val="20"/>
    </w:rPr>
  </w:style>
  <w:style w:type="paragraph" w:customStyle="1" w:styleId="Company">
    <w:name w:val="Company"/>
    <w:basedOn w:val="BodyText"/>
    <w:rsid w:val="006572F1"/>
    <w:pPr>
      <w:tabs>
        <w:tab w:val="right" w:pos="10080"/>
      </w:tabs>
      <w:spacing w:before="120" w:after="0"/>
    </w:pPr>
    <w:rPr>
      <w:rFonts w:ascii="Arial Narrow" w:hAnsi="Arial Narrow" w:cs="Arial Narrow"/>
      <w:b/>
      <w:color w:val="000000"/>
    </w:rPr>
  </w:style>
  <w:style w:type="character" w:customStyle="1" w:styleId="resume0020textchar">
    <w:name w:val="resume_0020text__char"/>
    <w:basedOn w:val="DefaultParagraphFont"/>
    <w:rsid w:val="006572F1"/>
  </w:style>
  <w:style w:type="character" w:customStyle="1" w:styleId="bulleted00200020reschar">
    <w:name w:val="bulleted_0020___0020res__char"/>
    <w:basedOn w:val="DefaultParagraphFont"/>
    <w:rsid w:val="006572F1"/>
  </w:style>
  <w:style w:type="character" w:customStyle="1" w:styleId="job0020titlechar">
    <w:name w:val="job_0020title__char"/>
    <w:basedOn w:val="DefaultParagraphFont"/>
    <w:rsid w:val="006572F1"/>
  </w:style>
  <w:style w:type="paragraph" w:customStyle="1" w:styleId="WW-Default">
    <w:name w:val="WW-Default"/>
    <w:rsid w:val="00CF5694"/>
    <w:pPr>
      <w:widowControl w:val="0"/>
      <w:suppressAutoHyphens/>
    </w:pPr>
    <w:rPr>
      <w:rFonts w:cs="Arial Unicode MS"/>
      <w:sz w:val="24"/>
      <w:szCs w:val="24"/>
      <w:lang w:val="en-US" w:eastAsia="ar-SA"/>
    </w:rPr>
  </w:style>
  <w:style w:type="character" w:customStyle="1" w:styleId="Book">
    <w:name w:val="Book"/>
    <w:rsid w:val="00CF5694"/>
    <w:rPr>
      <w:rFonts w:ascii="Book Antiqua" w:hAnsi="Book Antiqua"/>
      <w:sz w:val="20"/>
    </w:rPr>
  </w:style>
  <w:style w:type="paragraph" w:customStyle="1" w:styleId="WLPMainBullet">
    <w:name w:val="WLP Main Bullet"/>
    <w:basedOn w:val="BodyText"/>
    <w:rsid w:val="002C4C02"/>
    <w:pPr>
      <w:numPr>
        <w:numId w:val="25"/>
      </w:numPr>
      <w:tabs>
        <w:tab w:val="left" w:pos="360"/>
      </w:tabs>
      <w:spacing w:before="120" w:after="0"/>
    </w:pPr>
    <w:rPr>
      <w:sz w:val="24"/>
      <w:szCs w:val="24"/>
    </w:rPr>
  </w:style>
  <w:style w:type="character" w:customStyle="1" w:styleId="BodyTextIndentChar">
    <w:name w:val="Body Text Indent Char"/>
    <w:rsid w:val="002C4C02"/>
    <w:rPr>
      <w:rFonts w:ascii="Arial" w:hAnsi="Arial" w:cs="Arial"/>
      <w:lang w:val="en-US" w:eastAsia="en-US" w:bidi="ar-SA"/>
    </w:rPr>
  </w:style>
  <w:style w:type="character" w:customStyle="1" w:styleId="normalChar0">
    <w:name w:val="normal Char"/>
    <w:link w:val="Normal1"/>
    <w:rsid w:val="002C4C02"/>
    <w:rPr>
      <w:sz w:val="24"/>
      <w:szCs w:val="24"/>
      <w:lang w:val="en-US" w:eastAsia="en-US" w:bidi="ar-SA"/>
    </w:rPr>
  </w:style>
  <w:style w:type="paragraph" w:customStyle="1" w:styleId="ColorfulList-Accent11">
    <w:name w:val="Colorful List - Accent 11"/>
    <w:basedOn w:val="Normal"/>
    <w:qFormat/>
    <w:rsid w:val="002C7D39"/>
    <w:pPr>
      <w:spacing w:after="200" w:line="276" w:lineRule="auto"/>
      <w:ind w:left="720"/>
      <w:contextualSpacing/>
    </w:pPr>
    <w:rPr>
      <w:rFonts w:ascii="Calibri" w:eastAsia="Calibri" w:hAnsi="Calibri" w:cs="Times New Roman"/>
      <w:sz w:val="22"/>
      <w:szCs w:val="22"/>
    </w:rPr>
  </w:style>
  <w:style w:type="character" w:customStyle="1" w:styleId="style11">
    <w:name w:val="style11"/>
    <w:rsid w:val="009C0EAB"/>
    <w:rPr>
      <w:color w:val="000000"/>
    </w:rPr>
  </w:style>
  <w:style w:type="character" w:customStyle="1" w:styleId="sidetext">
    <w:name w:val="sidetext"/>
    <w:basedOn w:val="DefaultParagraphFont"/>
    <w:rsid w:val="009C0EAB"/>
  </w:style>
  <w:style w:type="character" w:customStyle="1" w:styleId="home">
    <w:name w:val="home"/>
    <w:basedOn w:val="DefaultParagraphFont"/>
    <w:rsid w:val="00687D37"/>
  </w:style>
  <w:style w:type="character" w:customStyle="1" w:styleId="parenthead1">
    <w:name w:val="parenthead1"/>
    <w:basedOn w:val="DefaultParagraphFont"/>
    <w:rsid w:val="001F3EA8"/>
  </w:style>
  <w:style w:type="paragraph" w:customStyle="1" w:styleId="longline">
    <w:name w:val="long line"/>
    <w:basedOn w:val="Normal"/>
    <w:rsid w:val="001F3EA8"/>
    <w:pPr>
      <w:suppressAutoHyphens/>
      <w:spacing w:before="60"/>
      <w:jc w:val="both"/>
    </w:pPr>
    <w:rPr>
      <w:rFonts w:ascii="Times New Roman" w:hAnsi="Times New Roman" w:cs="Calibri"/>
      <w:sz w:val="22"/>
      <w:szCs w:val="20"/>
      <w:lang w:val="en-GB" w:eastAsia="ar-SA"/>
    </w:rPr>
  </w:style>
  <w:style w:type="paragraph" w:customStyle="1" w:styleId="NormalLatinArialNarrow">
    <w:name w:val="Normal + (Latin) Arial Narrow"/>
    <w:aliases w:val="(Complex) Arial,10.5 pt,(Complex) Bold,Black + ..."/>
    <w:basedOn w:val="Normal"/>
    <w:link w:val="NormalLatinArialNarrowChar"/>
    <w:rsid w:val="00C413E8"/>
    <w:pPr>
      <w:numPr>
        <w:numId w:val="26"/>
      </w:numPr>
      <w:spacing w:after="80"/>
      <w:jc w:val="both"/>
    </w:pPr>
    <w:rPr>
      <w:b/>
      <w:sz w:val="22"/>
      <w:szCs w:val="22"/>
    </w:rPr>
  </w:style>
  <w:style w:type="character" w:customStyle="1" w:styleId="NormalLatinArialNarrowChar">
    <w:name w:val="Normal + (Latin) Arial Narrow Char"/>
    <w:aliases w:val="(Complex) Arial Char,10.5 pt Char,(Complex) Bold Char,Black + ... Char Char"/>
    <w:link w:val="NormalLatinArialNarrow"/>
    <w:rsid w:val="00C413E8"/>
    <w:rPr>
      <w:rFonts w:ascii="Arial" w:hAnsi="Arial" w:cs="Arial"/>
      <w:b/>
      <w:sz w:val="22"/>
      <w:szCs w:val="22"/>
      <w:lang w:val="en-US" w:eastAsia="en-US"/>
    </w:rPr>
  </w:style>
  <w:style w:type="paragraph" w:customStyle="1" w:styleId="TimesNewRoman0">
    <w:name w:val="Times New Roman"/>
    <w:basedOn w:val="Normal"/>
    <w:rsid w:val="00E764B3"/>
    <w:rPr>
      <w:b/>
    </w:rPr>
  </w:style>
  <w:style w:type="character" w:customStyle="1" w:styleId="TimesNewRomanChar">
    <w:name w:val="Times New Roman Char"/>
    <w:rsid w:val="00E764B3"/>
    <w:rPr>
      <w:rFonts w:ascii="Arial" w:eastAsia="Times New Roman" w:hAnsi="Arial" w:cs="Arial"/>
      <w:b/>
      <w:sz w:val="24"/>
      <w:szCs w:val="24"/>
    </w:rPr>
  </w:style>
  <w:style w:type="paragraph" w:customStyle="1" w:styleId="ResumeText1">
    <w:name w:val="Resume Text"/>
    <w:basedOn w:val="Normal"/>
    <w:rsid w:val="00257965"/>
    <w:pPr>
      <w:suppressAutoHyphens/>
    </w:pPr>
    <w:rPr>
      <w:rFonts w:ascii="Times New Roman" w:hAnsi="Times New Roman" w:cs="Times New Roman"/>
      <w:sz w:val="20"/>
      <w:szCs w:val="20"/>
      <w:lang w:eastAsia="ar-SA"/>
    </w:rPr>
  </w:style>
  <w:style w:type="paragraph" w:customStyle="1" w:styleId="Normalverdana">
    <w:name w:val="Normal+verdana"/>
    <w:basedOn w:val="Heading3"/>
    <w:rsid w:val="00257965"/>
    <w:pPr>
      <w:suppressAutoHyphens/>
      <w:overflowPunct w:val="0"/>
      <w:autoSpaceDE w:val="0"/>
      <w:autoSpaceDN w:val="0"/>
      <w:adjustRightInd w:val="0"/>
      <w:spacing w:before="0" w:after="0"/>
      <w:textAlignment w:val="baseline"/>
      <w:outlineLvl w:val="9"/>
    </w:pPr>
    <w:rPr>
      <w:rFonts w:ascii="Verdana" w:hAnsi="Verdana" w:cs="Times New Roman"/>
      <w:bCs w:val="0"/>
      <w:sz w:val="20"/>
      <w:szCs w:val="20"/>
    </w:rPr>
  </w:style>
  <w:style w:type="character" w:customStyle="1" w:styleId="NormalverdanaChar">
    <w:name w:val="Normal+verdana Char"/>
    <w:rsid w:val="00257965"/>
    <w:rPr>
      <w:rFonts w:ascii="Verdana" w:hAnsi="Verdana" w:cs="Times New Roman"/>
      <w:b/>
      <w:lang w:val="en-US" w:eastAsia="en-US" w:bidi="ar-SA"/>
    </w:rPr>
  </w:style>
  <w:style w:type="character" w:customStyle="1" w:styleId="HTMLPreformattedChar">
    <w:name w:val="HTML Preformatted Char"/>
    <w:locked/>
    <w:rsid w:val="00257965"/>
    <w:rPr>
      <w:rFonts w:ascii="Courier New" w:hAnsi="Courier New" w:cs="Courier New"/>
      <w:color w:val="000000"/>
    </w:rPr>
  </w:style>
  <w:style w:type="paragraph" w:customStyle="1" w:styleId="Normalbookantique">
    <w:name w:val="Normal+bookantique"/>
    <w:aliases w:val="11pt darkblue"/>
    <w:basedOn w:val="Normal"/>
    <w:rsid w:val="00257965"/>
    <w:pPr>
      <w:widowControl w:val="0"/>
      <w:numPr>
        <w:numId w:val="27"/>
      </w:numPr>
      <w:autoSpaceDE w:val="0"/>
      <w:autoSpaceDN w:val="0"/>
      <w:adjustRightInd w:val="0"/>
    </w:pPr>
    <w:rPr>
      <w:rFonts w:ascii="Book Antiqua" w:hAnsi="Book Antiqua" w:cs="Book Antiqua"/>
      <w:color w:val="000080"/>
      <w:sz w:val="22"/>
      <w:szCs w:val="22"/>
    </w:rPr>
  </w:style>
  <w:style w:type="paragraph" w:customStyle="1" w:styleId="NormalLatin11pt">
    <w:name w:val="Normal + (Latin) 11 pt"/>
    <w:aliases w:val="(Latin) Bold"/>
    <w:basedOn w:val="Normal"/>
    <w:rsid w:val="00093278"/>
    <w:rPr>
      <w:rFonts w:ascii="Times New Roman" w:hAnsi="Times New Roman" w:cs="Times New Roman"/>
      <w:b/>
      <w:bCs/>
      <w:sz w:val="22"/>
      <w:szCs w:val="22"/>
    </w:rPr>
  </w:style>
  <w:style w:type="character" w:customStyle="1" w:styleId="accordionpanelcontent1">
    <w:name w:val="accordionpanelcontent1"/>
    <w:basedOn w:val="DefaultParagraphFont"/>
    <w:rsid w:val="00093278"/>
  </w:style>
  <w:style w:type="paragraph" w:customStyle="1" w:styleId="Tit">
    <w:name w:val="Tit"/>
    <w:basedOn w:val="Normal"/>
    <w:rsid w:val="00093278"/>
    <w:pPr>
      <w:pBdr>
        <w:bottom w:val="single" w:sz="6" w:space="2" w:color="auto"/>
      </w:pBdr>
      <w:shd w:val="pct5" w:color="auto" w:fill="auto"/>
      <w:spacing w:after="120"/>
      <w:ind w:left="851" w:hanging="851"/>
    </w:pPr>
    <w:rPr>
      <w:rFonts w:ascii="Times New Roman" w:hAnsi="Times New Roman" w:cs="Times New Roman"/>
      <w:b/>
      <w:szCs w:val="20"/>
    </w:rPr>
  </w:style>
  <w:style w:type="character" w:styleId="FollowedHyperlink">
    <w:name w:val="FollowedHyperlink"/>
    <w:semiHidden/>
    <w:rsid w:val="000E5494"/>
    <w:rPr>
      <w:color w:val="800080"/>
      <w:u w:val="single"/>
    </w:rPr>
  </w:style>
  <w:style w:type="character" w:customStyle="1" w:styleId="head">
    <w:name w:val="head"/>
    <w:basedOn w:val="DefaultParagraphFont"/>
    <w:rsid w:val="000E5494"/>
  </w:style>
  <w:style w:type="paragraph" w:customStyle="1" w:styleId="CVhead">
    <w:name w:val="CV head"/>
    <w:basedOn w:val="BodyText"/>
    <w:rsid w:val="000E5494"/>
    <w:pPr>
      <w:ind w:left="720"/>
    </w:pPr>
    <w:rPr>
      <w:rFonts w:ascii="Georgia" w:hAnsi="Georgia"/>
      <w:b/>
      <w:lang w:val="en-GB"/>
    </w:rPr>
  </w:style>
  <w:style w:type="character" w:customStyle="1" w:styleId="normalchar3">
    <w:name w:val="normalchar"/>
    <w:basedOn w:val="DefaultParagraphFont"/>
    <w:rsid w:val="000E5494"/>
  </w:style>
  <w:style w:type="paragraph" w:customStyle="1" w:styleId="Normaljustified">
    <w:name w:val="Normal+justified"/>
    <w:basedOn w:val="ListBullet"/>
    <w:rsid w:val="00961584"/>
    <w:pPr>
      <w:numPr>
        <w:numId w:val="28"/>
      </w:numPr>
      <w:tabs>
        <w:tab w:val="left" w:pos="2997"/>
      </w:tabs>
      <w:suppressAutoHyphens w:val="0"/>
    </w:pPr>
    <w:rPr>
      <w:rFonts w:eastAsia="Times New Roman"/>
      <w:b/>
      <w:bCs/>
      <w:sz w:val="24"/>
      <w:szCs w:val="24"/>
      <w:lang w:eastAsia="en-US"/>
    </w:rPr>
  </w:style>
  <w:style w:type="character" w:customStyle="1" w:styleId="Document2">
    <w:name w:val="Document 2"/>
    <w:rsid w:val="00961584"/>
    <w:rPr>
      <w:noProof w:val="0"/>
      <w:lang w:val="en-US"/>
    </w:rPr>
  </w:style>
  <w:style w:type="character" w:customStyle="1" w:styleId="PartCharChar">
    <w:name w:val="Part Char Char"/>
    <w:rsid w:val="007115AD"/>
    <w:rPr>
      <w:rFonts w:ascii="Arial" w:hAnsi="Arial" w:cs="Arial"/>
      <w:b/>
      <w:bCs/>
      <w:kern w:val="32"/>
      <w:sz w:val="32"/>
      <w:szCs w:val="32"/>
      <w:lang w:val="en-US" w:eastAsia="en-US" w:bidi="ar-SA"/>
    </w:rPr>
  </w:style>
  <w:style w:type="paragraph" w:customStyle="1" w:styleId="NormalVer">
    <w:name w:val="Normal + Ver"/>
    <w:basedOn w:val="Normal"/>
    <w:rsid w:val="009C6FD5"/>
    <w:pPr>
      <w:widowControl w:val="0"/>
      <w:autoSpaceDE w:val="0"/>
      <w:autoSpaceDN w:val="0"/>
      <w:adjustRightInd w:val="0"/>
    </w:pPr>
    <w:rPr>
      <w:rFonts w:ascii="Times New Roman" w:hAnsi="Times New Roman" w:cs="Times New Roman"/>
    </w:rPr>
  </w:style>
  <w:style w:type="paragraph" w:customStyle="1" w:styleId="EmpName">
    <w:name w:val="Emp Name"/>
    <w:basedOn w:val="Normal"/>
    <w:rsid w:val="00855136"/>
    <w:pPr>
      <w:spacing w:after="120"/>
      <w:jc w:val="center"/>
    </w:pPr>
    <w:rPr>
      <w:rFonts w:ascii="Courier New" w:hAnsi="Courier New" w:cs="Times New Roman"/>
      <w:b/>
      <w:bCs/>
      <w:sz w:val="44"/>
      <w:szCs w:val="20"/>
      <w:lang w:val="en-GB"/>
    </w:rPr>
  </w:style>
  <w:style w:type="paragraph" w:customStyle="1" w:styleId="Head3">
    <w:name w:val="Head 3"/>
    <w:basedOn w:val="BodyText"/>
    <w:rsid w:val="00855136"/>
    <w:pPr>
      <w:jc w:val="center"/>
    </w:pPr>
    <w:rPr>
      <w:rFonts w:ascii="Verdana" w:hAnsi="Verdana"/>
      <w:b/>
      <w:bCs/>
      <w:sz w:val="24"/>
      <w:u w:val="single"/>
      <w:lang w:val="en-GB"/>
    </w:rPr>
  </w:style>
  <w:style w:type="character" w:customStyle="1" w:styleId="atitle31">
    <w:name w:val="atitle31"/>
    <w:rsid w:val="007835A9"/>
    <w:rPr>
      <w:rFonts w:ascii="Arial" w:hAnsi="Arial" w:cs="Arial" w:hint="default"/>
      <w:b/>
      <w:bCs/>
      <w:sz w:val="29"/>
      <w:szCs w:val="29"/>
    </w:rPr>
  </w:style>
  <w:style w:type="character" w:customStyle="1" w:styleId="ececececpc-rtg-jobdetailsdetailcontent">
    <w:name w:val="ec_ec_ec_ec_pc-rtg-jobdetailsdetailcontent"/>
    <w:basedOn w:val="DefaultParagraphFont"/>
    <w:rsid w:val="007835A9"/>
  </w:style>
  <w:style w:type="paragraph" w:customStyle="1" w:styleId="A1-Primary">
    <w:name w:val="A1-Primary"/>
    <w:basedOn w:val="ListBullet"/>
    <w:rsid w:val="00E41A35"/>
    <w:pPr>
      <w:numPr>
        <w:numId w:val="29"/>
      </w:numPr>
      <w:suppressAutoHyphens w:val="0"/>
      <w:jc w:val="left"/>
    </w:pPr>
    <w:rPr>
      <w:rFonts w:ascii="Arial" w:eastAsia="Times New Roman" w:hAnsi="Arial" w:cs="Arial"/>
      <w:color w:val="000000"/>
      <w:sz w:val="24"/>
      <w:szCs w:val="24"/>
      <w:lang w:val="en-GB" w:eastAsia="en-US"/>
    </w:rPr>
  </w:style>
  <w:style w:type="paragraph" w:customStyle="1" w:styleId="BulletedBodyText">
    <w:name w:val="Bulleted Body Text"/>
    <w:basedOn w:val="Normal"/>
    <w:rsid w:val="00952C56"/>
    <w:pPr>
      <w:widowControl w:val="0"/>
      <w:numPr>
        <w:numId w:val="30"/>
      </w:numPr>
      <w:jc w:val="both"/>
    </w:pPr>
    <w:rPr>
      <w:rFonts w:ascii="Times New Roman" w:hAnsi="Times New Roman" w:cs="Times New Roman"/>
      <w:sz w:val="22"/>
      <w:szCs w:val="22"/>
    </w:rPr>
  </w:style>
  <w:style w:type="character" w:customStyle="1" w:styleId="WP9Hyperlink">
    <w:name w:val="WP9_Hyperlink"/>
    <w:rsid w:val="00BA673A"/>
    <w:rPr>
      <w:color w:val="0000FF"/>
      <w:u w:val="single"/>
    </w:rPr>
  </w:style>
  <w:style w:type="paragraph" w:customStyle="1" w:styleId="SummaryBullet">
    <w:name w:val="SummaryBullet"/>
    <w:basedOn w:val="BodyText"/>
    <w:autoRedefine/>
    <w:rsid w:val="00C42E9F"/>
    <w:pPr>
      <w:numPr>
        <w:ilvl w:val="1"/>
        <w:numId w:val="31"/>
      </w:numPr>
      <w:tabs>
        <w:tab w:val="left" w:pos="420"/>
      </w:tabs>
      <w:spacing w:after="0"/>
      <w:jc w:val="both"/>
    </w:pPr>
    <w:rPr>
      <w:rFonts w:ascii="Verdana" w:hAnsi="Verdana"/>
    </w:rPr>
  </w:style>
  <w:style w:type="paragraph" w:customStyle="1" w:styleId="Bullets">
    <w:name w:val="Bullets"/>
    <w:basedOn w:val="Normal"/>
    <w:rsid w:val="00C42E9F"/>
    <w:pPr>
      <w:tabs>
        <w:tab w:val="center" w:pos="4320"/>
        <w:tab w:val="right" w:pos="8640"/>
      </w:tabs>
    </w:pPr>
    <w:rPr>
      <w:sz w:val="22"/>
      <w:szCs w:val="20"/>
    </w:rPr>
  </w:style>
  <w:style w:type="paragraph" w:customStyle="1" w:styleId="NormalWeb1">
    <w:name w:val="Normal (Web)1"/>
    <w:basedOn w:val="Normal"/>
    <w:rsid w:val="00911CBD"/>
    <w:rPr>
      <w:rFonts w:ascii="Times New Roman" w:hAnsi="Times New Roman" w:cs="Times New Roman"/>
    </w:rPr>
  </w:style>
  <w:style w:type="paragraph" w:customStyle="1" w:styleId="Normal11">
    <w:name w:val="Normal1"/>
    <w:basedOn w:val="Normal"/>
    <w:rsid w:val="00911CBD"/>
    <w:rPr>
      <w:rFonts w:ascii="Times New Roman" w:hAnsi="Times New Roman" w:cs="Times New Roman"/>
    </w:rPr>
  </w:style>
  <w:style w:type="character" w:customStyle="1" w:styleId="mainheadprod1">
    <w:name w:val="mainheadprod1"/>
    <w:basedOn w:val="DefaultParagraphFont"/>
    <w:rsid w:val="00911CBD"/>
  </w:style>
  <w:style w:type="paragraph" w:customStyle="1" w:styleId="intro">
    <w:name w:val="intro"/>
    <w:basedOn w:val="Normal"/>
    <w:rsid w:val="002E50C3"/>
    <w:pPr>
      <w:pBdr>
        <w:bottom w:val="single" w:sz="6" w:space="13" w:color="DBDBDB"/>
      </w:pBdr>
      <w:spacing w:after="274" w:line="291" w:lineRule="atLeast"/>
    </w:pPr>
    <w:rPr>
      <w:rFonts w:ascii="Tahoma" w:hAnsi="Tahoma" w:cs="Tahoma"/>
      <w:color w:val="747474"/>
      <w:sz w:val="21"/>
      <w:szCs w:val="21"/>
    </w:rPr>
  </w:style>
  <w:style w:type="character" w:customStyle="1" w:styleId="unnamed11">
    <w:name w:val="unnamed11"/>
    <w:rsid w:val="00396E4C"/>
    <w:rPr>
      <w:rFonts w:ascii="Arial" w:hAnsi="Arial" w:cs="Arial" w:hint="default"/>
      <w:color w:val="333333"/>
      <w:sz w:val="24"/>
      <w:szCs w:val="24"/>
    </w:rPr>
  </w:style>
  <w:style w:type="numbering" w:customStyle="1" w:styleId="Style3">
    <w:name w:val="Style3"/>
    <w:rsid w:val="00AA3B29"/>
    <w:pPr>
      <w:numPr>
        <w:numId w:val="32"/>
      </w:numPr>
    </w:pPr>
  </w:style>
  <w:style w:type="character" w:customStyle="1" w:styleId="DesChar">
    <w:name w:val="Des Char"/>
    <w:rsid w:val="00DD5C17"/>
    <w:rPr>
      <w:rFonts w:ascii="Arial" w:hAnsi="Arial" w:cs="Arial"/>
      <w:iCs/>
    </w:rPr>
  </w:style>
  <w:style w:type="paragraph" w:customStyle="1" w:styleId="Responsibilities">
    <w:name w:val="Responsibilities"/>
    <w:basedOn w:val="NormalWeb"/>
    <w:rsid w:val="00DD5C17"/>
    <w:pPr>
      <w:tabs>
        <w:tab w:val="left" w:pos="5115"/>
      </w:tabs>
      <w:suppressAutoHyphens/>
      <w:spacing w:before="280" w:beforeAutospacing="0" w:after="280" w:afterAutospacing="0"/>
      <w:jc w:val="both"/>
    </w:pPr>
    <w:rPr>
      <w:rFonts w:ascii="Arial" w:eastAsia="SimSun" w:hAnsi="Arial" w:cs="Arial"/>
      <w:b/>
      <w:color w:val="000000"/>
      <w:sz w:val="20"/>
      <w:szCs w:val="20"/>
      <w:lang w:eastAsia="ar-SA"/>
    </w:rPr>
  </w:style>
  <w:style w:type="paragraph" w:customStyle="1" w:styleId="rescontent2">
    <w:name w:val="res_content2"/>
    <w:basedOn w:val="Normal"/>
    <w:rsid w:val="00DD5C17"/>
    <w:pPr>
      <w:tabs>
        <w:tab w:val="left" w:pos="360"/>
        <w:tab w:val="num" w:pos="720"/>
      </w:tabs>
      <w:suppressAutoHyphens/>
      <w:ind w:left="720" w:hanging="360"/>
      <w:jc w:val="both"/>
    </w:pPr>
    <w:rPr>
      <w:rFonts w:cs="Times New Roman"/>
      <w:sz w:val="20"/>
      <w:szCs w:val="20"/>
      <w:lang w:eastAsia="ar-SA"/>
    </w:rPr>
  </w:style>
  <w:style w:type="paragraph" w:customStyle="1" w:styleId="envi1">
    <w:name w:val="envi1"/>
    <w:basedOn w:val="HTMLPreformatted"/>
    <w:rsid w:val="00DD5C17"/>
    <w:pPr>
      <w:suppressAutoHyphens/>
      <w:jc w:val="both"/>
    </w:pPr>
    <w:rPr>
      <w:rFonts w:ascii="Arial" w:eastAsia="Courier New" w:hAnsi="Arial"/>
      <w:lang w:eastAsia="ar-SA"/>
    </w:rPr>
  </w:style>
  <w:style w:type="paragraph" w:customStyle="1" w:styleId="Summary">
    <w:name w:val="Summary"/>
    <w:basedOn w:val="Normal"/>
    <w:rsid w:val="00DD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jc w:val="both"/>
    </w:pPr>
    <w:rPr>
      <w:rFonts w:eastAsia="Arial Unicode MS"/>
      <w:b/>
      <w:bCs/>
      <w:color w:val="000000"/>
      <w:sz w:val="20"/>
      <w:szCs w:val="20"/>
      <w:lang w:eastAsia="ar-SA"/>
    </w:rPr>
  </w:style>
  <w:style w:type="paragraph" w:customStyle="1" w:styleId="Emp1">
    <w:name w:val="Emp1"/>
    <w:basedOn w:val="Normal"/>
    <w:rsid w:val="00DD5C17"/>
    <w:pPr>
      <w:tabs>
        <w:tab w:val="left" w:pos="0"/>
        <w:tab w:val="left" w:pos="1890"/>
        <w:tab w:val="left" w:pos="2610"/>
      </w:tabs>
      <w:suppressAutoHyphens/>
      <w:spacing w:before="120" w:after="120"/>
      <w:jc w:val="both"/>
    </w:pPr>
    <w:rPr>
      <w:rFonts w:eastAsia="SimSun"/>
      <w:b/>
      <w:color w:val="000000"/>
      <w:sz w:val="20"/>
      <w:szCs w:val="20"/>
      <w:lang w:eastAsia="ar-SA"/>
    </w:rPr>
  </w:style>
  <w:style w:type="paragraph" w:customStyle="1" w:styleId="Des">
    <w:name w:val="Des"/>
    <w:basedOn w:val="Normal"/>
    <w:rsid w:val="00DD5C17"/>
    <w:pPr>
      <w:suppressAutoHyphens/>
      <w:spacing w:before="120"/>
      <w:jc w:val="both"/>
    </w:pPr>
    <w:rPr>
      <w:iCs/>
      <w:sz w:val="20"/>
      <w:szCs w:val="20"/>
      <w:lang w:eastAsia="ar-SA"/>
    </w:rPr>
  </w:style>
  <w:style w:type="paragraph" w:customStyle="1" w:styleId="Comp">
    <w:name w:val="Comp"/>
    <w:basedOn w:val="Environment"/>
    <w:rsid w:val="00DD5C17"/>
    <w:pPr>
      <w:suppressAutoHyphens/>
      <w:spacing w:before="240" w:after="120"/>
      <w:ind w:left="0" w:firstLine="0"/>
    </w:pPr>
    <w:rPr>
      <w:rFonts w:cs="Arial"/>
      <w:bCs w:val="0"/>
      <w:iCs/>
      <w:szCs w:val="20"/>
      <w:lang w:eastAsia="ar-SA"/>
    </w:rPr>
  </w:style>
  <w:style w:type="paragraph" w:customStyle="1" w:styleId="Resp1">
    <w:name w:val="Resp1"/>
    <w:basedOn w:val="Normal"/>
    <w:rsid w:val="00DD5C17"/>
    <w:pPr>
      <w:tabs>
        <w:tab w:val="left" w:pos="5115"/>
      </w:tabs>
      <w:suppressAutoHyphens/>
      <w:spacing w:before="200" w:after="120"/>
      <w:jc w:val="both"/>
    </w:pPr>
    <w:rPr>
      <w:rFonts w:eastAsia="SimSun"/>
      <w:b/>
      <w:color w:val="000000"/>
      <w:sz w:val="20"/>
      <w:szCs w:val="20"/>
      <w:lang w:eastAsia="ar-SA"/>
    </w:rPr>
  </w:style>
  <w:style w:type="paragraph" w:customStyle="1" w:styleId="comp1">
    <w:name w:val="comp1"/>
    <w:basedOn w:val="Comp"/>
    <w:rsid w:val="00DD5C17"/>
    <w:pPr>
      <w:spacing w:before="480"/>
    </w:pPr>
  </w:style>
  <w:style w:type="paragraph" w:customStyle="1" w:styleId="Profilecontent">
    <w:name w:val="Profile+content"/>
    <w:basedOn w:val="Normal"/>
    <w:rsid w:val="00DD5C17"/>
    <w:pPr>
      <w:tabs>
        <w:tab w:val="num" w:pos="720"/>
      </w:tabs>
      <w:suppressAutoHyphens/>
      <w:ind w:left="-360"/>
      <w:jc w:val="both"/>
    </w:pPr>
    <w:rPr>
      <w:sz w:val="20"/>
      <w:szCs w:val="20"/>
      <w:lang w:eastAsia="ar-SA"/>
    </w:rPr>
  </w:style>
  <w:style w:type="paragraph" w:customStyle="1" w:styleId="bulletspara">
    <w:name w:val="bullets_para"/>
    <w:basedOn w:val="Normal"/>
    <w:rsid w:val="00DD5C17"/>
    <w:pPr>
      <w:tabs>
        <w:tab w:val="num" w:pos="900"/>
      </w:tabs>
      <w:suppressAutoHyphens/>
      <w:jc w:val="both"/>
    </w:pPr>
    <w:rPr>
      <w:sz w:val="20"/>
      <w:szCs w:val="20"/>
      <w:lang w:eastAsia="ar-SA"/>
    </w:rPr>
  </w:style>
  <w:style w:type="paragraph" w:customStyle="1" w:styleId="Soft">
    <w:name w:val="Soft"/>
    <w:basedOn w:val="Emp1"/>
    <w:rsid w:val="00DD5C17"/>
    <w:pPr>
      <w:spacing w:before="240" w:after="240"/>
    </w:pPr>
    <w:rPr>
      <w:u w:val="single"/>
    </w:rPr>
  </w:style>
  <w:style w:type="paragraph" w:customStyle="1" w:styleId="Ed">
    <w:name w:val="Ed"/>
    <w:basedOn w:val="Emp1"/>
    <w:rsid w:val="00DD5C17"/>
    <w:pPr>
      <w:spacing w:before="240" w:after="240"/>
    </w:pPr>
    <w:rPr>
      <w:u w:val="single"/>
    </w:rPr>
  </w:style>
  <w:style w:type="character" w:customStyle="1" w:styleId="left">
    <w:name w:val="left"/>
    <w:basedOn w:val="DefaultParagraphFont"/>
    <w:rsid w:val="00F52F55"/>
  </w:style>
  <w:style w:type="character" w:styleId="HTMLCite">
    <w:name w:val="HTML Cite"/>
    <w:semiHidden/>
    <w:unhideWhenUsed/>
    <w:rsid w:val="005B55CE"/>
    <w:rPr>
      <w:i/>
      <w:iCs/>
    </w:rPr>
  </w:style>
  <w:style w:type="paragraph" w:customStyle="1" w:styleId="TBNormal">
    <w:name w:val="TBNormal"/>
    <w:basedOn w:val="Normal"/>
    <w:rsid w:val="00A910EF"/>
    <w:rPr>
      <w:rFonts w:cs="Times New Roman"/>
      <w:szCs w:val="20"/>
    </w:rPr>
  </w:style>
  <w:style w:type="character" w:customStyle="1" w:styleId="xo1">
    <w:name w:val="xo1"/>
    <w:rsid w:val="009647A0"/>
    <w:rPr>
      <w:rFonts w:ascii="Arial" w:hAnsi="Arial" w:cs="Arial" w:hint="default"/>
      <w:color w:val="000000"/>
      <w:sz w:val="20"/>
      <w:szCs w:val="20"/>
    </w:rPr>
  </w:style>
  <w:style w:type="paragraph" w:customStyle="1" w:styleId="Tablehead0">
    <w:name w:val="Table head"/>
    <w:basedOn w:val="BodyText"/>
    <w:rsid w:val="004D1C9E"/>
    <w:pPr>
      <w:suppressAutoHyphens/>
      <w:spacing w:before="100"/>
      <w:jc w:val="center"/>
    </w:pPr>
    <w:rPr>
      <w:rFonts w:ascii="Georgia" w:hAnsi="Georgia" w:cs="Georgia"/>
      <w:b/>
      <w:bCs/>
      <w:sz w:val="22"/>
      <w:lang w:val="en-GB" w:eastAsia="ar-SA"/>
    </w:rPr>
  </w:style>
  <w:style w:type="paragraph" w:customStyle="1" w:styleId="ContentinTable">
    <w:name w:val="Content in Table"/>
    <w:basedOn w:val="BodyText"/>
    <w:rsid w:val="004D1C9E"/>
    <w:pPr>
      <w:suppressAutoHyphens/>
      <w:spacing w:line="360" w:lineRule="auto"/>
      <w:jc w:val="center"/>
    </w:pPr>
    <w:rPr>
      <w:rFonts w:ascii="Verdana" w:hAnsi="Verdana" w:cs="Georgia"/>
      <w:b/>
      <w:sz w:val="22"/>
      <w:lang w:val="en-GB" w:eastAsia="ar-SA"/>
    </w:rPr>
  </w:style>
  <w:style w:type="character" w:customStyle="1" w:styleId="bodycopy">
    <w:name w:val="bodycopy"/>
    <w:basedOn w:val="DefaultParagraphFont"/>
    <w:rsid w:val="004D1C9E"/>
  </w:style>
  <w:style w:type="character" w:customStyle="1" w:styleId="employer">
    <w:name w:val="employer"/>
    <w:rsid w:val="00B33C76"/>
    <w:rPr>
      <w:rFonts w:cs="Times New Roman"/>
    </w:rPr>
  </w:style>
  <w:style w:type="character" w:customStyle="1" w:styleId="month">
    <w:name w:val="month"/>
    <w:rsid w:val="00B33C76"/>
    <w:rPr>
      <w:rFonts w:cs="Times New Roman"/>
    </w:rPr>
  </w:style>
  <w:style w:type="character" w:customStyle="1" w:styleId="year">
    <w:name w:val="year"/>
    <w:rsid w:val="00B33C76"/>
    <w:rPr>
      <w:rFonts w:cs="Times New Roman"/>
    </w:rPr>
  </w:style>
  <w:style w:type="character" w:customStyle="1" w:styleId="NormalBoldChar">
    <w:name w:val="Normal + Bold Char"/>
    <w:aliases w:val="Italic Char,Justified Char Char"/>
    <w:link w:val="NormalArial"/>
    <w:locked/>
    <w:rsid w:val="00B33C76"/>
    <w:rPr>
      <w:rFonts w:ascii="Arial" w:hAnsi="Arial"/>
      <w:snapToGrid w:val="0"/>
      <w:sz w:val="18"/>
      <w:lang w:val="en-US" w:eastAsia="en-US"/>
    </w:rPr>
  </w:style>
  <w:style w:type="paragraph" w:styleId="MessageHeader">
    <w:name w:val="Message Header"/>
    <w:basedOn w:val="Normal"/>
    <w:rsid w:val="001E03F0"/>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DocumentMap">
    <w:name w:val="Document Map"/>
    <w:basedOn w:val="Normal"/>
    <w:semiHidden/>
    <w:rsid w:val="003E1653"/>
    <w:pPr>
      <w:shd w:val="clear" w:color="auto" w:fill="000080"/>
    </w:pPr>
    <w:rPr>
      <w:rFonts w:ascii="Tahoma" w:hAnsi="Tahoma" w:cs="Tahoma"/>
      <w:sz w:val="20"/>
      <w:szCs w:val="20"/>
    </w:rPr>
  </w:style>
  <w:style w:type="character" w:customStyle="1" w:styleId="vinaykanthm">
    <w:name w:val="vinaykanthm"/>
    <w:semiHidden/>
    <w:rsid w:val="00A575F0"/>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10">
      <w:bodyDiv w:val="1"/>
      <w:marLeft w:val="0"/>
      <w:marRight w:val="0"/>
      <w:marTop w:val="0"/>
      <w:marBottom w:val="0"/>
      <w:divBdr>
        <w:top w:val="none" w:sz="0" w:space="0" w:color="auto"/>
        <w:left w:val="none" w:sz="0" w:space="0" w:color="auto"/>
        <w:bottom w:val="none" w:sz="0" w:space="0" w:color="auto"/>
        <w:right w:val="none" w:sz="0" w:space="0" w:color="auto"/>
      </w:divBdr>
    </w:div>
    <w:div w:id="58134586">
      <w:bodyDiv w:val="1"/>
      <w:marLeft w:val="0"/>
      <w:marRight w:val="0"/>
      <w:marTop w:val="0"/>
      <w:marBottom w:val="0"/>
      <w:divBdr>
        <w:top w:val="none" w:sz="0" w:space="0" w:color="auto"/>
        <w:left w:val="none" w:sz="0" w:space="0" w:color="auto"/>
        <w:bottom w:val="none" w:sz="0" w:space="0" w:color="auto"/>
        <w:right w:val="none" w:sz="0" w:space="0" w:color="auto"/>
      </w:divBdr>
    </w:div>
    <w:div w:id="199326419">
      <w:bodyDiv w:val="1"/>
      <w:marLeft w:val="0"/>
      <w:marRight w:val="0"/>
      <w:marTop w:val="0"/>
      <w:marBottom w:val="0"/>
      <w:divBdr>
        <w:top w:val="none" w:sz="0" w:space="0" w:color="auto"/>
        <w:left w:val="none" w:sz="0" w:space="0" w:color="auto"/>
        <w:bottom w:val="none" w:sz="0" w:space="0" w:color="auto"/>
        <w:right w:val="none" w:sz="0" w:space="0" w:color="auto"/>
      </w:divBdr>
      <w:divsChild>
        <w:div w:id="1453983751">
          <w:marLeft w:val="0"/>
          <w:marRight w:val="0"/>
          <w:marTop w:val="0"/>
          <w:marBottom w:val="0"/>
          <w:divBdr>
            <w:top w:val="none" w:sz="0" w:space="0" w:color="auto"/>
            <w:left w:val="none" w:sz="0" w:space="0" w:color="auto"/>
            <w:bottom w:val="none" w:sz="0" w:space="0" w:color="auto"/>
            <w:right w:val="none" w:sz="0" w:space="0" w:color="auto"/>
          </w:divBdr>
          <w:divsChild>
            <w:div w:id="1307397571">
              <w:marLeft w:val="375"/>
              <w:marRight w:val="0"/>
              <w:marTop w:val="0"/>
              <w:marBottom w:val="0"/>
              <w:divBdr>
                <w:top w:val="none" w:sz="0" w:space="0" w:color="auto"/>
                <w:left w:val="none" w:sz="0" w:space="0" w:color="auto"/>
                <w:bottom w:val="none" w:sz="0" w:space="0" w:color="auto"/>
                <w:right w:val="none" w:sz="0" w:space="0" w:color="auto"/>
              </w:divBdr>
              <w:divsChild>
                <w:div w:id="1809543768">
                  <w:marLeft w:val="0"/>
                  <w:marRight w:val="0"/>
                  <w:marTop w:val="0"/>
                  <w:marBottom w:val="0"/>
                  <w:divBdr>
                    <w:top w:val="none" w:sz="0" w:space="0" w:color="auto"/>
                    <w:left w:val="none" w:sz="0" w:space="0" w:color="auto"/>
                    <w:bottom w:val="none" w:sz="0" w:space="0" w:color="auto"/>
                    <w:right w:val="none" w:sz="0" w:space="0" w:color="auto"/>
                  </w:divBdr>
                  <w:divsChild>
                    <w:div w:id="648555089">
                      <w:marLeft w:val="0"/>
                      <w:marRight w:val="0"/>
                      <w:marTop w:val="0"/>
                      <w:marBottom w:val="0"/>
                      <w:divBdr>
                        <w:top w:val="none" w:sz="0" w:space="0" w:color="auto"/>
                        <w:left w:val="none" w:sz="0" w:space="0" w:color="auto"/>
                        <w:bottom w:val="none" w:sz="0" w:space="0" w:color="auto"/>
                        <w:right w:val="none" w:sz="0" w:space="0" w:color="auto"/>
                      </w:divBdr>
                      <w:divsChild>
                        <w:div w:id="1172527281">
                          <w:marLeft w:val="0"/>
                          <w:marRight w:val="0"/>
                          <w:marTop w:val="0"/>
                          <w:marBottom w:val="0"/>
                          <w:divBdr>
                            <w:top w:val="none" w:sz="0" w:space="0" w:color="auto"/>
                            <w:left w:val="none" w:sz="0" w:space="0" w:color="auto"/>
                            <w:bottom w:val="none" w:sz="0" w:space="0" w:color="auto"/>
                            <w:right w:val="none" w:sz="0" w:space="0" w:color="auto"/>
                          </w:divBdr>
                          <w:divsChild>
                            <w:div w:id="1040935575">
                              <w:marLeft w:val="0"/>
                              <w:marRight w:val="0"/>
                              <w:marTop w:val="0"/>
                              <w:marBottom w:val="0"/>
                              <w:divBdr>
                                <w:top w:val="none" w:sz="0" w:space="0" w:color="auto"/>
                                <w:left w:val="none" w:sz="0" w:space="0" w:color="auto"/>
                                <w:bottom w:val="none" w:sz="0" w:space="0" w:color="auto"/>
                                <w:right w:val="none" w:sz="0" w:space="0" w:color="auto"/>
                              </w:divBdr>
                              <w:divsChild>
                                <w:div w:id="732116247">
                                  <w:marLeft w:val="0"/>
                                  <w:marRight w:val="0"/>
                                  <w:marTop w:val="0"/>
                                  <w:marBottom w:val="0"/>
                                  <w:divBdr>
                                    <w:top w:val="none" w:sz="0" w:space="0" w:color="auto"/>
                                    <w:left w:val="none" w:sz="0" w:space="0" w:color="auto"/>
                                    <w:bottom w:val="none" w:sz="0" w:space="0" w:color="auto"/>
                                    <w:right w:val="none" w:sz="0" w:space="0" w:color="auto"/>
                                  </w:divBdr>
                                  <w:divsChild>
                                    <w:div w:id="1083330920">
                                      <w:marLeft w:val="0"/>
                                      <w:marRight w:val="0"/>
                                      <w:marTop w:val="0"/>
                                      <w:marBottom w:val="0"/>
                                      <w:divBdr>
                                        <w:top w:val="none" w:sz="0" w:space="0" w:color="auto"/>
                                        <w:left w:val="none" w:sz="0" w:space="0" w:color="auto"/>
                                        <w:bottom w:val="none" w:sz="0" w:space="0" w:color="auto"/>
                                        <w:right w:val="none" w:sz="0" w:space="0" w:color="auto"/>
                                      </w:divBdr>
                                      <w:divsChild>
                                        <w:div w:id="1182355660">
                                          <w:marLeft w:val="0"/>
                                          <w:marRight w:val="0"/>
                                          <w:marTop w:val="0"/>
                                          <w:marBottom w:val="0"/>
                                          <w:divBdr>
                                            <w:top w:val="none" w:sz="0" w:space="0" w:color="auto"/>
                                            <w:left w:val="none" w:sz="0" w:space="0" w:color="auto"/>
                                            <w:bottom w:val="none" w:sz="0" w:space="0" w:color="auto"/>
                                            <w:right w:val="none" w:sz="0" w:space="0" w:color="auto"/>
                                          </w:divBdr>
                                          <w:divsChild>
                                            <w:div w:id="2099132468">
                                              <w:marLeft w:val="0"/>
                                              <w:marRight w:val="0"/>
                                              <w:marTop w:val="0"/>
                                              <w:marBottom w:val="225"/>
                                              <w:divBdr>
                                                <w:top w:val="none" w:sz="0" w:space="0" w:color="auto"/>
                                                <w:left w:val="none" w:sz="0" w:space="0" w:color="auto"/>
                                                <w:bottom w:val="none" w:sz="0" w:space="0" w:color="auto"/>
                                                <w:right w:val="none" w:sz="0" w:space="0" w:color="auto"/>
                                              </w:divBdr>
                                              <w:divsChild>
                                                <w:div w:id="1218199349">
                                                  <w:marLeft w:val="0"/>
                                                  <w:marRight w:val="0"/>
                                                  <w:marTop w:val="0"/>
                                                  <w:marBottom w:val="0"/>
                                                  <w:divBdr>
                                                    <w:top w:val="none" w:sz="0" w:space="0" w:color="auto"/>
                                                    <w:left w:val="none" w:sz="0" w:space="0" w:color="auto"/>
                                                    <w:bottom w:val="none" w:sz="0" w:space="0" w:color="auto"/>
                                                    <w:right w:val="none" w:sz="0" w:space="0" w:color="auto"/>
                                                  </w:divBdr>
                                                  <w:divsChild>
                                                    <w:div w:id="1386904396">
                                                      <w:marLeft w:val="0"/>
                                                      <w:marRight w:val="0"/>
                                                      <w:marTop w:val="0"/>
                                                      <w:marBottom w:val="0"/>
                                                      <w:divBdr>
                                                        <w:top w:val="none" w:sz="0" w:space="0" w:color="auto"/>
                                                        <w:left w:val="none" w:sz="0" w:space="0" w:color="auto"/>
                                                        <w:bottom w:val="none" w:sz="0" w:space="0" w:color="auto"/>
                                                        <w:right w:val="none" w:sz="0" w:space="0" w:color="auto"/>
                                                      </w:divBdr>
                                                      <w:divsChild>
                                                        <w:div w:id="653800077">
                                                          <w:marLeft w:val="0"/>
                                                          <w:marRight w:val="0"/>
                                                          <w:marTop w:val="0"/>
                                                          <w:marBottom w:val="0"/>
                                                          <w:divBdr>
                                                            <w:top w:val="none" w:sz="0" w:space="0" w:color="auto"/>
                                                            <w:left w:val="none" w:sz="0" w:space="0" w:color="auto"/>
                                                            <w:bottom w:val="none" w:sz="0" w:space="0" w:color="auto"/>
                                                            <w:right w:val="none" w:sz="0" w:space="0" w:color="auto"/>
                                                          </w:divBdr>
                                                          <w:divsChild>
                                                            <w:div w:id="405415813">
                                                              <w:marLeft w:val="0"/>
                                                              <w:marRight w:val="0"/>
                                                              <w:marTop w:val="0"/>
                                                              <w:marBottom w:val="0"/>
                                                              <w:divBdr>
                                                                <w:top w:val="none" w:sz="0" w:space="0" w:color="auto"/>
                                                                <w:left w:val="single" w:sz="6" w:space="0" w:color="DEDBDE"/>
                                                                <w:bottom w:val="single" w:sz="6" w:space="8" w:color="DEDBDE"/>
                                                                <w:right w:val="single" w:sz="6" w:space="0" w:color="DEDBDE"/>
                                                              </w:divBdr>
                                                              <w:divsChild>
                                                                <w:div w:id="222256252">
                                                                  <w:marLeft w:val="0"/>
                                                                  <w:marRight w:val="0"/>
                                                                  <w:marTop w:val="0"/>
                                                                  <w:marBottom w:val="0"/>
                                                                  <w:divBdr>
                                                                    <w:top w:val="none" w:sz="0" w:space="0" w:color="auto"/>
                                                                    <w:left w:val="none" w:sz="0" w:space="0" w:color="auto"/>
                                                                    <w:bottom w:val="none" w:sz="0" w:space="0" w:color="auto"/>
                                                                    <w:right w:val="none" w:sz="0" w:space="0" w:color="auto"/>
                                                                  </w:divBdr>
                                                                  <w:divsChild>
                                                                    <w:div w:id="1582908184">
                                                                      <w:marLeft w:val="0"/>
                                                                      <w:marRight w:val="0"/>
                                                                      <w:marTop w:val="0"/>
                                                                      <w:marBottom w:val="0"/>
                                                                      <w:divBdr>
                                                                        <w:top w:val="none" w:sz="0" w:space="0" w:color="auto"/>
                                                                        <w:left w:val="none" w:sz="0" w:space="0" w:color="auto"/>
                                                                        <w:bottom w:val="none" w:sz="0" w:space="0" w:color="auto"/>
                                                                        <w:right w:val="none" w:sz="0" w:space="0" w:color="auto"/>
                                                                      </w:divBdr>
                                                                      <w:divsChild>
                                                                        <w:div w:id="2042394521">
                                                                          <w:marLeft w:val="0"/>
                                                                          <w:marRight w:val="0"/>
                                                                          <w:marTop w:val="0"/>
                                                                          <w:marBottom w:val="0"/>
                                                                          <w:divBdr>
                                                                            <w:top w:val="none" w:sz="0" w:space="0" w:color="auto"/>
                                                                            <w:left w:val="none" w:sz="0" w:space="0" w:color="auto"/>
                                                                            <w:bottom w:val="none" w:sz="0" w:space="0" w:color="auto"/>
                                                                            <w:right w:val="none" w:sz="0" w:space="0" w:color="auto"/>
                                                                          </w:divBdr>
                                                                          <w:divsChild>
                                                                            <w:div w:id="1758405070">
                                                                              <w:marLeft w:val="0"/>
                                                                              <w:marRight w:val="0"/>
                                                                              <w:marTop w:val="0"/>
                                                                              <w:marBottom w:val="0"/>
                                                                              <w:divBdr>
                                                                                <w:top w:val="none" w:sz="0" w:space="0" w:color="auto"/>
                                                                                <w:left w:val="none" w:sz="0" w:space="0" w:color="auto"/>
                                                                                <w:bottom w:val="none" w:sz="0" w:space="0" w:color="auto"/>
                                                                                <w:right w:val="none" w:sz="0" w:space="0" w:color="auto"/>
                                                                              </w:divBdr>
                                                                              <w:divsChild>
                                                                                <w:div w:id="222183434">
                                                                                  <w:marLeft w:val="0"/>
                                                                                  <w:marRight w:val="0"/>
                                                                                  <w:marTop w:val="0"/>
                                                                                  <w:marBottom w:val="0"/>
                                                                                  <w:divBdr>
                                                                                    <w:top w:val="none" w:sz="0" w:space="0" w:color="auto"/>
                                                                                    <w:left w:val="none" w:sz="0" w:space="0" w:color="auto"/>
                                                                                    <w:bottom w:val="none" w:sz="0" w:space="0" w:color="auto"/>
                                                                                    <w:right w:val="none" w:sz="0" w:space="0" w:color="auto"/>
                                                                                  </w:divBdr>
                                                                                  <w:divsChild>
                                                                                    <w:div w:id="20420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50895">
      <w:bodyDiv w:val="1"/>
      <w:marLeft w:val="0"/>
      <w:marRight w:val="0"/>
      <w:marTop w:val="0"/>
      <w:marBottom w:val="0"/>
      <w:divBdr>
        <w:top w:val="none" w:sz="0" w:space="0" w:color="auto"/>
        <w:left w:val="none" w:sz="0" w:space="0" w:color="auto"/>
        <w:bottom w:val="none" w:sz="0" w:space="0" w:color="auto"/>
        <w:right w:val="none" w:sz="0" w:space="0" w:color="auto"/>
      </w:divBdr>
    </w:div>
    <w:div w:id="249968538">
      <w:bodyDiv w:val="1"/>
      <w:marLeft w:val="0"/>
      <w:marRight w:val="0"/>
      <w:marTop w:val="0"/>
      <w:marBottom w:val="0"/>
      <w:divBdr>
        <w:top w:val="none" w:sz="0" w:space="0" w:color="auto"/>
        <w:left w:val="none" w:sz="0" w:space="0" w:color="auto"/>
        <w:bottom w:val="none" w:sz="0" w:space="0" w:color="auto"/>
        <w:right w:val="none" w:sz="0" w:space="0" w:color="auto"/>
      </w:divBdr>
    </w:div>
    <w:div w:id="282729300">
      <w:bodyDiv w:val="1"/>
      <w:marLeft w:val="0"/>
      <w:marRight w:val="0"/>
      <w:marTop w:val="0"/>
      <w:marBottom w:val="0"/>
      <w:divBdr>
        <w:top w:val="none" w:sz="0" w:space="0" w:color="auto"/>
        <w:left w:val="none" w:sz="0" w:space="0" w:color="auto"/>
        <w:bottom w:val="none" w:sz="0" w:space="0" w:color="auto"/>
        <w:right w:val="none" w:sz="0" w:space="0" w:color="auto"/>
      </w:divBdr>
    </w:div>
    <w:div w:id="351346179">
      <w:bodyDiv w:val="1"/>
      <w:marLeft w:val="0"/>
      <w:marRight w:val="0"/>
      <w:marTop w:val="0"/>
      <w:marBottom w:val="0"/>
      <w:divBdr>
        <w:top w:val="none" w:sz="0" w:space="0" w:color="auto"/>
        <w:left w:val="none" w:sz="0" w:space="0" w:color="auto"/>
        <w:bottom w:val="none" w:sz="0" w:space="0" w:color="auto"/>
        <w:right w:val="none" w:sz="0" w:space="0" w:color="auto"/>
      </w:divBdr>
    </w:div>
    <w:div w:id="449738562">
      <w:bodyDiv w:val="1"/>
      <w:marLeft w:val="0"/>
      <w:marRight w:val="0"/>
      <w:marTop w:val="0"/>
      <w:marBottom w:val="0"/>
      <w:divBdr>
        <w:top w:val="none" w:sz="0" w:space="0" w:color="auto"/>
        <w:left w:val="none" w:sz="0" w:space="0" w:color="auto"/>
        <w:bottom w:val="none" w:sz="0" w:space="0" w:color="auto"/>
        <w:right w:val="none" w:sz="0" w:space="0" w:color="auto"/>
      </w:divBdr>
    </w:div>
    <w:div w:id="464202923">
      <w:bodyDiv w:val="1"/>
      <w:marLeft w:val="0"/>
      <w:marRight w:val="0"/>
      <w:marTop w:val="0"/>
      <w:marBottom w:val="0"/>
      <w:divBdr>
        <w:top w:val="none" w:sz="0" w:space="0" w:color="auto"/>
        <w:left w:val="none" w:sz="0" w:space="0" w:color="auto"/>
        <w:bottom w:val="none" w:sz="0" w:space="0" w:color="auto"/>
        <w:right w:val="none" w:sz="0" w:space="0" w:color="auto"/>
      </w:divBdr>
      <w:divsChild>
        <w:div w:id="2052460789">
          <w:marLeft w:val="0"/>
          <w:marRight w:val="0"/>
          <w:marTop w:val="0"/>
          <w:marBottom w:val="0"/>
          <w:divBdr>
            <w:top w:val="none" w:sz="0" w:space="0" w:color="auto"/>
            <w:left w:val="none" w:sz="0" w:space="0" w:color="auto"/>
            <w:bottom w:val="none" w:sz="0" w:space="0" w:color="auto"/>
            <w:right w:val="none" w:sz="0" w:space="0" w:color="auto"/>
          </w:divBdr>
          <w:divsChild>
            <w:div w:id="600723054">
              <w:marLeft w:val="375"/>
              <w:marRight w:val="0"/>
              <w:marTop w:val="0"/>
              <w:marBottom w:val="0"/>
              <w:divBdr>
                <w:top w:val="none" w:sz="0" w:space="0" w:color="auto"/>
                <w:left w:val="none" w:sz="0" w:space="0" w:color="auto"/>
                <w:bottom w:val="none" w:sz="0" w:space="0" w:color="auto"/>
                <w:right w:val="none" w:sz="0" w:space="0" w:color="auto"/>
              </w:divBdr>
              <w:divsChild>
                <w:div w:id="496190183">
                  <w:marLeft w:val="0"/>
                  <w:marRight w:val="0"/>
                  <w:marTop w:val="0"/>
                  <w:marBottom w:val="0"/>
                  <w:divBdr>
                    <w:top w:val="none" w:sz="0" w:space="0" w:color="auto"/>
                    <w:left w:val="none" w:sz="0" w:space="0" w:color="auto"/>
                    <w:bottom w:val="none" w:sz="0" w:space="0" w:color="auto"/>
                    <w:right w:val="none" w:sz="0" w:space="0" w:color="auto"/>
                  </w:divBdr>
                  <w:divsChild>
                    <w:div w:id="1496845540">
                      <w:marLeft w:val="0"/>
                      <w:marRight w:val="0"/>
                      <w:marTop w:val="0"/>
                      <w:marBottom w:val="0"/>
                      <w:divBdr>
                        <w:top w:val="none" w:sz="0" w:space="0" w:color="auto"/>
                        <w:left w:val="none" w:sz="0" w:space="0" w:color="auto"/>
                        <w:bottom w:val="none" w:sz="0" w:space="0" w:color="auto"/>
                        <w:right w:val="none" w:sz="0" w:space="0" w:color="auto"/>
                      </w:divBdr>
                      <w:divsChild>
                        <w:div w:id="1175530681">
                          <w:marLeft w:val="0"/>
                          <w:marRight w:val="0"/>
                          <w:marTop w:val="0"/>
                          <w:marBottom w:val="0"/>
                          <w:divBdr>
                            <w:top w:val="none" w:sz="0" w:space="0" w:color="auto"/>
                            <w:left w:val="none" w:sz="0" w:space="0" w:color="auto"/>
                            <w:bottom w:val="none" w:sz="0" w:space="0" w:color="auto"/>
                            <w:right w:val="none" w:sz="0" w:space="0" w:color="auto"/>
                          </w:divBdr>
                          <w:divsChild>
                            <w:div w:id="1343050886">
                              <w:marLeft w:val="0"/>
                              <w:marRight w:val="0"/>
                              <w:marTop w:val="0"/>
                              <w:marBottom w:val="0"/>
                              <w:divBdr>
                                <w:top w:val="none" w:sz="0" w:space="0" w:color="auto"/>
                                <w:left w:val="none" w:sz="0" w:space="0" w:color="auto"/>
                                <w:bottom w:val="none" w:sz="0" w:space="0" w:color="auto"/>
                                <w:right w:val="none" w:sz="0" w:space="0" w:color="auto"/>
                              </w:divBdr>
                              <w:divsChild>
                                <w:div w:id="260912494">
                                  <w:marLeft w:val="0"/>
                                  <w:marRight w:val="0"/>
                                  <w:marTop w:val="0"/>
                                  <w:marBottom w:val="0"/>
                                  <w:divBdr>
                                    <w:top w:val="none" w:sz="0" w:space="0" w:color="auto"/>
                                    <w:left w:val="none" w:sz="0" w:space="0" w:color="auto"/>
                                    <w:bottom w:val="none" w:sz="0" w:space="0" w:color="auto"/>
                                    <w:right w:val="none" w:sz="0" w:space="0" w:color="auto"/>
                                  </w:divBdr>
                                  <w:divsChild>
                                    <w:div w:id="1347364016">
                                      <w:marLeft w:val="0"/>
                                      <w:marRight w:val="0"/>
                                      <w:marTop w:val="0"/>
                                      <w:marBottom w:val="0"/>
                                      <w:divBdr>
                                        <w:top w:val="none" w:sz="0" w:space="0" w:color="auto"/>
                                        <w:left w:val="none" w:sz="0" w:space="0" w:color="auto"/>
                                        <w:bottom w:val="none" w:sz="0" w:space="0" w:color="auto"/>
                                        <w:right w:val="none" w:sz="0" w:space="0" w:color="auto"/>
                                      </w:divBdr>
                                      <w:divsChild>
                                        <w:div w:id="433135757">
                                          <w:marLeft w:val="0"/>
                                          <w:marRight w:val="0"/>
                                          <w:marTop w:val="0"/>
                                          <w:marBottom w:val="0"/>
                                          <w:divBdr>
                                            <w:top w:val="none" w:sz="0" w:space="0" w:color="auto"/>
                                            <w:left w:val="none" w:sz="0" w:space="0" w:color="auto"/>
                                            <w:bottom w:val="none" w:sz="0" w:space="0" w:color="auto"/>
                                            <w:right w:val="none" w:sz="0" w:space="0" w:color="auto"/>
                                          </w:divBdr>
                                          <w:divsChild>
                                            <w:div w:id="1919094242">
                                              <w:marLeft w:val="0"/>
                                              <w:marRight w:val="0"/>
                                              <w:marTop w:val="0"/>
                                              <w:marBottom w:val="225"/>
                                              <w:divBdr>
                                                <w:top w:val="none" w:sz="0" w:space="0" w:color="auto"/>
                                                <w:left w:val="none" w:sz="0" w:space="0" w:color="auto"/>
                                                <w:bottom w:val="none" w:sz="0" w:space="0" w:color="auto"/>
                                                <w:right w:val="none" w:sz="0" w:space="0" w:color="auto"/>
                                              </w:divBdr>
                                              <w:divsChild>
                                                <w:div w:id="153451461">
                                                  <w:marLeft w:val="0"/>
                                                  <w:marRight w:val="0"/>
                                                  <w:marTop w:val="0"/>
                                                  <w:marBottom w:val="0"/>
                                                  <w:divBdr>
                                                    <w:top w:val="none" w:sz="0" w:space="0" w:color="auto"/>
                                                    <w:left w:val="none" w:sz="0" w:space="0" w:color="auto"/>
                                                    <w:bottom w:val="none" w:sz="0" w:space="0" w:color="auto"/>
                                                    <w:right w:val="none" w:sz="0" w:space="0" w:color="auto"/>
                                                  </w:divBdr>
                                                  <w:divsChild>
                                                    <w:div w:id="1321885503">
                                                      <w:marLeft w:val="0"/>
                                                      <w:marRight w:val="0"/>
                                                      <w:marTop w:val="0"/>
                                                      <w:marBottom w:val="0"/>
                                                      <w:divBdr>
                                                        <w:top w:val="none" w:sz="0" w:space="0" w:color="auto"/>
                                                        <w:left w:val="none" w:sz="0" w:space="0" w:color="auto"/>
                                                        <w:bottom w:val="none" w:sz="0" w:space="0" w:color="auto"/>
                                                        <w:right w:val="none" w:sz="0" w:space="0" w:color="auto"/>
                                                      </w:divBdr>
                                                      <w:divsChild>
                                                        <w:div w:id="695498542">
                                                          <w:marLeft w:val="0"/>
                                                          <w:marRight w:val="0"/>
                                                          <w:marTop w:val="0"/>
                                                          <w:marBottom w:val="0"/>
                                                          <w:divBdr>
                                                            <w:top w:val="none" w:sz="0" w:space="0" w:color="auto"/>
                                                            <w:left w:val="none" w:sz="0" w:space="0" w:color="auto"/>
                                                            <w:bottom w:val="none" w:sz="0" w:space="0" w:color="auto"/>
                                                            <w:right w:val="none" w:sz="0" w:space="0" w:color="auto"/>
                                                          </w:divBdr>
                                                          <w:divsChild>
                                                            <w:div w:id="1397244640">
                                                              <w:marLeft w:val="0"/>
                                                              <w:marRight w:val="0"/>
                                                              <w:marTop w:val="0"/>
                                                              <w:marBottom w:val="0"/>
                                                              <w:divBdr>
                                                                <w:top w:val="none" w:sz="0" w:space="0" w:color="auto"/>
                                                                <w:left w:val="single" w:sz="6" w:space="0" w:color="DEDBDE"/>
                                                                <w:bottom w:val="single" w:sz="6" w:space="8" w:color="DEDBDE"/>
                                                                <w:right w:val="single" w:sz="6" w:space="0" w:color="DEDBDE"/>
                                                              </w:divBdr>
                                                              <w:divsChild>
                                                                <w:div w:id="718744004">
                                                                  <w:marLeft w:val="0"/>
                                                                  <w:marRight w:val="0"/>
                                                                  <w:marTop w:val="0"/>
                                                                  <w:marBottom w:val="0"/>
                                                                  <w:divBdr>
                                                                    <w:top w:val="none" w:sz="0" w:space="0" w:color="auto"/>
                                                                    <w:left w:val="none" w:sz="0" w:space="0" w:color="auto"/>
                                                                    <w:bottom w:val="none" w:sz="0" w:space="0" w:color="auto"/>
                                                                    <w:right w:val="none" w:sz="0" w:space="0" w:color="auto"/>
                                                                  </w:divBdr>
                                                                  <w:divsChild>
                                                                    <w:div w:id="485820144">
                                                                      <w:marLeft w:val="0"/>
                                                                      <w:marRight w:val="0"/>
                                                                      <w:marTop w:val="0"/>
                                                                      <w:marBottom w:val="0"/>
                                                                      <w:divBdr>
                                                                        <w:top w:val="none" w:sz="0" w:space="0" w:color="auto"/>
                                                                        <w:left w:val="none" w:sz="0" w:space="0" w:color="auto"/>
                                                                        <w:bottom w:val="none" w:sz="0" w:space="0" w:color="auto"/>
                                                                        <w:right w:val="none" w:sz="0" w:space="0" w:color="auto"/>
                                                                      </w:divBdr>
                                                                      <w:divsChild>
                                                                        <w:div w:id="1652171002">
                                                                          <w:marLeft w:val="0"/>
                                                                          <w:marRight w:val="0"/>
                                                                          <w:marTop w:val="0"/>
                                                                          <w:marBottom w:val="0"/>
                                                                          <w:divBdr>
                                                                            <w:top w:val="none" w:sz="0" w:space="0" w:color="auto"/>
                                                                            <w:left w:val="none" w:sz="0" w:space="0" w:color="auto"/>
                                                                            <w:bottom w:val="none" w:sz="0" w:space="0" w:color="auto"/>
                                                                            <w:right w:val="none" w:sz="0" w:space="0" w:color="auto"/>
                                                                          </w:divBdr>
                                                                          <w:divsChild>
                                                                            <w:div w:id="2038313136">
                                                                              <w:marLeft w:val="0"/>
                                                                              <w:marRight w:val="0"/>
                                                                              <w:marTop w:val="0"/>
                                                                              <w:marBottom w:val="0"/>
                                                                              <w:divBdr>
                                                                                <w:top w:val="none" w:sz="0" w:space="0" w:color="auto"/>
                                                                                <w:left w:val="none" w:sz="0" w:space="0" w:color="auto"/>
                                                                                <w:bottom w:val="none" w:sz="0" w:space="0" w:color="auto"/>
                                                                                <w:right w:val="none" w:sz="0" w:space="0" w:color="auto"/>
                                                                              </w:divBdr>
                                                                              <w:divsChild>
                                                                                <w:div w:id="1306545591">
                                                                                  <w:marLeft w:val="0"/>
                                                                                  <w:marRight w:val="0"/>
                                                                                  <w:marTop w:val="0"/>
                                                                                  <w:marBottom w:val="0"/>
                                                                                  <w:divBdr>
                                                                                    <w:top w:val="none" w:sz="0" w:space="0" w:color="auto"/>
                                                                                    <w:left w:val="none" w:sz="0" w:space="0" w:color="auto"/>
                                                                                    <w:bottom w:val="none" w:sz="0" w:space="0" w:color="auto"/>
                                                                                    <w:right w:val="none" w:sz="0" w:space="0" w:color="auto"/>
                                                                                  </w:divBdr>
                                                                                  <w:divsChild>
                                                                                    <w:div w:id="1871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672273">
      <w:bodyDiv w:val="1"/>
      <w:marLeft w:val="0"/>
      <w:marRight w:val="0"/>
      <w:marTop w:val="0"/>
      <w:marBottom w:val="0"/>
      <w:divBdr>
        <w:top w:val="none" w:sz="0" w:space="0" w:color="auto"/>
        <w:left w:val="none" w:sz="0" w:space="0" w:color="auto"/>
        <w:bottom w:val="none" w:sz="0" w:space="0" w:color="auto"/>
        <w:right w:val="none" w:sz="0" w:space="0" w:color="auto"/>
      </w:divBdr>
    </w:div>
    <w:div w:id="702556815">
      <w:bodyDiv w:val="1"/>
      <w:marLeft w:val="0"/>
      <w:marRight w:val="0"/>
      <w:marTop w:val="0"/>
      <w:marBottom w:val="0"/>
      <w:divBdr>
        <w:top w:val="none" w:sz="0" w:space="0" w:color="auto"/>
        <w:left w:val="none" w:sz="0" w:space="0" w:color="auto"/>
        <w:bottom w:val="none" w:sz="0" w:space="0" w:color="auto"/>
        <w:right w:val="none" w:sz="0" w:space="0" w:color="auto"/>
      </w:divBdr>
    </w:div>
    <w:div w:id="716006541">
      <w:bodyDiv w:val="1"/>
      <w:marLeft w:val="0"/>
      <w:marRight w:val="0"/>
      <w:marTop w:val="0"/>
      <w:marBottom w:val="0"/>
      <w:divBdr>
        <w:top w:val="none" w:sz="0" w:space="0" w:color="auto"/>
        <w:left w:val="none" w:sz="0" w:space="0" w:color="auto"/>
        <w:bottom w:val="none" w:sz="0" w:space="0" w:color="auto"/>
        <w:right w:val="none" w:sz="0" w:space="0" w:color="auto"/>
      </w:divBdr>
    </w:div>
    <w:div w:id="875048709">
      <w:bodyDiv w:val="1"/>
      <w:marLeft w:val="0"/>
      <w:marRight w:val="0"/>
      <w:marTop w:val="0"/>
      <w:marBottom w:val="0"/>
      <w:divBdr>
        <w:top w:val="none" w:sz="0" w:space="0" w:color="auto"/>
        <w:left w:val="none" w:sz="0" w:space="0" w:color="auto"/>
        <w:bottom w:val="none" w:sz="0" w:space="0" w:color="auto"/>
        <w:right w:val="none" w:sz="0" w:space="0" w:color="auto"/>
      </w:divBdr>
    </w:div>
    <w:div w:id="946814975">
      <w:bodyDiv w:val="1"/>
      <w:marLeft w:val="0"/>
      <w:marRight w:val="0"/>
      <w:marTop w:val="0"/>
      <w:marBottom w:val="0"/>
      <w:divBdr>
        <w:top w:val="none" w:sz="0" w:space="0" w:color="auto"/>
        <w:left w:val="none" w:sz="0" w:space="0" w:color="auto"/>
        <w:bottom w:val="none" w:sz="0" w:space="0" w:color="auto"/>
        <w:right w:val="none" w:sz="0" w:space="0" w:color="auto"/>
      </w:divBdr>
    </w:div>
    <w:div w:id="950548556">
      <w:bodyDiv w:val="1"/>
      <w:marLeft w:val="0"/>
      <w:marRight w:val="0"/>
      <w:marTop w:val="0"/>
      <w:marBottom w:val="0"/>
      <w:divBdr>
        <w:top w:val="none" w:sz="0" w:space="0" w:color="auto"/>
        <w:left w:val="none" w:sz="0" w:space="0" w:color="auto"/>
        <w:bottom w:val="none" w:sz="0" w:space="0" w:color="auto"/>
        <w:right w:val="none" w:sz="0" w:space="0" w:color="auto"/>
      </w:divBdr>
    </w:div>
    <w:div w:id="990866778">
      <w:bodyDiv w:val="1"/>
      <w:marLeft w:val="0"/>
      <w:marRight w:val="0"/>
      <w:marTop w:val="0"/>
      <w:marBottom w:val="0"/>
      <w:divBdr>
        <w:top w:val="none" w:sz="0" w:space="0" w:color="auto"/>
        <w:left w:val="none" w:sz="0" w:space="0" w:color="auto"/>
        <w:bottom w:val="none" w:sz="0" w:space="0" w:color="auto"/>
        <w:right w:val="none" w:sz="0" w:space="0" w:color="auto"/>
      </w:divBdr>
    </w:div>
    <w:div w:id="1092429687">
      <w:bodyDiv w:val="1"/>
      <w:marLeft w:val="0"/>
      <w:marRight w:val="0"/>
      <w:marTop w:val="0"/>
      <w:marBottom w:val="0"/>
      <w:divBdr>
        <w:top w:val="none" w:sz="0" w:space="0" w:color="auto"/>
        <w:left w:val="none" w:sz="0" w:space="0" w:color="auto"/>
        <w:bottom w:val="none" w:sz="0" w:space="0" w:color="auto"/>
        <w:right w:val="none" w:sz="0" w:space="0" w:color="auto"/>
      </w:divBdr>
      <w:divsChild>
        <w:div w:id="852694574">
          <w:marLeft w:val="0"/>
          <w:marRight w:val="0"/>
          <w:marTop w:val="0"/>
          <w:marBottom w:val="0"/>
          <w:divBdr>
            <w:top w:val="none" w:sz="0" w:space="0" w:color="auto"/>
            <w:left w:val="none" w:sz="0" w:space="0" w:color="auto"/>
            <w:bottom w:val="none" w:sz="0" w:space="0" w:color="auto"/>
            <w:right w:val="none" w:sz="0" w:space="0" w:color="auto"/>
          </w:divBdr>
        </w:div>
        <w:div w:id="21785269">
          <w:marLeft w:val="0"/>
          <w:marRight w:val="0"/>
          <w:marTop w:val="0"/>
          <w:marBottom w:val="0"/>
          <w:divBdr>
            <w:top w:val="none" w:sz="0" w:space="0" w:color="auto"/>
            <w:left w:val="none" w:sz="0" w:space="0" w:color="auto"/>
            <w:bottom w:val="none" w:sz="0" w:space="0" w:color="auto"/>
            <w:right w:val="none" w:sz="0" w:space="0" w:color="auto"/>
          </w:divBdr>
        </w:div>
        <w:div w:id="1525358643">
          <w:marLeft w:val="0"/>
          <w:marRight w:val="0"/>
          <w:marTop w:val="0"/>
          <w:marBottom w:val="0"/>
          <w:divBdr>
            <w:top w:val="none" w:sz="0" w:space="0" w:color="auto"/>
            <w:left w:val="none" w:sz="0" w:space="0" w:color="auto"/>
            <w:bottom w:val="none" w:sz="0" w:space="0" w:color="auto"/>
            <w:right w:val="none" w:sz="0" w:space="0" w:color="auto"/>
          </w:divBdr>
        </w:div>
        <w:div w:id="1175608200">
          <w:marLeft w:val="0"/>
          <w:marRight w:val="0"/>
          <w:marTop w:val="0"/>
          <w:marBottom w:val="0"/>
          <w:divBdr>
            <w:top w:val="none" w:sz="0" w:space="0" w:color="auto"/>
            <w:left w:val="none" w:sz="0" w:space="0" w:color="auto"/>
            <w:bottom w:val="none" w:sz="0" w:space="0" w:color="auto"/>
            <w:right w:val="none" w:sz="0" w:space="0" w:color="auto"/>
          </w:divBdr>
        </w:div>
        <w:div w:id="626736353">
          <w:marLeft w:val="0"/>
          <w:marRight w:val="0"/>
          <w:marTop w:val="0"/>
          <w:marBottom w:val="0"/>
          <w:divBdr>
            <w:top w:val="none" w:sz="0" w:space="0" w:color="auto"/>
            <w:left w:val="none" w:sz="0" w:space="0" w:color="auto"/>
            <w:bottom w:val="none" w:sz="0" w:space="0" w:color="auto"/>
            <w:right w:val="none" w:sz="0" w:space="0" w:color="auto"/>
          </w:divBdr>
        </w:div>
        <w:div w:id="609506097">
          <w:marLeft w:val="0"/>
          <w:marRight w:val="0"/>
          <w:marTop w:val="0"/>
          <w:marBottom w:val="0"/>
          <w:divBdr>
            <w:top w:val="none" w:sz="0" w:space="0" w:color="auto"/>
            <w:left w:val="none" w:sz="0" w:space="0" w:color="auto"/>
            <w:bottom w:val="none" w:sz="0" w:space="0" w:color="auto"/>
            <w:right w:val="none" w:sz="0" w:space="0" w:color="auto"/>
          </w:divBdr>
        </w:div>
        <w:div w:id="297611522">
          <w:marLeft w:val="0"/>
          <w:marRight w:val="0"/>
          <w:marTop w:val="0"/>
          <w:marBottom w:val="0"/>
          <w:divBdr>
            <w:top w:val="none" w:sz="0" w:space="0" w:color="auto"/>
            <w:left w:val="none" w:sz="0" w:space="0" w:color="auto"/>
            <w:bottom w:val="none" w:sz="0" w:space="0" w:color="auto"/>
            <w:right w:val="none" w:sz="0" w:space="0" w:color="auto"/>
          </w:divBdr>
        </w:div>
        <w:div w:id="564922714">
          <w:marLeft w:val="0"/>
          <w:marRight w:val="0"/>
          <w:marTop w:val="0"/>
          <w:marBottom w:val="0"/>
          <w:divBdr>
            <w:top w:val="none" w:sz="0" w:space="0" w:color="auto"/>
            <w:left w:val="none" w:sz="0" w:space="0" w:color="auto"/>
            <w:bottom w:val="none" w:sz="0" w:space="0" w:color="auto"/>
            <w:right w:val="none" w:sz="0" w:space="0" w:color="auto"/>
          </w:divBdr>
        </w:div>
      </w:divsChild>
    </w:div>
    <w:div w:id="1175994779">
      <w:bodyDiv w:val="1"/>
      <w:marLeft w:val="0"/>
      <w:marRight w:val="0"/>
      <w:marTop w:val="0"/>
      <w:marBottom w:val="0"/>
      <w:divBdr>
        <w:top w:val="none" w:sz="0" w:space="0" w:color="auto"/>
        <w:left w:val="none" w:sz="0" w:space="0" w:color="auto"/>
        <w:bottom w:val="none" w:sz="0" w:space="0" w:color="auto"/>
        <w:right w:val="none" w:sz="0" w:space="0" w:color="auto"/>
      </w:divBdr>
    </w:div>
    <w:div w:id="1180856799">
      <w:bodyDiv w:val="1"/>
      <w:marLeft w:val="0"/>
      <w:marRight w:val="0"/>
      <w:marTop w:val="0"/>
      <w:marBottom w:val="0"/>
      <w:divBdr>
        <w:top w:val="none" w:sz="0" w:space="0" w:color="auto"/>
        <w:left w:val="none" w:sz="0" w:space="0" w:color="auto"/>
        <w:bottom w:val="none" w:sz="0" w:space="0" w:color="auto"/>
        <w:right w:val="none" w:sz="0" w:space="0" w:color="auto"/>
      </w:divBdr>
    </w:div>
    <w:div w:id="1182209652">
      <w:bodyDiv w:val="1"/>
      <w:marLeft w:val="0"/>
      <w:marRight w:val="0"/>
      <w:marTop w:val="0"/>
      <w:marBottom w:val="0"/>
      <w:divBdr>
        <w:top w:val="none" w:sz="0" w:space="0" w:color="auto"/>
        <w:left w:val="none" w:sz="0" w:space="0" w:color="auto"/>
        <w:bottom w:val="none" w:sz="0" w:space="0" w:color="auto"/>
        <w:right w:val="none" w:sz="0" w:space="0" w:color="auto"/>
      </w:divBdr>
    </w:div>
    <w:div w:id="1299921033">
      <w:bodyDiv w:val="1"/>
      <w:marLeft w:val="0"/>
      <w:marRight w:val="0"/>
      <w:marTop w:val="0"/>
      <w:marBottom w:val="0"/>
      <w:divBdr>
        <w:top w:val="none" w:sz="0" w:space="0" w:color="auto"/>
        <w:left w:val="none" w:sz="0" w:space="0" w:color="auto"/>
        <w:bottom w:val="none" w:sz="0" w:space="0" w:color="auto"/>
        <w:right w:val="none" w:sz="0" w:space="0" w:color="auto"/>
      </w:divBdr>
    </w:div>
    <w:div w:id="1475295340">
      <w:bodyDiv w:val="1"/>
      <w:marLeft w:val="0"/>
      <w:marRight w:val="0"/>
      <w:marTop w:val="0"/>
      <w:marBottom w:val="0"/>
      <w:divBdr>
        <w:top w:val="none" w:sz="0" w:space="0" w:color="auto"/>
        <w:left w:val="none" w:sz="0" w:space="0" w:color="auto"/>
        <w:bottom w:val="none" w:sz="0" w:space="0" w:color="auto"/>
        <w:right w:val="none" w:sz="0" w:space="0" w:color="auto"/>
      </w:divBdr>
    </w:div>
    <w:div w:id="1590503913">
      <w:bodyDiv w:val="1"/>
      <w:marLeft w:val="0"/>
      <w:marRight w:val="0"/>
      <w:marTop w:val="0"/>
      <w:marBottom w:val="0"/>
      <w:divBdr>
        <w:top w:val="none" w:sz="0" w:space="0" w:color="auto"/>
        <w:left w:val="none" w:sz="0" w:space="0" w:color="auto"/>
        <w:bottom w:val="none" w:sz="0" w:space="0" w:color="auto"/>
        <w:right w:val="none" w:sz="0" w:space="0" w:color="auto"/>
      </w:divBdr>
    </w:div>
    <w:div w:id="1597714117">
      <w:bodyDiv w:val="1"/>
      <w:marLeft w:val="0"/>
      <w:marRight w:val="0"/>
      <w:marTop w:val="0"/>
      <w:marBottom w:val="0"/>
      <w:divBdr>
        <w:top w:val="none" w:sz="0" w:space="0" w:color="auto"/>
        <w:left w:val="none" w:sz="0" w:space="0" w:color="auto"/>
        <w:bottom w:val="none" w:sz="0" w:space="0" w:color="auto"/>
        <w:right w:val="none" w:sz="0" w:space="0" w:color="auto"/>
      </w:divBdr>
    </w:div>
    <w:div w:id="1637949183">
      <w:bodyDiv w:val="1"/>
      <w:marLeft w:val="90"/>
      <w:marRight w:val="90"/>
      <w:marTop w:val="90"/>
      <w:marBottom w:val="90"/>
      <w:divBdr>
        <w:top w:val="none" w:sz="0" w:space="0" w:color="auto"/>
        <w:left w:val="none" w:sz="0" w:space="0" w:color="auto"/>
        <w:bottom w:val="none" w:sz="0" w:space="0" w:color="auto"/>
        <w:right w:val="none" w:sz="0" w:space="0" w:color="auto"/>
      </w:divBdr>
      <w:divsChild>
        <w:div w:id="1993555665">
          <w:marLeft w:val="0"/>
          <w:marRight w:val="0"/>
          <w:marTop w:val="0"/>
          <w:marBottom w:val="0"/>
          <w:divBdr>
            <w:top w:val="none" w:sz="0" w:space="0" w:color="auto"/>
            <w:left w:val="none" w:sz="0" w:space="0" w:color="auto"/>
            <w:bottom w:val="none" w:sz="0" w:space="0" w:color="auto"/>
            <w:right w:val="none" w:sz="0" w:space="0" w:color="auto"/>
          </w:divBdr>
          <w:divsChild>
            <w:div w:id="341470699">
              <w:marLeft w:val="0"/>
              <w:marRight w:val="0"/>
              <w:marTop w:val="0"/>
              <w:marBottom w:val="0"/>
              <w:divBdr>
                <w:top w:val="none" w:sz="0" w:space="0" w:color="auto"/>
                <w:left w:val="none" w:sz="0" w:space="0" w:color="auto"/>
                <w:bottom w:val="none" w:sz="0" w:space="0" w:color="auto"/>
                <w:right w:val="none" w:sz="0" w:space="0" w:color="auto"/>
              </w:divBdr>
              <w:divsChild>
                <w:div w:id="1262183714">
                  <w:marLeft w:val="0"/>
                  <w:marRight w:val="0"/>
                  <w:marTop w:val="0"/>
                  <w:marBottom w:val="0"/>
                  <w:divBdr>
                    <w:top w:val="none" w:sz="0" w:space="0" w:color="auto"/>
                    <w:left w:val="none" w:sz="0" w:space="0" w:color="auto"/>
                    <w:bottom w:val="none" w:sz="0" w:space="0" w:color="auto"/>
                    <w:right w:val="none" w:sz="0" w:space="0" w:color="auto"/>
                  </w:divBdr>
                </w:div>
                <w:div w:id="1406411364">
                  <w:marLeft w:val="0"/>
                  <w:marRight w:val="0"/>
                  <w:marTop w:val="0"/>
                  <w:marBottom w:val="0"/>
                  <w:divBdr>
                    <w:top w:val="none" w:sz="0" w:space="0" w:color="auto"/>
                    <w:left w:val="none" w:sz="0" w:space="0" w:color="auto"/>
                    <w:bottom w:val="none" w:sz="0" w:space="0" w:color="auto"/>
                    <w:right w:val="none" w:sz="0" w:space="0" w:color="auto"/>
                  </w:divBdr>
                </w:div>
                <w:div w:id="1645741542">
                  <w:marLeft w:val="0"/>
                  <w:marRight w:val="0"/>
                  <w:marTop w:val="0"/>
                  <w:marBottom w:val="0"/>
                  <w:divBdr>
                    <w:top w:val="none" w:sz="0" w:space="0" w:color="auto"/>
                    <w:left w:val="none" w:sz="0" w:space="0" w:color="auto"/>
                    <w:bottom w:val="none" w:sz="0" w:space="0" w:color="auto"/>
                    <w:right w:val="none" w:sz="0" w:space="0" w:color="auto"/>
                  </w:divBdr>
                </w:div>
                <w:div w:id="1662347779">
                  <w:marLeft w:val="0"/>
                  <w:marRight w:val="0"/>
                  <w:marTop w:val="0"/>
                  <w:marBottom w:val="0"/>
                  <w:divBdr>
                    <w:top w:val="none" w:sz="0" w:space="0" w:color="auto"/>
                    <w:left w:val="none" w:sz="0" w:space="0" w:color="auto"/>
                    <w:bottom w:val="none" w:sz="0" w:space="0" w:color="auto"/>
                    <w:right w:val="none" w:sz="0" w:space="0" w:color="auto"/>
                  </w:divBdr>
                </w:div>
                <w:div w:id="1691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1367">
      <w:bodyDiv w:val="1"/>
      <w:marLeft w:val="0"/>
      <w:marRight w:val="0"/>
      <w:marTop w:val="0"/>
      <w:marBottom w:val="0"/>
      <w:divBdr>
        <w:top w:val="none" w:sz="0" w:space="0" w:color="auto"/>
        <w:left w:val="none" w:sz="0" w:space="0" w:color="auto"/>
        <w:bottom w:val="none" w:sz="0" w:space="0" w:color="auto"/>
        <w:right w:val="none" w:sz="0" w:space="0" w:color="auto"/>
      </w:divBdr>
    </w:div>
    <w:div w:id="184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nastra.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eshmasatheesh3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F282-7B12-42D3-9254-05F57FA4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Barbara Power</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 Power</dc:title>
  <dc:creator>Girish Panicker</dc:creator>
  <cp:lastModifiedBy>Reshma Ambili</cp:lastModifiedBy>
  <cp:revision>9</cp:revision>
  <cp:lastPrinted>2023-05-29T04:50:00Z</cp:lastPrinted>
  <dcterms:created xsi:type="dcterms:W3CDTF">2023-05-29T04:50:00Z</dcterms:created>
  <dcterms:modified xsi:type="dcterms:W3CDTF">2023-10-21T15:33:00Z</dcterms:modified>
</cp:coreProperties>
</file>